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CED49" w14:textId="54716C8A" w:rsidR="00A9204E" w:rsidRDefault="004347F2" w:rsidP="004347F2">
      <w:pPr>
        <w:pStyle w:val="Heading1"/>
        <w:rPr>
          <w:lang w:val="sr-Latn-RS"/>
        </w:rPr>
      </w:pP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skija</w:t>
      </w:r>
      <w:r>
        <w:rPr>
          <w:lang w:val="sr-Latn-RS"/>
        </w:rPr>
        <w:t>škog</w:t>
      </w:r>
      <w:proofErr w:type="spellEnd"/>
      <w:r>
        <w:rPr>
          <w:lang w:val="sr-Latn-RS"/>
        </w:rPr>
        <w:t xml:space="preserve"> centra</w:t>
      </w:r>
      <w:r w:rsidR="00F93358">
        <w:rPr>
          <w:lang w:val="sr-Latn-RS"/>
        </w:rPr>
        <w:t xml:space="preserve"> </w:t>
      </w:r>
    </w:p>
    <w:p w14:paraId="1E5DC2ED" w14:textId="0E0BBAF1" w:rsidR="006E44C7" w:rsidRDefault="006E44C7" w:rsidP="006E44C7">
      <w:pPr>
        <w:rPr>
          <w:lang w:val="sr-Latn-RS"/>
        </w:rPr>
      </w:pPr>
    </w:p>
    <w:p w14:paraId="730F75E8" w14:textId="207D346B" w:rsidR="006E44C7" w:rsidRDefault="006E44C7" w:rsidP="006E44C7">
      <w:pPr>
        <w:rPr>
          <w:lang w:val="sr-Latn-RS"/>
        </w:rPr>
      </w:pPr>
    </w:p>
    <w:p w14:paraId="7E50A92F" w14:textId="777778BE" w:rsidR="006E44C7" w:rsidRDefault="006E44C7" w:rsidP="006E44C7">
      <w:pPr>
        <w:rPr>
          <w:lang w:val="sr-Latn-RS"/>
        </w:rPr>
      </w:pPr>
    </w:p>
    <w:p w14:paraId="3D5FF6DA" w14:textId="7E9BB2DD" w:rsidR="006E44C7" w:rsidRDefault="004B2B8A" w:rsidP="006E44C7">
      <w:pPr>
        <w:pStyle w:val="Heading2"/>
        <w:rPr>
          <w:lang w:val="sr-Latn-RS"/>
        </w:rPr>
      </w:pPr>
      <w:r>
        <w:rPr>
          <w:lang w:val="sr-Latn-RS"/>
        </w:rPr>
        <w:t>S</w:t>
      </w:r>
      <w:r w:rsidR="006E44C7">
        <w:rPr>
          <w:lang w:val="sr-Latn-RS"/>
        </w:rPr>
        <w:t>peci</w:t>
      </w:r>
      <w:r>
        <w:rPr>
          <w:lang w:val="sr-Latn-RS"/>
        </w:rPr>
        <w:t>fi</w:t>
      </w:r>
      <w:r w:rsidR="006E44C7">
        <w:rPr>
          <w:lang w:val="sr-Latn-RS"/>
        </w:rPr>
        <w:t>kacija</w:t>
      </w:r>
    </w:p>
    <w:p w14:paraId="6ADE3C44" w14:textId="6ABADBC9" w:rsidR="006E44C7" w:rsidRDefault="006E44C7" w:rsidP="006E44C7">
      <w:pPr>
        <w:rPr>
          <w:lang w:val="sr-Latn-RS"/>
        </w:rPr>
      </w:pPr>
    </w:p>
    <w:p w14:paraId="1D8E9B31" w14:textId="360A3AA7" w:rsidR="006E44C7" w:rsidRDefault="006E44C7" w:rsidP="006E44C7">
      <w:pPr>
        <w:rPr>
          <w:lang w:val="sr-Latn-RS"/>
        </w:rPr>
      </w:pPr>
      <w:r>
        <w:rPr>
          <w:lang w:val="sr-Latn-RS"/>
        </w:rPr>
        <w:t xml:space="preserve">Ovaj dokument predstavlja specifikaciju </w:t>
      </w:r>
      <w:r w:rsidRPr="00FB747F">
        <w:rPr>
          <w:i/>
          <w:iCs/>
          <w:lang w:val="sr-Latn-RS"/>
        </w:rPr>
        <w:t>dela</w:t>
      </w:r>
      <w:r>
        <w:rPr>
          <w:lang w:val="sr-Latn-RS"/>
        </w:rPr>
        <w:t xml:space="preserve"> informacionog sistema skromnijeg skijaškog centra. </w:t>
      </w:r>
    </w:p>
    <w:p w14:paraId="4A97A10D" w14:textId="77777777" w:rsidR="006E44C7" w:rsidRDefault="006E44C7" w:rsidP="006E44C7">
      <w:pPr>
        <w:rPr>
          <w:lang w:val="sr-Latn-RS"/>
        </w:rPr>
      </w:pPr>
    </w:p>
    <w:p w14:paraId="6679EBB6" w14:textId="29835234" w:rsidR="0036354B" w:rsidRDefault="0036354B" w:rsidP="0036354B">
      <w:pPr>
        <w:pStyle w:val="ListParagraph"/>
        <w:numPr>
          <w:ilvl w:val="0"/>
          <w:numId w:val="24"/>
        </w:numPr>
        <w:rPr>
          <w:lang w:val="sr-Latn-RS"/>
        </w:rPr>
      </w:pPr>
      <w:proofErr w:type="spellStart"/>
      <w:r w:rsidRPr="0036354B">
        <w:rPr>
          <w:b/>
          <w:bCs/>
          <w:lang w:val="sr-Latn-RS"/>
        </w:rPr>
        <w:t>Ski</w:t>
      </w:r>
      <w:proofErr w:type="spellEnd"/>
      <w:r w:rsidRPr="0036354B">
        <w:rPr>
          <w:b/>
          <w:bCs/>
          <w:lang w:val="sr-Latn-RS"/>
        </w:rPr>
        <w:t>-instruktor</w:t>
      </w:r>
      <w:r>
        <w:rPr>
          <w:lang w:val="sr-Latn-RS"/>
        </w:rPr>
        <w:t xml:space="preserve"> može da </w:t>
      </w:r>
      <w:proofErr w:type="spellStart"/>
      <w:r w:rsidRPr="0036354B">
        <w:t>ima</w:t>
      </w:r>
      <w:proofErr w:type="spellEnd"/>
      <w:r>
        <w:rPr>
          <w:lang w:val="sr-Latn-RS"/>
        </w:rPr>
        <w:t xml:space="preserve">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36354B">
        <w:rPr>
          <w:b/>
          <w:bCs/>
          <w:lang w:val="sr-Latn-RS"/>
        </w:rPr>
        <w:t>licenci</w:t>
      </w:r>
      <w:r>
        <w:rPr>
          <w:lang w:val="sr-Latn-RS"/>
        </w:rPr>
        <w:t xml:space="preserve">, a ne mora </w:t>
      </w:r>
      <w:r w:rsidRPr="0036354B">
        <w:rPr>
          <w:i/>
          <w:iCs/>
          <w:lang w:val="sr-Latn-RS"/>
        </w:rPr>
        <w:t>ni jednu</w:t>
      </w:r>
      <w:r>
        <w:rPr>
          <w:lang w:val="sr-Latn-RS"/>
        </w:rPr>
        <w:t xml:space="preserve">. </w:t>
      </w:r>
      <w:r w:rsidRPr="0036354B">
        <w:rPr>
          <w:b/>
          <w:bCs/>
          <w:lang w:val="sr-Latn-RS"/>
        </w:rPr>
        <w:t>Licencu</w:t>
      </w:r>
      <w:r>
        <w:rPr>
          <w:lang w:val="sr-Latn-RS"/>
        </w:rPr>
        <w:t xml:space="preserve"> može posedovati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proofErr w:type="spellStart"/>
      <w:r w:rsidRPr="007F42B0">
        <w:rPr>
          <w:b/>
          <w:bCs/>
          <w:lang w:val="sr-Latn-RS"/>
        </w:rPr>
        <w:t>ski</w:t>
      </w:r>
      <w:proofErr w:type="spellEnd"/>
      <w:r w:rsidRPr="007F42B0">
        <w:rPr>
          <w:b/>
          <w:bCs/>
          <w:lang w:val="sr-Latn-RS"/>
        </w:rPr>
        <w:t>-instruktora</w:t>
      </w:r>
      <w:r>
        <w:rPr>
          <w:lang w:val="sr-Latn-RS"/>
        </w:rPr>
        <w:t xml:space="preserve"> ali </w:t>
      </w:r>
      <w:r w:rsidRPr="00417B73">
        <w:rPr>
          <w:i/>
          <w:iCs/>
          <w:lang w:val="sr-Latn-RS"/>
        </w:rPr>
        <w:t>ne mora ni jedan</w:t>
      </w:r>
      <w:r>
        <w:rPr>
          <w:lang w:val="sr-Latn-RS"/>
        </w:rPr>
        <w:t>.</w:t>
      </w:r>
    </w:p>
    <w:p w14:paraId="158DC8AA" w14:textId="0DF2B5AB" w:rsidR="00D27564" w:rsidRDefault="0036354B" w:rsidP="00D27564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>Čas skijanja</w:t>
      </w:r>
      <w:r>
        <w:rPr>
          <w:lang w:val="sr-Latn-RS"/>
        </w:rPr>
        <w:t xml:space="preserve"> održava </w:t>
      </w:r>
      <w:r w:rsidRPr="00DD22CA">
        <w:rPr>
          <w:i/>
          <w:iCs/>
          <w:lang w:val="sr-Latn-RS"/>
        </w:rPr>
        <w:t>bar jedan</w:t>
      </w:r>
      <w:r>
        <w:rPr>
          <w:lang w:val="sr-Latn-RS"/>
        </w:rPr>
        <w:t xml:space="preserve"> </w:t>
      </w:r>
      <w:proofErr w:type="spellStart"/>
      <w:r w:rsidRPr="00DD22CA">
        <w:rPr>
          <w:b/>
          <w:bCs/>
          <w:lang w:val="sr-Latn-RS"/>
        </w:rPr>
        <w:t>ski</w:t>
      </w:r>
      <w:proofErr w:type="spellEnd"/>
      <w:r w:rsidRPr="00DD22CA">
        <w:rPr>
          <w:b/>
          <w:bCs/>
          <w:lang w:val="sr-Latn-RS"/>
        </w:rPr>
        <w:t>-instruktor</w:t>
      </w:r>
      <w:r>
        <w:rPr>
          <w:lang w:val="sr-Latn-RS"/>
        </w:rPr>
        <w:t xml:space="preserve"> a može i </w:t>
      </w:r>
      <w:r w:rsidRPr="00DD22CA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proofErr w:type="spellStart"/>
      <w:r w:rsidR="00DD22CA" w:rsidRPr="00DD22CA">
        <w:rPr>
          <w:b/>
          <w:bCs/>
          <w:lang w:val="sr-Latn-RS"/>
        </w:rPr>
        <w:t>ski</w:t>
      </w:r>
      <w:proofErr w:type="spellEnd"/>
      <w:r w:rsidR="00DD22CA" w:rsidRPr="00DD22CA">
        <w:rPr>
          <w:b/>
          <w:bCs/>
          <w:lang w:val="sr-Latn-RS"/>
        </w:rPr>
        <w:t>-</w:t>
      </w:r>
      <w:r w:rsidRPr="00DD22CA">
        <w:rPr>
          <w:b/>
          <w:bCs/>
          <w:lang w:val="sr-Latn-RS"/>
        </w:rPr>
        <w:t>instruktora</w:t>
      </w:r>
      <w:r w:rsidR="00DD22CA">
        <w:rPr>
          <w:b/>
          <w:bCs/>
          <w:lang w:val="sr-Latn-RS"/>
        </w:rPr>
        <w:t xml:space="preserve"> </w:t>
      </w:r>
      <w:r w:rsidR="00DD22CA">
        <w:rPr>
          <w:lang w:val="sr-Latn-RS"/>
        </w:rPr>
        <w:t>održati čas</w:t>
      </w:r>
      <w:r>
        <w:rPr>
          <w:lang w:val="sr-Latn-RS"/>
        </w:rPr>
        <w:t>.</w:t>
      </w:r>
      <w:r w:rsidR="00DD22CA">
        <w:rPr>
          <w:lang w:val="sr-Latn-RS"/>
        </w:rPr>
        <w:t xml:space="preserve"> </w:t>
      </w:r>
      <w:proofErr w:type="spellStart"/>
      <w:r w:rsidR="00DD22CA" w:rsidRPr="00DD22CA">
        <w:rPr>
          <w:b/>
          <w:bCs/>
          <w:lang w:val="sr-Latn-RS"/>
        </w:rPr>
        <w:t>Ski</w:t>
      </w:r>
      <w:proofErr w:type="spellEnd"/>
      <w:r w:rsidR="00DD22CA" w:rsidRPr="00DD22CA">
        <w:rPr>
          <w:b/>
          <w:bCs/>
          <w:lang w:val="sr-Latn-RS"/>
        </w:rPr>
        <w:t>-instruktor</w:t>
      </w:r>
      <w:r w:rsidR="00DD22CA">
        <w:rPr>
          <w:lang w:val="sr-Latn-RS"/>
        </w:rPr>
        <w:t xml:space="preserve"> može da održava </w:t>
      </w:r>
      <w:r w:rsidR="00DD22CA" w:rsidRPr="00DD22CA">
        <w:rPr>
          <w:i/>
          <w:iCs/>
          <w:lang w:val="sr-Latn-RS"/>
        </w:rPr>
        <w:t>više</w:t>
      </w:r>
      <w:r w:rsidR="00DD22CA">
        <w:rPr>
          <w:lang w:val="sr-Latn-RS"/>
        </w:rPr>
        <w:t xml:space="preserve"> </w:t>
      </w:r>
      <w:r w:rsidR="00DD22CA" w:rsidRPr="00DD22CA">
        <w:rPr>
          <w:b/>
          <w:bCs/>
          <w:lang w:val="sr-Latn-RS"/>
        </w:rPr>
        <w:t>časova skijanja</w:t>
      </w:r>
      <w:r w:rsidR="00DD22CA">
        <w:rPr>
          <w:lang w:val="sr-Latn-RS"/>
        </w:rPr>
        <w:t xml:space="preserve"> a </w:t>
      </w:r>
      <w:r w:rsidR="00DD22CA" w:rsidRPr="00417B73">
        <w:rPr>
          <w:i/>
          <w:iCs/>
          <w:lang w:val="sr-Latn-RS"/>
        </w:rPr>
        <w:t>ne mora</w:t>
      </w:r>
      <w:r w:rsidR="00DD22CA">
        <w:rPr>
          <w:lang w:val="sr-Latn-RS"/>
        </w:rPr>
        <w:t xml:space="preserve"> </w:t>
      </w:r>
      <w:r w:rsidR="00DD22CA" w:rsidRPr="00DD22CA">
        <w:rPr>
          <w:i/>
          <w:iCs/>
          <w:lang w:val="sr-Latn-RS"/>
        </w:rPr>
        <w:t>ni jedan</w:t>
      </w:r>
      <w:r w:rsidR="00DD22CA">
        <w:rPr>
          <w:lang w:val="sr-Latn-RS"/>
        </w:rPr>
        <w:t>.</w:t>
      </w:r>
    </w:p>
    <w:p w14:paraId="05C2EE23" w14:textId="681BF7D9" w:rsidR="0074543C" w:rsidRDefault="0074543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uplati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časova skijanja</w:t>
      </w:r>
      <w:r>
        <w:rPr>
          <w:lang w:val="sr-Latn-RS"/>
        </w:rPr>
        <w:t xml:space="preserve"> a ne mora </w:t>
      </w:r>
      <w:r w:rsidRPr="0074543C">
        <w:rPr>
          <w:i/>
          <w:iCs/>
          <w:lang w:val="sr-Latn-RS"/>
        </w:rPr>
        <w:t>ni jedan</w:t>
      </w:r>
      <w:r>
        <w:rPr>
          <w:lang w:val="sr-Latn-RS"/>
        </w:rPr>
        <w:t xml:space="preserve">. </w:t>
      </w:r>
      <w:r w:rsidRPr="0074543C">
        <w:rPr>
          <w:b/>
          <w:bCs/>
          <w:lang w:val="sr-Latn-RS"/>
        </w:rPr>
        <w:t>Čas skijanja</w:t>
      </w:r>
      <w:r>
        <w:rPr>
          <w:lang w:val="sr-Latn-RS"/>
        </w:rPr>
        <w:t xml:space="preserve"> mora da ima </w:t>
      </w:r>
      <w:r w:rsidRPr="0074543C">
        <w:rPr>
          <w:i/>
          <w:iCs/>
          <w:lang w:val="sr-Latn-RS"/>
        </w:rPr>
        <w:t>bar jednog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skijaša</w:t>
      </w:r>
      <w:r>
        <w:rPr>
          <w:lang w:val="sr-Latn-RS"/>
        </w:rPr>
        <w:t xml:space="preserve"> na njemu a može 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>.</w:t>
      </w:r>
    </w:p>
    <w:p w14:paraId="14002B0F" w14:textId="3302F264" w:rsidR="002728FF" w:rsidRDefault="00282C0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rentira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snežnih vozila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282C00">
        <w:rPr>
          <w:i/>
          <w:iCs/>
          <w:lang w:val="sr-Latn-RS"/>
        </w:rPr>
        <w:t>ni jedno</w:t>
      </w:r>
      <w:r>
        <w:rPr>
          <w:lang w:val="sr-Latn-RS"/>
        </w:rPr>
        <w:t xml:space="preserve">. </w:t>
      </w:r>
      <w:r w:rsidRPr="00282C00">
        <w:rPr>
          <w:b/>
          <w:bCs/>
          <w:lang w:val="sr-Latn-RS"/>
        </w:rPr>
        <w:t>Snežno vozilo</w:t>
      </w:r>
      <w:r>
        <w:rPr>
          <w:lang w:val="sr-Latn-RS"/>
        </w:rPr>
        <w:t xml:space="preserve"> može iznajmiti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skijaša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 ni</w:t>
      </w:r>
      <w:r w:rsidRPr="00282C00">
        <w:rPr>
          <w:i/>
          <w:iCs/>
          <w:lang w:val="sr-Latn-RS"/>
        </w:rPr>
        <w:t xml:space="preserve"> jedan</w:t>
      </w:r>
      <w:r>
        <w:rPr>
          <w:lang w:val="sr-Latn-RS"/>
        </w:rPr>
        <w:t>.</w:t>
      </w:r>
    </w:p>
    <w:p w14:paraId="1319C6EB" w14:textId="3B962884" w:rsidR="0031023E" w:rsidRDefault="0031023E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kupi </w:t>
      </w:r>
      <w:r w:rsidRPr="0031023E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proofErr w:type="spellStart"/>
      <w:r w:rsidRPr="0031023E">
        <w:rPr>
          <w:b/>
          <w:bCs/>
          <w:lang w:val="sr-Latn-RS"/>
        </w:rPr>
        <w:t>ski</w:t>
      </w:r>
      <w:proofErr w:type="spellEnd"/>
      <w:r w:rsidRPr="0031023E">
        <w:rPr>
          <w:b/>
          <w:bCs/>
          <w:lang w:val="sr-Latn-RS"/>
        </w:rPr>
        <w:t>-</w:t>
      </w:r>
      <w:proofErr w:type="spellStart"/>
      <w:r w:rsidRPr="0031023E">
        <w:rPr>
          <w:b/>
          <w:bCs/>
          <w:lang w:val="sr-Latn-RS"/>
        </w:rPr>
        <w:t>pass</w:t>
      </w:r>
      <w:proofErr w:type="spellEnd"/>
      <w:r>
        <w:rPr>
          <w:lang w:val="sr-Latn-RS"/>
        </w:rPr>
        <w:t xml:space="preserve">-ova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31023E">
        <w:rPr>
          <w:i/>
          <w:iCs/>
          <w:lang w:val="sr-Latn-RS"/>
        </w:rPr>
        <w:t>ni jedan</w:t>
      </w:r>
      <w:r>
        <w:rPr>
          <w:lang w:val="sr-Latn-RS"/>
        </w:rPr>
        <w:t xml:space="preserve">. </w:t>
      </w:r>
      <w:proofErr w:type="spellStart"/>
      <w:r w:rsidRPr="0031023E">
        <w:rPr>
          <w:b/>
          <w:bCs/>
          <w:lang w:val="sr-Latn-RS"/>
        </w:rPr>
        <w:t>Ski-pass</w:t>
      </w:r>
      <w:proofErr w:type="spellEnd"/>
      <w:r>
        <w:rPr>
          <w:lang w:val="sr-Latn-RS"/>
        </w:rPr>
        <w:t xml:space="preserve"> pripada </w:t>
      </w:r>
      <w:r w:rsidRPr="0031023E">
        <w:rPr>
          <w:i/>
          <w:iCs/>
          <w:lang w:val="sr-Latn-RS"/>
        </w:rPr>
        <w:t>tačno jed</w:t>
      </w:r>
      <w:r>
        <w:rPr>
          <w:i/>
          <w:iCs/>
          <w:lang w:val="sr-Latn-RS"/>
        </w:rPr>
        <w:t>nom</w:t>
      </w:r>
      <w:r>
        <w:rPr>
          <w:lang w:val="sr-Latn-RS"/>
        </w:rPr>
        <w:t xml:space="preserve"> </w:t>
      </w:r>
      <w:r w:rsidRPr="0031023E">
        <w:rPr>
          <w:b/>
          <w:bCs/>
          <w:lang w:val="sr-Latn-RS"/>
        </w:rPr>
        <w:t>skijaš</w:t>
      </w:r>
      <w:r>
        <w:rPr>
          <w:b/>
          <w:bCs/>
          <w:lang w:val="sr-Latn-RS"/>
        </w:rPr>
        <w:t>u</w:t>
      </w:r>
      <w:r>
        <w:rPr>
          <w:lang w:val="sr-Latn-RS"/>
        </w:rPr>
        <w:t>.</w:t>
      </w:r>
    </w:p>
    <w:p w14:paraId="0A9D314A" w14:textId="6BE14DC5" w:rsidR="00417B73" w:rsidRDefault="00417B73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koji je </w:t>
      </w:r>
      <w:r w:rsidRPr="00417B73">
        <w:rPr>
          <w:i/>
          <w:iCs/>
          <w:lang w:val="sr-Latn-RS"/>
        </w:rPr>
        <w:t>kupio</w:t>
      </w:r>
      <w:r>
        <w:rPr>
          <w:lang w:val="sr-Latn-RS"/>
        </w:rPr>
        <w:t xml:space="preserve"> </w:t>
      </w:r>
      <w:proofErr w:type="spellStart"/>
      <w:r w:rsidRPr="00417B73">
        <w:rPr>
          <w:b/>
          <w:bCs/>
          <w:lang w:val="sr-Latn-RS"/>
        </w:rPr>
        <w:t>ski-pass</w:t>
      </w:r>
      <w:proofErr w:type="spellEnd"/>
      <w:r>
        <w:rPr>
          <w:lang w:val="sr-Latn-RS"/>
        </w:rPr>
        <w:t xml:space="preserve"> može da skija na </w:t>
      </w:r>
      <w:r w:rsidRPr="00417B73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staza</w:t>
      </w:r>
      <w:r>
        <w:rPr>
          <w:lang w:val="sr-Latn-RS"/>
        </w:rPr>
        <w:t xml:space="preserve"> ali </w:t>
      </w:r>
      <w:r w:rsidRPr="002449FF">
        <w:rPr>
          <w:i/>
          <w:iCs/>
          <w:lang w:val="sr-Latn-RS"/>
        </w:rPr>
        <w:t>ne mora ni na jednoj</w:t>
      </w:r>
      <w:r>
        <w:rPr>
          <w:lang w:val="sr-Latn-RS"/>
        </w:rPr>
        <w:t xml:space="preserve">. Na </w:t>
      </w:r>
      <w:r w:rsidRPr="002449FF">
        <w:rPr>
          <w:b/>
          <w:bCs/>
          <w:lang w:val="sr-Latn-RS"/>
        </w:rPr>
        <w:t>stazi</w:t>
      </w:r>
      <w:r>
        <w:rPr>
          <w:lang w:val="sr-Latn-RS"/>
        </w:rPr>
        <w:t xml:space="preserve"> može da skija </w:t>
      </w:r>
      <w:r w:rsidRPr="002449FF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skijaša</w:t>
      </w:r>
      <w:r>
        <w:rPr>
          <w:lang w:val="sr-Latn-RS"/>
        </w:rPr>
        <w:t xml:space="preserve"> koji su </w:t>
      </w:r>
      <w:r w:rsidRPr="002449FF">
        <w:rPr>
          <w:i/>
          <w:iCs/>
          <w:lang w:val="sr-Latn-RS"/>
        </w:rPr>
        <w:t>kupili</w:t>
      </w:r>
      <w:r>
        <w:rPr>
          <w:lang w:val="sr-Latn-RS"/>
        </w:rPr>
        <w:t xml:space="preserve"> </w:t>
      </w:r>
      <w:proofErr w:type="spellStart"/>
      <w:r w:rsidRPr="002449FF">
        <w:rPr>
          <w:b/>
          <w:bCs/>
          <w:lang w:val="sr-Latn-RS"/>
        </w:rPr>
        <w:t>ski-pass</w:t>
      </w:r>
      <w:proofErr w:type="spellEnd"/>
      <w:r>
        <w:rPr>
          <w:lang w:val="sr-Latn-RS"/>
        </w:rPr>
        <w:t xml:space="preserve"> ali </w:t>
      </w:r>
      <w:r w:rsidRPr="002449FF">
        <w:rPr>
          <w:i/>
          <w:iCs/>
          <w:lang w:val="sr-Latn-RS"/>
        </w:rPr>
        <w:t>ne mora ni jedan</w:t>
      </w:r>
      <w:r>
        <w:rPr>
          <w:lang w:val="sr-Latn-RS"/>
        </w:rPr>
        <w:t>.</w:t>
      </w:r>
    </w:p>
    <w:p w14:paraId="3D717028" w14:textId="4C4FF750" w:rsidR="00A8555F" w:rsidRDefault="00A82C8B" w:rsidP="0074543C">
      <w:pPr>
        <w:pStyle w:val="ListParagraph"/>
        <w:numPr>
          <w:ilvl w:val="0"/>
          <w:numId w:val="24"/>
        </w:numPr>
        <w:rPr>
          <w:lang w:val="sr-Latn-RS"/>
        </w:rPr>
      </w:pPr>
      <w:r w:rsidRPr="00A82C8B">
        <w:rPr>
          <w:b/>
          <w:bCs/>
          <w:lang w:val="sr-Latn-RS"/>
        </w:rPr>
        <w:t>Gorska služba</w:t>
      </w:r>
      <w:r>
        <w:rPr>
          <w:lang w:val="sr-Latn-RS"/>
        </w:rPr>
        <w:t xml:space="preserve"> može da održava </w:t>
      </w:r>
      <w:r w:rsidRPr="00A82C8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a </w:t>
      </w:r>
      <w:r w:rsidRPr="00A82C8B">
        <w:rPr>
          <w:i/>
          <w:iCs/>
          <w:lang w:val="sr-Latn-RS"/>
        </w:rPr>
        <w:t>ne mora ni jednu</w:t>
      </w:r>
      <w:r>
        <w:rPr>
          <w:lang w:val="sr-Latn-RS"/>
        </w:rPr>
        <w:t xml:space="preserve">.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treba da bude održavana od strane </w:t>
      </w:r>
      <w:r w:rsidRPr="00A82C8B">
        <w:rPr>
          <w:i/>
          <w:iCs/>
          <w:lang w:val="sr-Latn-RS"/>
        </w:rPr>
        <w:t>tačno jedne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gorske službe</w:t>
      </w:r>
      <w:r>
        <w:rPr>
          <w:lang w:val="sr-Latn-RS"/>
        </w:rPr>
        <w:t>.</w:t>
      </w:r>
    </w:p>
    <w:p w14:paraId="32CF9C3E" w14:textId="58201F48" w:rsidR="00C5257C" w:rsidRDefault="00C5257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iznajmi </w:t>
      </w:r>
      <w:r w:rsidRPr="00C5257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opreme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>ne mora je jednu</w:t>
      </w:r>
      <w:r>
        <w:rPr>
          <w:lang w:val="sr-Latn-RS"/>
        </w:rPr>
        <w:t xml:space="preserve">. </w:t>
      </w:r>
      <w:r w:rsidRPr="00C5257C">
        <w:rPr>
          <w:b/>
          <w:bCs/>
          <w:lang w:val="sr-Latn-RS"/>
        </w:rPr>
        <w:t>Oprema</w:t>
      </w:r>
      <w:r>
        <w:rPr>
          <w:lang w:val="sr-Latn-RS"/>
        </w:rPr>
        <w:t xml:space="preserve"> može biti iznajmljena od strane </w:t>
      </w:r>
      <w:r w:rsidRPr="00C5257C">
        <w:rPr>
          <w:i/>
          <w:iCs/>
          <w:lang w:val="sr-Latn-RS"/>
        </w:rPr>
        <w:t>jednog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skijaša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>ne mora ni od jednog</w:t>
      </w:r>
      <w:r>
        <w:rPr>
          <w:lang w:val="sr-Latn-RS"/>
        </w:rPr>
        <w:t>.</w:t>
      </w:r>
    </w:p>
    <w:p w14:paraId="635D027E" w14:textId="09AF3F95" w:rsidR="00E923B0" w:rsidRPr="0074543C" w:rsidRDefault="00E923B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Oprema </w:t>
      </w:r>
      <w:r>
        <w:rPr>
          <w:lang w:val="sr-Latn-RS"/>
        </w:rPr>
        <w:t xml:space="preserve">može biti različitog tipa. Tip opreme </w:t>
      </w:r>
      <w:r w:rsidR="00D24FAC">
        <w:rPr>
          <w:lang w:val="sr-Latn-RS"/>
        </w:rPr>
        <w:t xml:space="preserve">mogu biti </w:t>
      </w:r>
      <w:r w:rsidR="00D24FAC" w:rsidRPr="00D24FAC">
        <w:rPr>
          <w:b/>
          <w:bCs/>
          <w:lang w:val="sr-Latn-RS"/>
        </w:rPr>
        <w:t>skije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kaciga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štapovi</w:t>
      </w:r>
      <w:r w:rsidR="00EB5FCD">
        <w:rPr>
          <w:lang w:val="sr-Latn-RS"/>
        </w:rPr>
        <w:t xml:space="preserve"> kao i</w:t>
      </w:r>
      <w:r w:rsidR="00D24FAC">
        <w:rPr>
          <w:lang w:val="sr-Latn-RS"/>
        </w:rPr>
        <w:t xml:space="preserve"> </w:t>
      </w:r>
      <w:r w:rsidR="00D24FAC" w:rsidRPr="00D24FAC">
        <w:rPr>
          <w:b/>
          <w:bCs/>
          <w:lang w:val="sr-Latn-RS"/>
        </w:rPr>
        <w:t>pancerice</w:t>
      </w:r>
      <w:r w:rsidR="00D24FAC">
        <w:rPr>
          <w:lang w:val="sr-Latn-RS"/>
        </w:rPr>
        <w:t>.</w:t>
      </w:r>
    </w:p>
    <w:p w14:paraId="333E4E20" w14:textId="1814417B" w:rsidR="00D27564" w:rsidRDefault="00D27564" w:rsidP="00D27564">
      <w:pPr>
        <w:rPr>
          <w:lang w:val="sr-Latn-RS"/>
        </w:rPr>
      </w:pPr>
    </w:p>
    <w:p w14:paraId="5C20BE2F" w14:textId="2221BDB7" w:rsidR="004B2B8A" w:rsidRDefault="004B2B8A" w:rsidP="00D27564">
      <w:pPr>
        <w:rPr>
          <w:lang w:val="sr-Latn-RS"/>
        </w:rPr>
      </w:pPr>
    </w:p>
    <w:p w14:paraId="0377DC97" w14:textId="2F39FEBF" w:rsidR="004B2B8A" w:rsidRDefault="004B2B8A" w:rsidP="004B2B8A">
      <w:pPr>
        <w:pStyle w:val="Heading2"/>
        <w:rPr>
          <w:lang w:val="sr-Latn-RS"/>
        </w:rPr>
      </w:pPr>
      <w:r>
        <w:rPr>
          <w:lang w:val="sr-Latn-RS"/>
        </w:rPr>
        <w:t>Entiteti i obeležja</w:t>
      </w:r>
    </w:p>
    <w:p w14:paraId="597CC1C0" w14:textId="77777777" w:rsidR="004B2B8A" w:rsidRDefault="004B2B8A" w:rsidP="00D27564">
      <w:pPr>
        <w:rPr>
          <w:lang w:val="sr-Latn-RS"/>
        </w:rPr>
      </w:pPr>
    </w:p>
    <w:p w14:paraId="79E91408" w14:textId="165ED2CC" w:rsidR="00D27564" w:rsidRDefault="00442A37" w:rsidP="00D27564">
      <w:pPr>
        <w:rPr>
          <w:lang w:val="sr-Latn-RS"/>
        </w:rPr>
      </w:pPr>
      <w:r>
        <w:rPr>
          <w:lang w:val="sr-Latn-RS"/>
        </w:rPr>
        <w:t>Sekcija u kojoj su predstavljeni entiteti informacionog sistema kao i obeležja koja su činioci tih entiteta.</w:t>
      </w:r>
    </w:p>
    <w:p w14:paraId="4EC98E76" w14:textId="77777777" w:rsidR="00F41D38" w:rsidRPr="00D27564" w:rsidRDefault="00F41D38" w:rsidP="00D27564">
      <w:pPr>
        <w:rPr>
          <w:lang w:val="sr-Latn-RS"/>
        </w:rPr>
      </w:pPr>
    </w:p>
    <w:p w14:paraId="5428D026" w14:textId="29AD19A8" w:rsidR="00DD22CA" w:rsidRDefault="00DD22CA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22CA" w:rsidRPr="004E37BB" w14:paraId="0C20B9CA" w14:textId="77777777" w:rsidTr="00D27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5AC412" w14:textId="313A2FD8" w:rsidR="00DD22CA" w:rsidRPr="004E37BB" w:rsidRDefault="00DD22CA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Ski</w:t>
            </w:r>
            <w:proofErr w:type="spellEnd"/>
            <w:r>
              <w:rPr>
                <w:szCs w:val="24"/>
              </w:rPr>
              <w:t>-instruktor</w:t>
            </w:r>
          </w:p>
        </w:tc>
      </w:tr>
      <w:tr w:rsidR="00DD22CA" w:rsidRPr="004E37BB" w14:paraId="22D433A7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84264A" w14:textId="3A009A07" w:rsidR="00DD22CA" w:rsidRPr="00F02C39" w:rsidRDefault="00DD22CA" w:rsidP="00D553DD">
            <w:pPr>
              <w:rPr>
                <w:szCs w:val="24"/>
                <w:u w:val="single"/>
              </w:rPr>
            </w:pPr>
            <w:proofErr w:type="spellStart"/>
            <w:r w:rsidRPr="00F02C39">
              <w:rPr>
                <w:color w:val="000000" w:themeColor="text1"/>
                <w:szCs w:val="24"/>
                <w:u w:val="single"/>
              </w:rPr>
              <w:t>id</w:t>
            </w:r>
            <w:r w:rsidR="00D27564" w:rsidRPr="00F02C39">
              <w:rPr>
                <w:color w:val="000000" w:themeColor="text1"/>
                <w:szCs w:val="24"/>
                <w:u w:val="single"/>
              </w:rPr>
              <w:t>Ins</w:t>
            </w:r>
            <w:proofErr w:type="spellEnd"/>
          </w:p>
        </w:tc>
        <w:tc>
          <w:tcPr>
            <w:tcW w:w="4531" w:type="dxa"/>
          </w:tcPr>
          <w:p w14:paraId="0EBDCFA9" w14:textId="48252E7B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 w:rsidR="00D27564">
              <w:rPr>
                <w:szCs w:val="24"/>
              </w:rPr>
              <w:t>ifikator</w:t>
            </w:r>
            <w:proofErr w:type="spellEnd"/>
            <w:r w:rsidR="00D27564">
              <w:rPr>
                <w:szCs w:val="24"/>
              </w:rPr>
              <w:t xml:space="preserve"> ski-</w:t>
            </w:r>
            <w:proofErr w:type="spellStart"/>
            <w:r w:rsidR="00D27564">
              <w:rPr>
                <w:szCs w:val="24"/>
              </w:rPr>
              <w:t>instruktora</w:t>
            </w:r>
            <w:proofErr w:type="spellEnd"/>
          </w:p>
        </w:tc>
      </w:tr>
      <w:tr w:rsidR="00DD22CA" w:rsidRPr="004E37BB" w14:paraId="66979420" w14:textId="77777777" w:rsidTr="00D27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E5C6B" w14:textId="7C041FAE" w:rsidR="00DD22CA" w:rsidRPr="004E37BB" w:rsidRDefault="00DD22CA" w:rsidP="00D553DD">
            <w:pPr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ime</w:t>
            </w:r>
            <w:r w:rsidR="00D27564">
              <w:rPr>
                <w:szCs w:val="24"/>
              </w:rPr>
              <w:t>Ins</w:t>
            </w:r>
            <w:proofErr w:type="spellEnd"/>
          </w:p>
        </w:tc>
        <w:tc>
          <w:tcPr>
            <w:tcW w:w="4531" w:type="dxa"/>
          </w:tcPr>
          <w:p w14:paraId="24BC4B0A" w14:textId="2A55A4ED" w:rsidR="00DD22CA" w:rsidRPr="004E37BB" w:rsidRDefault="00DD22CA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 xml:space="preserve">Ime </w:t>
            </w:r>
            <w:r w:rsidR="00D27564">
              <w:rPr>
                <w:szCs w:val="24"/>
              </w:rPr>
              <w:t>ski-</w:t>
            </w:r>
            <w:proofErr w:type="spellStart"/>
            <w:r w:rsidR="00D27564">
              <w:rPr>
                <w:szCs w:val="24"/>
              </w:rPr>
              <w:t>instruktora</w:t>
            </w:r>
            <w:proofErr w:type="spellEnd"/>
          </w:p>
        </w:tc>
      </w:tr>
      <w:tr w:rsidR="00DD22CA" w:rsidRPr="004E37BB" w14:paraId="5EB29234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1A7321" w14:textId="1FE7B22D" w:rsidR="00DD22CA" w:rsidRPr="004E37BB" w:rsidRDefault="00DD22CA" w:rsidP="00D553DD">
            <w:pPr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prz</w:t>
            </w:r>
            <w:r w:rsidR="00D27564">
              <w:rPr>
                <w:szCs w:val="24"/>
              </w:rPr>
              <w:t>Ins</w:t>
            </w:r>
            <w:proofErr w:type="spellEnd"/>
          </w:p>
        </w:tc>
        <w:tc>
          <w:tcPr>
            <w:tcW w:w="4531" w:type="dxa"/>
          </w:tcPr>
          <w:p w14:paraId="71BF9B37" w14:textId="4962B06D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Prezime</w:t>
            </w:r>
            <w:proofErr w:type="spellEnd"/>
            <w:r w:rsidRPr="004E37BB">
              <w:rPr>
                <w:szCs w:val="24"/>
              </w:rPr>
              <w:t xml:space="preserve"> </w:t>
            </w:r>
            <w:r w:rsidR="00D27564">
              <w:rPr>
                <w:szCs w:val="24"/>
              </w:rPr>
              <w:t>ski-</w:t>
            </w:r>
            <w:proofErr w:type="spellStart"/>
            <w:r w:rsidR="00D27564">
              <w:rPr>
                <w:szCs w:val="24"/>
              </w:rPr>
              <w:t>instruktora</w:t>
            </w:r>
            <w:proofErr w:type="spellEnd"/>
          </w:p>
        </w:tc>
      </w:tr>
    </w:tbl>
    <w:p w14:paraId="52A270AA" w14:textId="35A40F1F" w:rsidR="00DD22CA" w:rsidRDefault="00DD22CA" w:rsidP="00DD22CA">
      <w:pPr>
        <w:rPr>
          <w:lang w:val="sr-Latn-RS"/>
        </w:rPr>
      </w:pPr>
    </w:p>
    <w:p w14:paraId="71E4EA28" w14:textId="75F7EED3" w:rsidR="00F02C39" w:rsidRDefault="00F02C3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2C39" w:rsidRPr="004E37BB" w14:paraId="3B501EA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29F10B0" w14:textId="43768D2C" w:rsidR="00F02C39" w:rsidRPr="004E37BB" w:rsidRDefault="007F42B0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Licenca</w:t>
            </w:r>
            <w:proofErr w:type="spellEnd"/>
          </w:p>
        </w:tc>
      </w:tr>
      <w:tr w:rsidR="00F02C39" w:rsidRPr="004E37BB" w14:paraId="01914D1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B5E4E3" w14:textId="18E75141" w:rsidR="00F02C39" w:rsidRPr="004E37BB" w:rsidRDefault="00F02C39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 w:rsidR="007F42B0">
              <w:rPr>
                <w:szCs w:val="24"/>
                <w:u w:val="single"/>
              </w:rPr>
              <w:t>Lic</w:t>
            </w:r>
            <w:proofErr w:type="spellEnd"/>
          </w:p>
        </w:tc>
        <w:tc>
          <w:tcPr>
            <w:tcW w:w="4531" w:type="dxa"/>
          </w:tcPr>
          <w:p w14:paraId="5C1A8C9D" w14:textId="58601D0F" w:rsidR="00F02C39" w:rsidRPr="004E37BB" w:rsidRDefault="00F02C3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7F42B0">
              <w:rPr>
                <w:szCs w:val="24"/>
              </w:rPr>
              <w:t>licence</w:t>
            </w:r>
            <w:proofErr w:type="spellEnd"/>
          </w:p>
        </w:tc>
      </w:tr>
      <w:tr w:rsidR="00F02C39" w:rsidRPr="004E37BB" w14:paraId="4A96233D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46131D" w14:textId="41C4EF76" w:rsidR="007F42B0" w:rsidRPr="007F42B0" w:rsidRDefault="007F42B0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tipLic</w:t>
            </w:r>
            <w:proofErr w:type="spellEnd"/>
          </w:p>
        </w:tc>
        <w:tc>
          <w:tcPr>
            <w:tcW w:w="4531" w:type="dxa"/>
          </w:tcPr>
          <w:p w14:paraId="21581123" w14:textId="3B6E75BD" w:rsidR="00F02C39" w:rsidRPr="004E37BB" w:rsidRDefault="007F42B0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licence</w:t>
            </w:r>
            <w:proofErr w:type="spellEnd"/>
          </w:p>
        </w:tc>
      </w:tr>
      <w:tr w:rsidR="00F02C39" w:rsidRPr="004E37BB" w14:paraId="46F60A9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D2A57C" w14:textId="497DA027" w:rsidR="00F02C39" w:rsidRPr="004E37BB" w:rsidRDefault="007F42B0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datIzdLic</w:t>
            </w:r>
            <w:proofErr w:type="spellEnd"/>
          </w:p>
        </w:tc>
        <w:tc>
          <w:tcPr>
            <w:tcW w:w="4531" w:type="dxa"/>
          </w:tcPr>
          <w:p w14:paraId="38238D71" w14:textId="5428CD7F" w:rsidR="00F02C39" w:rsidRPr="004E37BB" w:rsidRDefault="007F42B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Datum </w:t>
            </w:r>
            <w:proofErr w:type="spellStart"/>
            <w:r>
              <w:rPr>
                <w:szCs w:val="24"/>
              </w:rPr>
              <w:t>izdavanja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licence</w:t>
            </w:r>
            <w:proofErr w:type="spellEnd"/>
          </w:p>
        </w:tc>
      </w:tr>
    </w:tbl>
    <w:p w14:paraId="4391FCE1" w14:textId="0D5AA7B7" w:rsidR="00F02C39" w:rsidRDefault="00F02C39" w:rsidP="00DD22CA">
      <w:pPr>
        <w:rPr>
          <w:lang w:val="sr-Latn-RS"/>
        </w:rPr>
      </w:pPr>
    </w:p>
    <w:p w14:paraId="69E0CE67" w14:textId="77777777" w:rsidR="005D1082" w:rsidRDefault="005D1082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1082" w:rsidRPr="004E37BB" w14:paraId="1F2DA374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DF37073" w14:textId="41FD4299" w:rsidR="005D1082" w:rsidRPr="004E37BB" w:rsidRDefault="005D1082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Čas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skijanja</w:t>
            </w:r>
            <w:proofErr w:type="spellEnd"/>
          </w:p>
        </w:tc>
      </w:tr>
      <w:tr w:rsidR="005D1082" w:rsidRPr="004E37BB" w14:paraId="1DC0AB3A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E44B0B" w14:textId="48CF41BA" w:rsidR="005D1082" w:rsidRPr="004E37BB" w:rsidRDefault="005D1082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Čski</w:t>
            </w:r>
            <w:proofErr w:type="spellEnd"/>
          </w:p>
        </w:tc>
        <w:tc>
          <w:tcPr>
            <w:tcW w:w="4531" w:type="dxa"/>
          </w:tcPr>
          <w:p w14:paraId="351FBDCA" w14:textId="202BE8A0" w:rsidR="005D1082" w:rsidRPr="004E37BB" w:rsidRDefault="005D1082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časa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skijanja</w:t>
            </w:r>
            <w:proofErr w:type="spellEnd"/>
          </w:p>
        </w:tc>
      </w:tr>
      <w:tr w:rsidR="005D1082" w:rsidRPr="004E37BB" w14:paraId="3DFB6E3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75966F" w14:textId="5009F852" w:rsidR="005D1082" w:rsidRPr="007F42B0" w:rsidRDefault="005D1082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Cena</w:t>
            </w:r>
          </w:p>
        </w:tc>
        <w:tc>
          <w:tcPr>
            <w:tcW w:w="4531" w:type="dxa"/>
          </w:tcPr>
          <w:p w14:paraId="5118C2F1" w14:textId="0C6CE853" w:rsidR="005D1082" w:rsidRPr="004E37BB" w:rsidRDefault="005D1082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Cena </w:t>
            </w:r>
            <w:proofErr w:type="spellStart"/>
            <w:r>
              <w:rPr>
                <w:szCs w:val="24"/>
              </w:rPr>
              <w:t>jednog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časa</w:t>
            </w:r>
            <w:proofErr w:type="spellEnd"/>
          </w:p>
        </w:tc>
      </w:tr>
    </w:tbl>
    <w:p w14:paraId="0CE2ABA8" w14:textId="6EDFFCBB" w:rsidR="007375FA" w:rsidRDefault="007375FA" w:rsidP="00DD22CA">
      <w:pPr>
        <w:rPr>
          <w:lang w:val="sr-Latn-RS"/>
        </w:rPr>
      </w:pPr>
    </w:p>
    <w:p w14:paraId="364C1182" w14:textId="77777777" w:rsidR="007375FA" w:rsidRDefault="007375FA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543C" w:rsidRPr="004E37BB" w14:paraId="31FE8368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AF3B1F3" w14:textId="77C3EFEC" w:rsidR="0074543C" w:rsidRPr="004E37BB" w:rsidRDefault="0074543C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Skijaš</w:t>
            </w:r>
            <w:proofErr w:type="spellEnd"/>
          </w:p>
        </w:tc>
      </w:tr>
      <w:tr w:rsidR="0074543C" w:rsidRPr="004E37BB" w14:paraId="59B22C14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03F53E" w14:textId="4845EF42" w:rsidR="0074543C" w:rsidRPr="004E37BB" w:rsidRDefault="0074543C" w:rsidP="00D553DD">
            <w:pPr>
              <w:rPr>
                <w:szCs w:val="24"/>
                <w:u w:val="single"/>
              </w:rPr>
            </w:pPr>
            <w:proofErr w:type="spellStart"/>
            <w:r>
              <w:rPr>
                <w:szCs w:val="24"/>
                <w:u w:val="single"/>
              </w:rPr>
              <w:t>idSki</w:t>
            </w:r>
            <w:proofErr w:type="spellEnd"/>
          </w:p>
        </w:tc>
        <w:tc>
          <w:tcPr>
            <w:tcW w:w="4531" w:type="dxa"/>
          </w:tcPr>
          <w:p w14:paraId="0EE3F171" w14:textId="21313F9E" w:rsidR="0074543C" w:rsidRPr="004E37BB" w:rsidRDefault="0074543C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skijaša</w:t>
            </w:r>
            <w:proofErr w:type="spellEnd"/>
          </w:p>
        </w:tc>
      </w:tr>
      <w:tr w:rsidR="0074543C" w:rsidRPr="004E37BB" w14:paraId="345837E9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51E5AA" w14:textId="5E70B052" w:rsidR="0074543C" w:rsidRPr="007F42B0" w:rsidRDefault="0074543C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imeSki</w:t>
            </w:r>
            <w:proofErr w:type="spellEnd"/>
          </w:p>
        </w:tc>
        <w:tc>
          <w:tcPr>
            <w:tcW w:w="4531" w:type="dxa"/>
          </w:tcPr>
          <w:p w14:paraId="17E481E7" w14:textId="29F57476" w:rsidR="0074543C" w:rsidRPr="004E37BB" w:rsidRDefault="0074543C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Ime </w:t>
            </w:r>
            <w:proofErr w:type="spellStart"/>
            <w:r>
              <w:rPr>
                <w:szCs w:val="24"/>
              </w:rPr>
              <w:t>skijaša</w:t>
            </w:r>
            <w:proofErr w:type="spellEnd"/>
          </w:p>
        </w:tc>
      </w:tr>
    </w:tbl>
    <w:p w14:paraId="361925A8" w14:textId="78308C10" w:rsidR="00BD7169" w:rsidRDefault="00BD7169" w:rsidP="00DD22CA">
      <w:pPr>
        <w:rPr>
          <w:lang w:val="sr-Latn-RS"/>
        </w:rPr>
      </w:pPr>
    </w:p>
    <w:p w14:paraId="278B7BD4" w14:textId="77777777" w:rsidR="00BD7169" w:rsidRDefault="00BD716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7169" w:rsidRPr="004E37BB" w14:paraId="6836307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0CDAE3" w14:textId="578F43D5" w:rsidR="00BD7169" w:rsidRPr="004E37BB" w:rsidRDefault="00BD7169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Snežno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vozilo</w:t>
            </w:r>
            <w:proofErr w:type="spellEnd"/>
          </w:p>
        </w:tc>
      </w:tr>
      <w:tr w:rsidR="00BD7169" w:rsidRPr="004E37BB" w14:paraId="3B24E41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ED7A88" w14:textId="11D628C2" w:rsidR="00BD7169" w:rsidRPr="004E37BB" w:rsidRDefault="00BD7169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Sv</w:t>
            </w:r>
            <w:proofErr w:type="spellEnd"/>
          </w:p>
        </w:tc>
        <w:tc>
          <w:tcPr>
            <w:tcW w:w="4531" w:type="dxa"/>
          </w:tcPr>
          <w:p w14:paraId="0E826337" w14:textId="7CFBA411" w:rsidR="00BD7169" w:rsidRPr="004E37BB" w:rsidRDefault="00BD716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snežnog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vozila</w:t>
            </w:r>
            <w:proofErr w:type="spellEnd"/>
          </w:p>
        </w:tc>
      </w:tr>
      <w:tr w:rsidR="00BD7169" w:rsidRPr="004E37BB" w14:paraId="6716FE8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5000AF" w14:textId="0ADD1AF8" w:rsidR="00BD7169" w:rsidRPr="007F42B0" w:rsidRDefault="00BD7169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tipSv</w:t>
            </w:r>
            <w:proofErr w:type="spellEnd"/>
          </w:p>
        </w:tc>
        <w:tc>
          <w:tcPr>
            <w:tcW w:w="4531" w:type="dxa"/>
          </w:tcPr>
          <w:p w14:paraId="4536EC60" w14:textId="38E15418" w:rsidR="00BD7169" w:rsidRPr="004E37BB" w:rsidRDefault="00BD7169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snežnog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vozila</w:t>
            </w:r>
            <w:proofErr w:type="spellEnd"/>
            <w:r w:rsidR="0088487B">
              <w:rPr>
                <w:szCs w:val="24"/>
              </w:rPr>
              <w:t xml:space="preserve"> (</w:t>
            </w:r>
            <w:proofErr w:type="spellStart"/>
            <w:r w:rsidR="0088487B">
              <w:rPr>
                <w:szCs w:val="24"/>
              </w:rPr>
              <w:t>Motorne</w:t>
            </w:r>
            <w:proofErr w:type="spellEnd"/>
            <w:r w:rsidR="0088487B">
              <w:rPr>
                <w:szCs w:val="24"/>
              </w:rPr>
              <w:t xml:space="preserve"> </w:t>
            </w:r>
            <w:proofErr w:type="spellStart"/>
            <w:proofErr w:type="gramStart"/>
            <w:r w:rsidR="0088487B">
              <w:rPr>
                <w:szCs w:val="24"/>
              </w:rPr>
              <w:t>sanke,quad</w:t>
            </w:r>
            <w:proofErr w:type="spellEnd"/>
            <w:proofErr w:type="gramEnd"/>
            <w:r w:rsidR="0088487B">
              <w:rPr>
                <w:szCs w:val="24"/>
              </w:rPr>
              <w:t>)</w:t>
            </w:r>
          </w:p>
        </w:tc>
      </w:tr>
    </w:tbl>
    <w:p w14:paraId="3F98B2B7" w14:textId="706F514F" w:rsidR="00BD7169" w:rsidRDefault="00BD7169" w:rsidP="00DD22CA">
      <w:pPr>
        <w:rPr>
          <w:lang w:val="sr-Latn-RS"/>
        </w:rPr>
      </w:pPr>
    </w:p>
    <w:p w14:paraId="798F3C55" w14:textId="070A73CE" w:rsidR="0045576F" w:rsidRDefault="0045576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576F" w:rsidRPr="004E37BB" w14:paraId="7266C150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DF1648" w14:textId="11229399" w:rsidR="0045576F" w:rsidRPr="004E37BB" w:rsidRDefault="0045576F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Ski-pass</w:t>
            </w:r>
          </w:p>
        </w:tc>
      </w:tr>
      <w:tr w:rsidR="0045576F" w:rsidRPr="004E37BB" w14:paraId="0ACEDC2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130F53" w14:textId="164E6A47" w:rsidR="0045576F" w:rsidRPr="004E37BB" w:rsidRDefault="0045576F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Sps</w:t>
            </w:r>
            <w:proofErr w:type="spellEnd"/>
          </w:p>
        </w:tc>
        <w:tc>
          <w:tcPr>
            <w:tcW w:w="4531" w:type="dxa"/>
          </w:tcPr>
          <w:p w14:paraId="553FC755" w14:textId="394F975F" w:rsidR="0045576F" w:rsidRPr="004E37BB" w:rsidRDefault="0045576F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s</w:t>
            </w:r>
            <w:r>
              <w:rPr>
                <w:szCs w:val="24"/>
              </w:rPr>
              <w:t>ki-</w:t>
            </w:r>
            <w:proofErr w:type="spellStart"/>
            <w:r>
              <w:rPr>
                <w:szCs w:val="24"/>
              </w:rPr>
              <w:t>passa</w:t>
            </w:r>
            <w:proofErr w:type="spellEnd"/>
          </w:p>
        </w:tc>
      </w:tr>
      <w:tr w:rsidR="0045576F" w:rsidRPr="004E37BB" w14:paraId="63283530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E16B16" w14:textId="49352EC4" w:rsidR="0045576F" w:rsidRPr="007F42B0" w:rsidRDefault="0045576F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</w:t>
            </w:r>
            <w:r w:rsidR="00597B93">
              <w:rPr>
                <w:szCs w:val="24"/>
              </w:rPr>
              <w:t>Sps</w:t>
            </w:r>
            <w:proofErr w:type="spellEnd"/>
          </w:p>
        </w:tc>
        <w:tc>
          <w:tcPr>
            <w:tcW w:w="4531" w:type="dxa"/>
          </w:tcPr>
          <w:p w14:paraId="2ED6026F" w14:textId="30B9A045" w:rsidR="0045576F" w:rsidRPr="004E37BB" w:rsidRDefault="0045576F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r>
              <w:rPr>
                <w:szCs w:val="24"/>
              </w:rPr>
              <w:t>ski-</w:t>
            </w:r>
            <w:proofErr w:type="spellStart"/>
            <w:r>
              <w:rPr>
                <w:szCs w:val="24"/>
              </w:rPr>
              <w:t>passa</w:t>
            </w:r>
            <w:proofErr w:type="spellEnd"/>
          </w:p>
        </w:tc>
      </w:tr>
      <w:tr w:rsidR="00EE6830" w:rsidRPr="004E37BB" w14:paraId="26A81DE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87AEE2" w14:textId="68E75C22" w:rsidR="00EE6830" w:rsidRDefault="00EE6830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datIstSps</w:t>
            </w:r>
            <w:proofErr w:type="spellEnd"/>
          </w:p>
        </w:tc>
        <w:tc>
          <w:tcPr>
            <w:tcW w:w="4531" w:type="dxa"/>
          </w:tcPr>
          <w:p w14:paraId="1D4CCED9" w14:textId="2EC16709" w:rsidR="00EE6830" w:rsidRDefault="00EE683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Datum </w:t>
            </w:r>
            <w:proofErr w:type="spellStart"/>
            <w:r>
              <w:rPr>
                <w:szCs w:val="24"/>
              </w:rPr>
              <w:t>isteka</w:t>
            </w:r>
            <w:proofErr w:type="spellEnd"/>
            <w:r>
              <w:rPr>
                <w:szCs w:val="24"/>
              </w:rPr>
              <w:t xml:space="preserve"> ski-</w:t>
            </w:r>
            <w:proofErr w:type="spellStart"/>
            <w:r>
              <w:rPr>
                <w:szCs w:val="24"/>
              </w:rPr>
              <w:t>passa</w:t>
            </w:r>
            <w:proofErr w:type="spellEnd"/>
          </w:p>
        </w:tc>
      </w:tr>
    </w:tbl>
    <w:p w14:paraId="3709611B" w14:textId="324A0C2F" w:rsidR="0045576F" w:rsidRDefault="0045576F" w:rsidP="00DD22CA">
      <w:pPr>
        <w:rPr>
          <w:lang w:val="sr-Latn-RS"/>
        </w:rPr>
      </w:pPr>
    </w:p>
    <w:p w14:paraId="5DC23CF1" w14:textId="7FA8C988" w:rsidR="0088487B" w:rsidRDefault="0088487B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487B" w:rsidRPr="004E37BB" w14:paraId="76FCDD2D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7C0B56D" w14:textId="714E0240" w:rsidR="0088487B" w:rsidRPr="004E37BB" w:rsidRDefault="0088487B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Staza</w:t>
            </w:r>
            <w:proofErr w:type="spellEnd"/>
          </w:p>
        </w:tc>
      </w:tr>
      <w:tr w:rsidR="0088487B" w:rsidRPr="004E37BB" w14:paraId="61ABC98C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BE0B98" w14:textId="19CAABE7" w:rsidR="0088487B" w:rsidRPr="004E37BB" w:rsidRDefault="0088487B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</w:t>
            </w:r>
            <w:r>
              <w:rPr>
                <w:szCs w:val="24"/>
                <w:u w:val="single"/>
              </w:rPr>
              <w:t>tz</w:t>
            </w:r>
            <w:proofErr w:type="spellEnd"/>
          </w:p>
        </w:tc>
        <w:tc>
          <w:tcPr>
            <w:tcW w:w="4531" w:type="dxa"/>
          </w:tcPr>
          <w:p w14:paraId="5ECFB6FC" w14:textId="32ED266B" w:rsidR="0088487B" w:rsidRPr="004E37B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</w:t>
            </w:r>
            <w:r>
              <w:rPr>
                <w:szCs w:val="24"/>
              </w:rPr>
              <w:t>taze</w:t>
            </w:r>
            <w:proofErr w:type="spellEnd"/>
          </w:p>
        </w:tc>
      </w:tr>
      <w:tr w:rsidR="0088487B" w:rsidRPr="004E37BB" w14:paraId="6EDD72DB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5FDE32" w14:textId="61C855C2" w:rsidR="0088487B" w:rsidRPr="007F42B0" w:rsidRDefault="0088487B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tipS</w:t>
            </w:r>
            <w:r>
              <w:rPr>
                <w:szCs w:val="24"/>
              </w:rPr>
              <w:t>tz</w:t>
            </w:r>
            <w:proofErr w:type="spellEnd"/>
          </w:p>
        </w:tc>
        <w:tc>
          <w:tcPr>
            <w:tcW w:w="4531" w:type="dxa"/>
          </w:tcPr>
          <w:p w14:paraId="76DBF1F0" w14:textId="684F5B14" w:rsidR="0088487B" w:rsidRPr="004E37B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s</w:t>
            </w:r>
            <w:r>
              <w:rPr>
                <w:szCs w:val="24"/>
              </w:rPr>
              <w:t>taze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Crna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crvena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zelena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plava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8487B" w:rsidRPr="004E37BB" w14:paraId="48E2EBDE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8C2056" w14:textId="564D6CF6" w:rsidR="0088487B" w:rsidRDefault="0088487B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</w:t>
            </w:r>
            <w:r>
              <w:rPr>
                <w:szCs w:val="24"/>
              </w:rPr>
              <w:t>užStz</w:t>
            </w:r>
            <w:proofErr w:type="spellEnd"/>
          </w:p>
        </w:tc>
        <w:tc>
          <w:tcPr>
            <w:tcW w:w="4531" w:type="dxa"/>
          </w:tcPr>
          <w:p w14:paraId="5AC168EB" w14:textId="26B76D38" w:rsidR="0088487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</w:t>
            </w:r>
            <w:r>
              <w:rPr>
                <w:szCs w:val="24"/>
              </w:rPr>
              <w:t>užina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staze</w:t>
            </w:r>
            <w:proofErr w:type="spellEnd"/>
            <w:r w:rsidR="00310EA1">
              <w:rPr>
                <w:szCs w:val="24"/>
              </w:rPr>
              <w:t xml:space="preserve"> </w:t>
            </w:r>
            <w:proofErr w:type="spellStart"/>
            <w:r w:rsidR="00310EA1">
              <w:rPr>
                <w:szCs w:val="24"/>
              </w:rPr>
              <w:t>izražena</w:t>
            </w:r>
            <w:proofErr w:type="spellEnd"/>
            <w:r w:rsidR="00310EA1">
              <w:rPr>
                <w:szCs w:val="24"/>
              </w:rPr>
              <w:t xml:space="preserve"> u </w:t>
            </w:r>
            <w:proofErr w:type="spellStart"/>
            <w:r w:rsidR="00310EA1">
              <w:rPr>
                <w:szCs w:val="24"/>
              </w:rPr>
              <w:t>kilometrima</w:t>
            </w:r>
            <w:proofErr w:type="spellEnd"/>
          </w:p>
        </w:tc>
      </w:tr>
      <w:tr w:rsidR="0088487B" w:rsidRPr="004E37BB" w14:paraId="66AEDB74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507F87" w14:textId="6798F3EF" w:rsidR="0088487B" w:rsidRDefault="0088487B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otvStz</w:t>
            </w:r>
            <w:proofErr w:type="spellEnd"/>
          </w:p>
        </w:tc>
        <w:tc>
          <w:tcPr>
            <w:tcW w:w="4531" w:type="dxa"/>
          </w:tcPr>
          <w:p w14:paraId="29F87E49" w14:textId="3126D22F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Oznaka</w:t>
            </w:r>
            <w:proofErr w:type="spellEnd"/>
            <w:r>
              <w:rPr>
                <w:szCs w:val="24"/>
              </w:rPr>
              <w:t xml:space="preserve"> da li je </w:t>
            </w:r>
            <w:proofErr w:type="spellStart"/>
            <w:r>
              <w:rPr>
                <w:szCs w:val="24"/>
              </w:rPr>
              <w:t>staza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otvorena</w:t>
            </w:r>
            <w:proofErr w:type="spellEnd"/>
          </w:p>
          <w:p w14:paraId="02392E38" w14:textId="2FC815C9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</w:tbl>
    <w:p w14:paraId="09485A66" w14:textId="194F4B60" w:rsidR="0088487B" w:rsidRDefault="0088487B" w:rsidP="00DD22CA">
      <w:pPr>
        <w:rPr>
          <w:lang w:val="sr-Latn-RS"/>
        </w:rPr>
      </w:pPr>
    </w:p>
    <w:p w14:paraId="120B4F49" w14:textId="56ED59D7" w:rsidR="003528E8" w:rsidRDefault="003528E8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28E8" w:rsidRPr="004E37BB" w14:paraId="1A480E4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11CD5F0" w14:textId="0AAAC30D" w:rsidR="003528E8" w:rsidRPr="004E37BB" w:rsidRDefault="003528E8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Gorska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služba</w:t>
            </w:r>
            <w:proofErr w:type="spellEnd"/>
          </w:p>
        </w:tc>
      </w:tr>
      <w:tr w:rsidR="003528E8" w:rsidRPr="004E37BB" w14:paraId="2B3F3D0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58E5E7" w14:textId="5C9D12CE" w:rsidR="003528E8" w:rsidRPr="004E37BB" w:rsidRDefault="003528E8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Gsl</w:t>
            </w:r>
            <w:proofErr w:type="spellEnd"/>
          </w:p>
        </w:tc>
        <w:tc>
          <w:tcPr>
            <w:tcW w:w="4531" w:type="dxa"/>
          </w:tcPr>
          <w:p w14:paraId="4278B186" w14:textId="35062166" w:rsidR="003528E8" w:rsidRPr="004E37BB" w:rsidRDefault="003528E8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gorske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službe</w:t>
            </w:r>
            <w:proofErr w:type="spellEnd"/>
          </w:p>
        </w:tc>
      </w:tr>
      <w:tr w:rsidR="003528E8" w:rsidRPr="004E37BB" w14:paraId="217E9141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14AC67" w14:textId="7AB341DD" w:rsidR="003528E8" w:rsidRPr="007F42B0" w:rsidRDefault="003528E8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brTlGsl</w:t>
            </w:r>
            <w:proofErr w:type="spellEnd"/>
          </w:p>
        </w:tc>
        <w:tc>
          <w:tcPr>
            <w:tcW w:w="4531" w:type="dxa"/>
          </w:tcPr>
          <w:p w14:paraId="1826BF1E" w14:textId="68405EBE" w:rsidR="003528E8" w:rsidRPr="004E37BB" w:rsidRDefault="003528E8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Broj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kontakt</w:t>
            </w:r>
            <w:proofErr w:type="spellEnd"/>
            <w:r>
              <w:rPr>
                <w:szCs w:val="24"/>
              </w:rPr>
              <w:t xml:space="preserve">) </w:t>
            </w:r>
            <w:proofErr w:type="spellStart"/>
            <w:r>
              <w:rPr>
                <w:szCs w:val="24"/>
              </w:rPr>
              <w:t>telefon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gorske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službe</w:t>
            </w:r>
            <w:proofErr w:type="spellEnd"/>
          </w:p>
        </w:tc>
      </w:tr>
    </w:tbl>
    <w:p w14:paraId="6A9C8164" w14:textId="77777777" w:rsidR="003528E8" w:rsidRDefault="003528E8" w:rsidP="00DD22CA">
      <w:pPr>
        <w:rPr>
          <w:lang w:val="sr-Latn-RS"/>
        </w:rPr>
      </w:pPr>
    </w:p>
    <w:p w14:paraId="194DCDAE" w14:textId="1B9D8D94" w:rsidR="00B334AE" w:rsidRDefault="00B334AE" w:rsidP="00DD22CA">
      <w:pPr>
        <w:rPr>
          <w:lang w:val="sr-Latn-RS"/>
        </w:rPr>
      </w:pPr>
    </w:p>
    <w:p w14:paraId="064D19B9" w14:textId="6B5DD3ED" w:rsidR="00376496" w:rsidRDefault="00376496" w:rsidP="00DD22CA">
      <w:pPr>
        <w:rPr>
          <w:lang w:val="sr-Latn-RS"/>
        </w:rPr>
      </w:pPr>
    </w:p>
    <w:p w14:paraId="0998211D" w14:textId="2C3B0C4F" w:rsidR="0032532F" w:rsidRDefault="0032532F" w:rsidP="00DD22CA">
      <w:pPr>
        <w:rPr>
          <w:lang w:val="sr-Latn-RS"/>
        </w:rPr>
      </w:pPr>
    </w:p>
    <w:p w14:paraId="70540412" w14:textId="77777777" w:rsidR="0032532F" w:rsidRDefault="0032532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AD61F2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763CDAD" w14:textId="389B33BB" w:rsidR="00605507" w:rsidRPr="004E37BB" w:rsidRDefault="00605507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Skije</w:t>
            </w:r>
            <w:proofErr w:type="spellEnd"/>
          </w:p>
        </w:tc>
      </w:tr>
      <w:tr w:rsidR="00605507" w:rsidRPr="004E37BB" w14:paraId="74CE0209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768CBD" w14:textId="6F27F11A" w:rsidR="00605507" w:rsidRPr="004E37BB" w:rsidRDefault="00605507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Sij</w:t>
            </w:r>
            <w:proofErr w:type="spellEnd"/>
          </w:p>
        </w:tc>
        <w:tc>
          <w:tcPr>
            <w:tcW w:w="4531" w:type="dxa"/>
          </w:tcPr>
          <w:p w14:paraId="6601F983" w14:textId="0CD5014B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</w:t>
            </w:r>
            <w:proofErr w:type="spellEnd"/>
          </w:p>
        </w:tc>
      </w:tr>
      <w:tr w:rsidR="00605507" w:rsidRPr="004E37BB" w14:paraId="5BC35D45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30FF3E" w14:textId="7235E7C2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vis</w:t>
            </w:r>
            <w:r w:rsidR="00605507">
              <w:rPr>
                <w:szCs w:val="24"/>
              </w:rPr>
              <w:t>Sij</w:t>
            </w:r>
            <w:proofErr w:type="spellEnd"/>
          </w:p>
        </w:tc>
        <w:tc>
          <w:tcPr>
            <w:tcW w:w="4531" w:type="dxa"/>
          </w:tcPr>
          <w:p w14:paraId="58BCBD9F" w14:textId="62AB696C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Visina</w:t>
            </w:r>
            <w:proofErr w:type="spellEnd"/>
            <w:r w:rsidR="00605507">
              <w:rPr>
                <w:szCs w:val="24"/>
              </w:rPr>
              <w:t xml:space="preserve"> </w:t>
            </w:r>
            <w:proofErr w:type="spellStart"/>
            <w:r w:rsidR="00605507">
              <w:rPr>
                <w:szCs w:val="24"/>
              </w:rPr>
              <w:t>skija</w:t>
            </w:r>
            <w:proofErr w:type="spellEnd"/>
            <w:r w:rsidR="00605507">
              <w:rPr>
                <w:szCs w:val="24"/>
              </w:rPr>
              <w:t xml:space="preserve"> </w:t>
            </w:r>
            <w:proofErr w:type="spellStart"/>
            <w:r w:rsidR="00605507">
              <w:rPr>
                <w:szCs w:val="24"/>
              </w:rPr>
              <w:t>izražena</w:t>
            </w:r>
            <w:proofErr w:type="spellEnd"/>
            <w:r w:rsidR="00605507">
              <w:rPr>
                <w:szCs w:val="24"/>
              </w:rPr>
              <w:t xml:space="preserve"> u cm</w:t>
            </w:r>
          </w:p>
        </w:tc>
      </w:tr>
      <w:tr w:rsidR="00605507" w:rsidRPr="004E37BB" w14:paraId="194467F9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0028BB" w14:textId="1112B538" w:rsidR="00605507" w:rsidRDefault="00605507" w:rsidP="0060550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širSij</w:t>
            </w:r>
            <w:proofErr w:type="spellEnd"/>
          </w:p>
        </w:tc>
        <w:tc>
          <w:tcPr>
            <w:tcW w:w="4531" w:type="dxa"/>
          </w:tcPr>
          <w:p w14:paraId="4C27430F" w14:textId="6C8FB3D6" w:rsidR="00605507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Širina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izražena</w:t>
            </w:r>
            <w:proofErr w:type="spellEnd"/>
            <w:r>
              <w:rPr>
                <w:szCs w:val="24"/>
              </w:rPr>
              <w:t xml:space="preserve"> u cm</w:t>
            </w:r>
          </w:p>
        </w:tc>
      </w:tr>
      <w:tr w:rsidR="00605507" w:rsidRPr="004E37BB" w14:paraId="5CCD8FF5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D6EC54" w14:textId="68157895" w:rsidR="00605507" w:rsidRDefault="00605507" w:rsidP="0060550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tipSij</w:t>
            </w:r>
            <w:proofErr w:type="spellEnd"/>
          </w:p>
        </w:tc>
        <w:tc>
          <w:tcPr>
            <w:tcW w:w="4531" w:type="dxa"/>
          </w:tcPr>
          <w:p w14:paraId="6B64004A" w14:textId="77777777" w:rsidR="00605507" w:rsidRDefault="0060550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skija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73353F62" w14:textId="12EE4A5F" w:rsidR="00605507" w:rsidRDefault="0060550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(Camber, rocker, flat)</w:t>
            </w:r>
          </w:p>
        </w:tc>
      </w:tr>
    </w:tbl>
    <w:p w14:paraId="1C8E3A6B" w14:textId="70DDF81B" w:rsidR="00605507" w:rsidRDefault="00605507" w:rsidP="00DD22CA">
      <w:pPr>
        <w:rPr>
          <w:lang w:val="sr-Latn-RS"/>
        </w:rPr>
      </w:pPr>
    </w:p>
    <w:p w14:paraId="0E840E0F" w14:textId="7B1C1ECD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5F1ACB2E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92502E" w14:textId="61DCB7F4" w:rsidR="00605507" w:rsidRPr="004E37BB" w:rsidRDefault="009E7564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Kaciga</w:t>
            </w:r>
            <w:proofErr w:type="spellEnd"/>
          </w:p>
        </w:tc>
      </w:tr>
      <w:tr w:rsidR="00605507" w:rsidRPr="004E37BB" w14:paraId="50F39C8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F17A2E" w14:textId="249F76A1" w:rsidR="00605507" w:rsidRPr="004E37BB" w:rsidRDefault="00605507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 w:rsidR="009E7564">
              <w:rPr>
                <w:szCs w:val="24"/>
                <w:u w:val="single"/>
              </w:rPr>
              <w:t>Kcg</w:t>
            </w:r>
            <w:proofErr w:type="spellEnd"/>
          </w:p>
        </w:tc>
        <w:tc>
          <w:tcPr>
            <w:tcW w:w="4531" w:type="dxa"/>
          </w:tcPr>
          <w:p w14:paraId="47E901B7" w14:textId="42471B35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9E7564">
              <w:rPr>
                <w:szCs w:val="24"/>
              </w:rPr>
              <w:t>kacige</w:t>
            </w:r>
            <w:proofErr w:type="spellEnd"/>
          </w:p>
        </w:tc>
      </w:tr>
      <w:tr w:rsidR="00605507" w:rsidRPr="004E37BB" w14:paraId="0AFCF9C1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C7BE3B" w14:textId="41C0A39E" w:rsidR="00605507" w:rsidRPr="007F42B0" w:rsidRDefault="009E7564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naoKcg</w:t>
            </w:r>
            <w:proofErr w:type="spellEnd"/>
          </w:p>
        </w:tc>
        <w:tc>
          <w:tcPr>
            <w:tcW w:w="4531" w:type="dxa"/>
          </w:tcPr>
          <w:p w14:paraId="6C6EE290" w14:textId="77777777" w:rsidR="00605507" w:rsidRDefault="009E7564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Oznaka</w:t>
            </w:r>
            <w:proofErr w:type="spellEnd"/>
            <w:r>
              <w:rPr>
                <w:szCs w:val="24"/>
              </w:rPr>
              <w:t xml:space="preserve"> da li </w:t>
            </w:r>
            <w:proofErr w:type="spellStart"/>
            <w:r>
              <w:rPr>
                <w:szCs w:val="24"/>
              </w:rPr>
              <w:t>kaciga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poseduje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naočare</w:t>
            </w:r>
            <w:proofErr w:type="spellEnd"/>
          </w:p>
          <w:p w14:paraId="05D9AE36" w14:textId="19ADBCAA" w:rsidR="009E7564" w:rsidRPr="004E37BB" w:rsidRDefault="009E7564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</w:tbl>
    <w:p w14:paraId="00D69803" w14:textId="26061411" w:rsidR="00605507" w:rsidRDefault="00605507" w:rsidP="00DD22CA">
      <w:pPr>
        <w:rPr>
          <w:lang w:val="sr-Latn-RS"/>
        </w:rPr>
      </w:pPr>
    </w:p>
    <w:p w14:paraId="523C976F" w14:textId="798A4D32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2F4F45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58DFB77" w14:textId="18D13427" w:rsidR="00605507" w:rsidRPr="004E37BB" w:rsidRDefault="00E03617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Štapovi</w:t>
            </w:r>
            <w:proofErr w:type="spellEnd"/>
          </w:p>
        </w:tc>
      </w:tr>
      <w:tr w:rsidR="00605507" w:rsidRPr="004E37BB" w14:paraId="46D2AE2C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4DE3CD" w14:textId="1D4AC46E" w:rsidR="00605507" w:rsidRPr="004E37BB" w:rsidRDefault="00605507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 w:rsidR="00E03617">
              <w:rPr>
                <w:szCs w:val="24"/>
                <w:u w:val="single"/>
              </w:rPr>
              <w:t>Štp</w:t>
            </w:r>
            <w:proofErr w:type="spellEnd"/>
          </w:p>
        </w:tc>
        <w:tc>
          <w:tcPr>
            <w:tcW w:w="4531" w:type="dxa"/>
          </w:tcPr>
          <w:p w14:paraId="49290C89" w14:textId="6C7F2FA1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E03617">
              <w:rPr>
                <w:szCs w:val="24"/>
              </w:rPr>
              <w:t>štapova</w:t>
            </w:r>
            <w:proofErr w:type="spellEnd"/>
          </w:p>
        </w:tc>
      </w:tr>
      <w:tr w:rsidR="00605507" w:rsidRPr="004E37BB" w14:paraId="4C9845E0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70B5FD" w14:textId="2D6A277F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visŠtp</w:t>
            </w:r>
            <w:proofErr w:type="spellEnd"/>
          </w:p>
        </w:tc>
        <w:tc>
          <w:tcPr>
            <w:tcW w:w="4531" w:type="dxa"/>
          </w:tcPr>
          <w:p w14:paraId="4E0262E2" w14:textId="363A0B51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Visina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štapova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izražena</w:t>
            </w:r>
            <w:proofErr w:type="spellEnd"/>
            <w:r>
              <w:rPr>
                <w:szCs w:val="24"/>
              </w:rPr>
              <w:t xml:space="preserve"> u cm</w:t>
            </w:r>
          </w:p>
        </w:tc>
      </w:tr>
    </w:tbl>
    <w:p w14:paraId="49C06921" w14:textId="08BD910C" w:rsidR="00605507" w:rsidRDefault="00605507" w:rsidP="00DD22CA">
      <w:pPr>
        <w:rPr>
          <w:lang w:val="sr-Latn-RS"/>
        </w:rPr>
      </w:pPr>
    </w:p>
    <w:p w14:paraId="6B7237B3" w14:textId="17CFACAA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0DB569C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0D990C" w14:textId="2749592B" w:rsidR="00605507" w:rsidRPr="004E37BB" w:rsidRDefault="00E03617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Pancerice</w:t>
            </w:r>
            <w:proofErr w:type="spellEnd"/>
          </w:p>
        </w:tc>
      </w:tr>
      <w:tr w:rsidR="00605507" w:rsidRPr="004E37BB" w14:paraId="51B1839B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A8D4D6" w14:textId="43462915" w:rsidR="00605507" w:rsidRPr="004E37BB" w:rsidRDefault="00605507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</w:t>
            </w:r>
            <w:r w:rsidR="00E03617">
              <w:rPr>
                <w:szCs w:val="24"/>
                <w:u w:val="single"/>
              </w:rPr>
              <w:t>dPnc</w:t>
            </w:r>
            <w:proofErr w:type="spellEnd"/>
          </w:p>
        </w:tc>
        <w:tc>
          <w:tcPr>
            <w:tcW w:w="4531" w:type="dxa"/>
          </w:tcPr>
          <w:p w14:paraId="7EF9D6C7" w14:textId="5B08E9C7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E03617">
              <w:rPr>
                <w:szCs w:val="24"/>
              </w:rPr>
              <w:t>pancerica</w:t>
            </w:r>
            <w:proofErr w:type="spellEnd"/>
          </w:p>
        </w:tc>
      </w:tr>
      <w:tr w:rsidR="00605507" w:rsidRPr="004E37BB" w14:paraId="6B35CD18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12C021" w14:textId="021B8E75" w:rsidR="00605507" w:rsidRPr="007F42B0" w:rsidRDefault="00605507" w:rsidP="00E03617">
            <w:pPr>
              <w:tabs>
                <w:tab w:val="left" w:pos="1168"/>
              </w:tabs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br</w:t>
            </w:r>
            <w:r w:rsidR="00E03617">
              <w:rPr>
                <w:szCs w:val="24"/>
              </w:rPr>
              <w:t>Pnc</w:t>
            </w:r>
            <w:proofErr w:type="spellEnd"/>
          </w:p>
        </w:tc>
        <w:tc>
          <w:tcPr>
            <w:tcW w:w="4531" w:type="dxa"/>
          </w:tcPr>
          <w:p w14:paraId="44617E44" w14:textId="7602E689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Broj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pancerice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kao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broj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obuće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03617" w:rsidRPr="004E37BB" w14:paraId="2EE8BFC4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10756A" w14:textId="4FB24E89" w:rsidR="00E03617" w:rsidRDefault="00E03617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tipPnc</w:t>
            </w:r>
            <w:proofErr w:type="spellEnd"/>
          </w:p>
        </w:tc>
        <w:tc>
          <w:tcPr>
            <w:tcW w:w="4531" w:type="dxa"/>
          </w:tcPr>
          <w:p w14:paraId="1D750FB8" w14:textId="77BD5480" w:rsidR="00E03617" w:rsidRDefault="00E0361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pancerica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Juniorske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seniorske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03617" w:rsidRPr="004E37BB" w14:paraId="24283636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C6AC69" w14:textId="086ED92F" w:rsidR="00E03617" w:rsidRDefault="00E03617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tvrdPnc</w:t>
            </w:r>
            <w:proofErr w:type="spellEnd"/>
          </w:p>
        </w:tc>
        <w:tc>
          <w:tcPr>
            <w:tcW w:w="4531" w:type="dxa"/>
          </w:tcPr>
          <w:p w14:paraId="0DD0F3DE" w14:textId="26243445" w:rsidR="00E03617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Tvrdoća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pancerica</w:t>
            </w:r>
            <w:proofErr w:type="spellEnd"/>
          </w:p>
        </w:tc>
      </w:tr>
    </w:tbl>
    <w:p w14:paraId="151FB91F" w14:textId="77777777" w:rsidR="00605507" w:rsidRDefault="00605507" w:rsidP="00DD22CA">
      <w:pPr>
        <w:rPr>
          <w:lang w:val="sr-Latn-RS"/>
        </w:rPr>
      </w:pPr>
    </w:p>
    <w:p w14:paraId="6A14F50C" w14:textId="77777777" w:rsidR="0088487B" w:rsidRDefault="0088487B" w:rsidP="00DD22CA">
      <w:pPr>
        <w:rPr>
          <w:lang w:val="sr-Latn-RS"/>
        </w:rPr>
      </w:pPr>
    </w:p>
    <w:p w14:paraId="7AD3B752" w14:textId="737A03B0" w:rsidR="00B334AE" w:rsidRDefault="00B334AE" w:rsidP="004B2B8A">
      <w:pPr>
        <w:pStyle w:val="Heading2"/>
        <w:rPr>
          <w:lang w:val="sr-Latn-RS"/>
        </w:rPr>
      </w:pPr>
      <w:r>
        <w:rPr>
          <w:lang w:val="sr-Latn-RS"/>
        </w:rPr>
        <w:t>Pitanja:</w:t>
      </w:r>
    </w:p>
    <w:p w14:paraId="2AEC738B" w14:textId="4C197808" w:rsidR="00B334AE" w:rsidRDefault="00B334AE" w:rsidP="00DD22CA">
      <w:pPr>
        <w:rPr>
          <w:lang w:val="sr-Latn-RS"/>
        </w:rPr>
      </w:pPr>
    </w:p>
    <w:p w14:paraId="689DCED0" w14:textId="5C1BEF69" w:rsidR="00B047ED" w:rsidRDefault="00B047ED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Da li je sistem dovoljno kompleksan?</w:t>
      </w:r>
    </w:p>
    <w:p w14:paraId="73A691AA" w14:textId="74D02822" w:rsidR="00B047ED" w:rsidRPr="00E923B0" w:rsidRDefault="00B047ED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Da li treba obogatiti malo entitete ili je ovo dovoljno </w:t>
      </w:r>
      <w:r>
        <w:t>?</w:t>
      </w:r>
    </w:p>
    <w:p w14:paraId="70A0A473" w14:textId="60055763" w:rsidR="00E923B0" w:rsidRPr="00B047ED" w:rsidRDefault="00E923B0" w:rsidP="00B047ED">
      <w:pPr>
        <w:pStyle w:val="ListParagraph"/>
        <w:numPr>
          <w:ilvl w:val="0"/>
          <w:numId w:val="25"/>
        </w:numPr>
        <w:rPr>
          <w:lang w:val="sr-Latn-RS"/>
        </w:rPr>
      </w:pPr>
      <w:proofErr w:type="spellStart"/>
      <w:r>
        <w:t>Ako</w:t>
      </w:r>
      <w:proofErr w:type="spellEnd"/>
      <w:r>
        <w:t xml:space="preserve"> </w:t>
      </w:r>
      <w:proofErr w:type="spellStart"/>
      <w:r>
        <w:t>definišem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obeležja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tip </w:t>
      </w:r>
      <w:proofErr w:type="spellStart"/>
      <w:r>
        <w:t>nečega</w:t>
      </w:r>
      <w:proofErr w:type="spellEnd"/>
      <w:r>
        <w:t xml:space="preserve">, a </w:t>
      </w:r>
      <w:proofErr w:type="spellStart"/>
      <w:r>
        <w:t>nemam</w:t>
      </w:r>
      <w:proofErr w:type="spellEnd"/>
      <w:r>
        <w:t xml:space="preserve"> ISU od toga. Da li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definišem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spada</w:t>
      </w:r>
      <w:proofErr w:type="spellEnd"/>
      <w:r>
        <w:t xml:space="preserve"> u taj 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,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taj </w:t>
      </w:r>
      <w:r w:rsidRPr="00E923B0">
        <w:rPr>
          <w:b/>
          <w:bCs/>
          <w:i/>
          <w:iCs/>
        </w:rPr>
        <w:t>tip</w:t>
      </w:r>
      <w:r>
        <w:t xml:space="preserve">. </w:t>
      </w:r>
    </w:p>
    <w:sectPr w:rsidR="00E923B0" w:rsidRPr="00B04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BEC7EA0"/>
    <w:multiLevelType w:val="hybridMultilevel"/>
    <w:tmpl w:val="2984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EA15B2"/>
    <w:multiLevelType w:val="hybridMultilevel"/>
    <w:tmpl w:val="C8B2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C0"/>
    <w:rsid w:val="001070E9"/>
    <w:rsid w:val="002449FF"/>
    <w:rsid w:val="002728FF"/>
    <w:rsid w:val="00282C00"/>
    <w:rsid w:val="002867E8"/>
    <w:rsid w:val="0031023E"/>
    <w:rsid w:val="00310EA1"/>
    <w:rsid w:val="0032532F"/>
    <w:rsid w:val="003528E8"/>
    <w:rsid w:val="0036354B"/>
    <w:rsid w:val="00376496"/>
    <w:rsid w:val="00417B73"/>
    <w:rsid w:val="004347F2"/>
    <w:rsid w:val="00442A37"/>
    <w:rsid w:val="0045576F"/>
    <w:rsid w:val="004B2B8A"/>
    <w:rsid w:val="00597B93"/>
    <w:rsid w:val="005D1082"/>
    <w:rsid w:val="00605507"/>
    <w:rsid w:val="00645252"/>
    <w:rsid w:val="006D3D74"/>
    <w:rsid w:val="006E44C7"/>
    <w:rsid w:val="00730FC0"/>
    <w:rsid w:val="007375FA"/>
    <w:rsid w:val="0074543C"/>
    <w:rsid w:val="0077144B"/>
    <w:rsid w:val="007F42B0"/>
    <w:rsid w:val="0083569A"/>
    <w:rsid w:val="0088487B"/>
    <w:rsid w:val="009E7564"/>
    <w:rsid w:val="00A82C8B"/>
    <w:rsid w:val="00A8555F"/>
    <w:rsid w:val="00A9204E"/>
    <w:rsid w:val="00AE6D84"/>
    <w:rsid w:val="00B047ED"/>
    <w:rsid w:val="00B334AE"/>
    <w:rsid w:val="00BD7169"/>
    <w:rsid w:val="00C5257C"/>
    <w:rsid w:val="00D24FAC"/>
    <w:rsid w:val="00D27564"/>
    <w:rsid w:val="00DD22CA"/>
    <w:rsid w:val="00E03617"/>
    <w:rsid w:val="00E923B0"/>
    <w:rsid w:val="00EB5FCD"/>
    <w:rsid w:val="00EE6830"/>
    <w:rsid w:val="00F02C39"/>
    <w:rsid w:val="00F41D38"/>
    <w:rsid w:val="00F93358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C023"/>
  <w15:chartTrackingRefBased/>
  <w15:docId w15:val="{68425D18-01CA-4A1B-B418-BC6E8D8A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56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E44C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D22CA"/>
    <w:rPr>
      <w:lang w:val="sr-Latn-R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2756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ksi\AppData\Local\Microsoft\Office\16.0\DTS\en-US%7b47563348-0793-4446-AD39-1B253E409010%7d\%7b4C6C6C16-C330-4EA3-891B-6B230F6BDAB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39EB86-A65D-47F1-9C02-B987CFF6F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{4C6C6C16-C330-4EA3-891B-6B230F6BDAB5}tf02786999_win32</Template>
  <TotalTime>144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Vaksi</dc:creator>
  <cp:keywords/>
  <dc:description/>
  <cp:lastModifiedBy>RA 186/2017 - Maksimović Vladislav</cp:lastModifiedBy>
  <cp:revision>42</cp:revision>
  <dcterms:created xsi:type="dcterms:W3CDTF">2021-01-14T16:56:00Z</dcterms:created>
  <dcterms:modified xsi:type="dcterms:W3CDTF">2021-01-14T19:29:00Z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