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CED49" w14:textId="54716C8A" w:rsidR="00A9204E" w:rsidRDefault="004347F2" w:rsidP="004347F2">
      <w:pPr>
        <w:pStyle w:val="Heading1"/>
        <w:rPr>
          <w:lang w:val="sr-Latn-RS"/>
        </w:rPr>
      </w:pP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skija</w:t>
      </w:r>
      <w:r>
        <w:rPr>
          <w:lang w:val="sr-Latn-RS"/>
        </w:rPr>
        <w:t>škog</w:t>
      </w:r>
      <w:proofErr w:type="spellEnd"/>
      <w:r>
        <w:rPr>
          <w:lang w:val="sr-Latn-RS"/>
        </w:rPr>
        <w:t xml:space="preserve"> centra</w:t>
      </w:r>
      <w:r w:rsidR="00F93358">
        <w:rPr>
          <w:lang w:val="sr-Latn-RS"/>
        </w:rPr>
        <w:t xml:space="preserve"> </w:t>
      </w:r>
    </w:p>
    <w:p w14:paraId="1E5DC2ED" w14:textId="0E0BBAF1" w:rsidR="006E44C7" w:rsidRDefault="006E44C7" w:rsidP="006E44C7">
      <w:pPr>
        <w:rPr>
          <w:lang w:val="sr-Latn-RS"/>
        </w:rPr>
      </w:pPr>
    </w:p>
    <w:p w14:paraId="730F75E8" w14:textId="207D346B" w:rsidR="006E44C7" w:rsidRDefault="006E44C7" w:rsidP="006E44C7">
      <w:pPr>
        <w:rPr>
          <w:lang w:val="sr-Latn-RS"/>
        </w:rPr>
      </w:pPr>
    </w:p>
    <w:p w14:paraId="7E50A92F" w14:textId="777778BE" w:rsidR="006E44C7" w:rsidRDefault="006E44C7" w:rsidP="006E44C7">
      <w:pPr>
        <w:rPr>
          <w:lang w:val="sr-Latn-RS"/>
        </w:rPr>
      </w:pPr>
    </w:p>
    <w:p w14:paraId="3D5FF6DA" w14:textId="7E9BB2DD" w:rsidR="006E44C7" w:rsidRDefault="004B2B8A" w:rsidP="006E44C7">
      <w:pPr>
        <w:pStyle w:val="Heading2"/>
        <w:rPr>
          <w:lang w:val="sr-Latn-RS"/>
        </w:rPr>
      </w:pPr>
      <w:r>
        <w:rPr>
          <w:lang w:val="sr-Latn-RS"/>
        </w:rPr>
        <w:t>S</w:t>
      </w:r>
      <w:r w:rsidR="006E44C7">
        <w:rPr>
          <w:lang w:val="sr-Latn-RS"/>
        </w:rPr>
        <w:t>peci</w:t>
      </w:r>
      <w:r>
        <w:rPr>
          <w:lang w:val="sr-Latn-RS"/>
        </w:rPr>
        <w:t>fi</w:t>
      </w:r>
      <w:r w:rsidR="006E44C7">
        <w:rPr>
          <w:lang w:val="sr-Latn-RS"/>
        </w:rPr>
        <w:t>kacija</w:t>
      </w:r>
    </w:p>
    <w:p w14:paraId="6ADE3C44" w14:textId="6ABADBC9" w:rsidR="006E44C7" w:rsidRDefault="006E44C7" w:rsidP="006E44C7">
      <w:pPr>
        <w:rPr>
          <w:lang w:val="sr-Latn-RS"/>
        </w:rPr>
      </w:pPr>
    </w:p>
    <w:p w14:paraId="1D8E9B31" w14:textId="360A3AA7" w:rsidR="006E44C7" w:rsidRDefault="006E44C7" w:rsidP="006E44C7">
      <w:pPr>
        <w:rPr>
          <w:lang w:val="sr-Latn-RS"/>
        </w:rPr>
      </w:pPr>
      <w:r>
        <w:rPr>
          <w:lang w:val="sr-Latn-RS"/>
        </w:rPr>
        <w:t xml:space="preserve">Ovaj dokument predstavlja specifikaciju </w:t>
      </w:r>
      <w:r w:rsidRPr="00FB747F">
        <w:rPr>
          <w:i/>
          <w:iCs/>
          <w:lang w:val="sr-Latn-RS"/>
        </w:rPr>
        <w:t>dela</w:t>
      </w:r>
      <w:r>
        <w:rPr>
          <w:lang w:val="sr-Latn-RS"/>
        </w:rPr>
        <w:t xml:space="preserve"> informacionog sistema skromnijeg skijaškog centra. </w:t>
      </w:r>
    </w:p>
    <w:p w14:paraId="4A97A10D" w14:textId="77777777" w:rsidR="006E44C7" w:rsidRDefault="006E44C7" w:rsidP="006E44C7">
      <w:pPr>
        <w:rPr>
          <w:lang w:val="sr-Latn-RS"/>
        </w:rPr>
      </w:pPr>
    </w:p>
    <w:p w14:paraId="6679EBB6" w14:textId="29835234" w:rsidR="0036354B" w:rsidRDefault="0036354B" w:rsidP="0036354B">
      <w:pPr>
        <w:pStyle w:val="ListParagraph"/>
        <w:numPr>
          <w:ilvl w:val="0"/>
          <w:numId w:val="24"/>
        </w:numPr>
        <w:rPr>
          <w:lang w:val="sr-Latn-RS"/>
        </w:rPr>
      </w:pPr>
      <w:proofErr w:type="spellStart"/>
      <w:r w:rsidRPr="0036354B">
        <w:rPr>
          <w:b/>
          <w:bCs/>
          <w:lang w:val="sr-Latn-RS"/>
        </w:rPr>
        <w:t>Ski</w:t>
      </w:r>
      <w:proofErr w:type="spellEnd"/>
      <w:r w:rsidRPr="0036354B">
        <w:rPr>
          <w:b/>
          <w:bCs/>
          <w:lang w:val="sr-Latn-RS"/>
        </w:rPr>
        <w:t>-instruktor</w:t>
      </w:r>
      <w:r>
        <w:rPr>
          <w:lang w:val="sr-Latn-RS"/>
        </w:rPr>
        <w:t xml:space="preserve"> može da </w:t>
      </w:r>
      <w:proofErr w:type="spellStart"/>
      <w:r w:rsidRPr="0036354B">
        <w:t>ima</w:t>
      </w:r>
      <w:proofErr w:type="spellEnd"/>
      <w:r>
        <w:rPr>
          <w:lang w:val="sr-Latn-RS"/>
        </w:rPr>
        <w:t xml:space="preserve">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36354B">
        <w:rPr>
          <w:b/>
          <w:bCs/>
          <w:lang w:val="sr-Latn-RS"/>
        </w:rPr>
        <w:t>licenci</w:t>
      </w:r>
      <w:r>
        <w:rPr>
          <w:lang w:val="sr-Latn-RS"/>
        </w:rPr>
        <w:t xml:space="preserve">, a ne mora </w:t>
      </w:r>
      <w:r w:rsidRPr="0036354B">
        <w:rPr>
          <w:i/>
          <w:iCs/>
          <w:lang w:val="sr-Latn-RS"/>
        </w:rPr>
        <w:t>ni jednu</w:t>
      </w:r>
      <w:r>
        <w:rPr>
          <w:lang w:val="sr-Latn-RS"/>
        </w:rPr>
        <w:t xml:space="preserve">. </w:t>
      </w:r>
      <w:r w:rsidRPr="0036354B">
        <w:rPr>
          <w:b/>
          <w:bCs/>
          <w:lang w:val="sr-Latn-RS"/>
        </w:rPr>
        <w:t>Licencu</w:t>
      </w:r>
      <w:r>
        <w:rPr>
          <w:lang w:val="sr-Latn-RS"/>
        </w:rPr>
        <w:t xml:space="preserve"> može posedovati </w:t>
      </w:r>
      <w:r w:rsidRPr="0036354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7F42B0">
        <w:rPr>
          <w:b/>
          <w:bCs/>
          <w:lang w:val="sr-Latn-RS"/>
        </w:rPr>
        <w:t>ski</w:t>
      </w:r>
      <w:proofErr w:type="spellEnd"/>
      <w:r w:rsidRPr="007F42B0">
        <w:rPr>
          <w:b/>
          <w:bCs/>
          <w:lang w:val="sr-Latn-RS"/>
        </w:rPr>
        <w:t>-instruktora</w:t>
      </w:r>
      <w:r>
        <w:rPr>
          <w:lang w:val="sr-Latn-RS"/>
        </w:rPr>
        <w:t xml:space="preserve"> ali </w:t>
      </w:r>
      <w:r w:rsidRPr="00417B73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158DC8AA" w14:textId="0DF2B5AB" w:rsidR="00D27564" w:rsidRDefault="0036354B" w:rsidP="00D27564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>Čas skijanja</w:t>
      </w:r>
      <w:r>
        <w:rPr>
          <w:lang w:val="sr-Latn-RS"/>
        </w:rPr>
        <w:t xml:space="preserve"> održava </w:t>
      </w:r>
      <w:r w:rsidRPr="00DD22CA">
        <w:rPr>
          <w:i/>
          <w:iCs/>
          <w:lang w:val="sr-Latn-RS"/>
        </w:rPr>
        <w:t>bar jedan</w:t>
      </w:r>
      <w:r>
        <w:rPr>
          <w:lang w:val="sr-Latn-RS"/>
        </w:rPr>
        <w:t xml:space="preserve"> </w:t>
      </w:r>
      <w:proofErr w:type="spellStart"/>
      <w:r w:rsidRPr="00DD22CA">
        <w:rPr>
          <w:b/>
          <w:bCs/>
          <w:lang w:val="sr-Latn-RS"/>
        </w:rPr>
        <w:t>ski</w:t>
      </w:r>
      <w:proofErr w:type="spellEnd"/>
      <w:r w:rsidRPr="00DD22CA">
        <w:rPr>
          <w:b/>
          <w:bCs/>
          <w:lang w:val="sr-Latn-RS"/>
        </w:rPr>
        <w:t>-instruktor</w:t>
      </w:r>
      <w:r>
        <w:rPr>
          <w:lang w:val="sr-Latn-RS"/>
        </w:rPr>
        <w:t xml:space="preserve"> a može i </w:t>
      </w:r>
      <w:r w:rsidRPr="00DD22CA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</w:t>
      </w:r>
      <w:r w:rsidRPr="00DD22CA">
        <w:rPr>
          <w:b/>
          <w:bCs/>
          <w:lang w:val="sr-Latn-RS"/>
        </w:rPr>
        <w:t>instruktora</w:t>
      </w:r>
      <w:r w:rsidR="00DD22CA">
        <w:rPr>
          <w:b/>
          <w:bCs/>
          <w:lang w:val="sr-Latn-RS"/>
        </w:rPr>
        <w:t xml:space="preserve"> </w:t>
      </w:r>
      <w:r w:rsidR="00DD22CA">
        <w:rPr>
          <w:lang w:val="sr-Latn-RS"/>
        </w:rPr>
        <w:t>održati čas</w:t>
      </w:r>
      <w:r>
        <w:rPr>
          <w:lang w:val="sr-Latn-RS"/>
        </w:rPr>
        <w:t>.</w:t>
      </w:r>
      <w:r w:rsidR="00DD22CA">
        <w:rPr>
          <w:lang w:val="sr-Latn-RS"/>
        </w:rPr>
        <w:t xml:space="preserve"> </w:t>
      </w:r>
      <w:proofErr w:type="spellStart"/>
      <w:r w:rsidR="00DD22CA" w:rsidRPr="00DD22CA">
        <w:rPr>
          <w:b/>
          <w:bCs/>
          <w:lang w:val="sr-Latn-RS"/>
        </w:rPr>
        <w:t>Ski</w:t>
      </w:r>
      <w:proofErr w:type="spellEnd"/>
      <w:r w:rsidR="00DD22CA" w:rsidRPr="00DD22CA">
        <w:rPr>
          <w:b/>
          <w:bCs/>
          <w:lang w:val="sr-Latn-RS"/>
        </w:rPr>
        <w:t>-instruktor</w:t>
      </w:r>
      <w:r w:rsidR="00DD22CA">
        <w:rPr>
          <w:lang w:val="sr-Latn-RS"/>
        </w:rPr>
        <w:t xml:space="preserve"> može da održava </w:t>
      </w:r>
      <w:r w:rsidR="00DD22CA" w:rsidRPr="00DD22CA">
        <w:rPr>
          <w:i/>
          <w:iCs/>
          <w:lang w:val="sr-Latn-RS"/>
        </w:rPr>
        <w:t>više</w:t>
      </w:r>
      <w:r w:rsidR="00DD22CA">
        <w:rPr>
          <w:lang w:val="sr-Latn-RS"/>
        </w:rPr>
        <w:t xml:space="preserve"> </w:t>
      </w:r>
      <w:r w:rsidR="00DD22CA" w:rsidRPr="00DD22CA">
        <w:rPr>
          <w:b/>
          <w:bCs/>
          <w:lang w:val="sr-Latn-RS"/>
        </w:rPr>
        <w:t>časova skijanja</w:t>
      </w:r>
      <w:r w:rsidR="00DD22CA">
        <w:rPr>
          <w:lang w:val="sr-Latn-RS"/>
        </w:rPr>
        <w:t xml:space="preserve"> a </w:t>
      </w:r>
      <w:r w:rsidR="00DD22CA" w:rsidRPr="00417B73">
        <w:rPr>
          <w:i/>
          <w:iCs/>
          <w:lang w:val="sr-Latn-RS"/>
        </w:rPr>
        <w:t>ne mora</w:t>
      </w:r>
      <w:r w:rsidR="00DD22CA">
        <w:rPr>
          <w:lang w:val="sr-Latn-RS"/>
        </w:rPr>
        <w:t xml:space="preserve"> </w:t>
      </w:r>
      <w:r w:rsidR="00DD22CA" w:rsidRPr="00DD22CA">
        <w:rPr>
          <w:i/>
          <w:iCs/>
          <w:lang w:val="sr-Latn-RS"/>
        </w:rPr>
        <w:t>ni jedan</w:t>
      </w:r>
      <w:r w:rsidR="00DD22CA">
        <w:rPr>
          <w:lang w:val="sr-Latn-RS"/>
        </w:rPr>
        <w:t>.</w:t>
      </w:r>
    </w:p>
    <w:p w14:paraId="05C2EE23" w14:textId="681BF7D9" w:rsidR="0074543C" w:rsidRDefault="0074543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uplati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časova skijanja</w:t>
      </w:r>
      <w:r>
        <w:rPr>
          <w:lang w:val="sr-Latn-RS"/>
        </w:rPr>
        <w:t xml:space="preserve"> a ne mora </w:t>
      </w:r>
      <w:r w:rsidRPr="0074543C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r w:rsidRPr="0074543C">
        <w:rPr>
          <w:b/>
          <w:bCs/>
          <w:lang w:val="sr-Latn-RS"/>
        </w:rPr>
        <w:t>Čas skijanja</w:t>
      </w:r>
      <w:r>
        <w:rPr>
          <w:lang w:val="sr-Latn-RS"/>
        </w:rPr>
        <w:t xml:space="preserve"> mora da ima </w:t>
      </w:r>
      <w:r w:rsidRPr="0074543C">
        <w:rPr>
          <w:i/>
          <w:iCs/>
          <w:lang w:val="sr-Latn-RS"/>
        </w:rPr>
        <w:t>bar jednog</w:t>
      </w:r>
      <w:r>
        <w:rPr>
          <w:lang w:val="sr-Latn-RS"/>
        </w:rPr>
        <w:t xml:space="preserve"> </w:t>
      </w:r>
      <w:r w:rsidRPr="0074543C">
        <w:rPr>
          <w:b/>
          <w:bCs/>
          <w:lang w:val="sr-Latn-RS"/>
        </w:rPr>
        <w:t>skijaša</w:t>
      </w:r>
      <w:r>
        <w:rPr>
          <w:lang w:val="sr-Latn-RS"/>
        </w:rPr>
        <w:t xml:space="preserve"> na njemu a može i </w:t>
      </w:r>
      <w:r w:rsidRPr="0074543C">
        <w:rPr>
          <w:i/>
          <w:iCs/>
          <w:lang w:val="sr-Latn-RS"/>
        </w:rPr>
        <w:t>više</w:t>
      </w:r>
      <w:r>
        <w:rPr>
          <w:lang w:val="sr-Latn-RS"/>
        </w:rPr>
        <w:t>.</w:t>
      </w:r>
    </w:p>
    <w:p w14:paraId="14002B0F" w14:textId="3302F264" w:rsidR="002728FF" w:rsidRDefault="00282C0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rentira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snežnih vozila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282C00">
        <w:rPr>
          <w:i/>
          <w:iCs/>
          <w:lang w:val="sr-Latn-RS"/>
        </w:rPr>
        <w:t>ni jedno</w:t>
      </w:r>
      <w:r>
        <w:rPr>
          <w:lang w:val="sr-Latn-RS"/>
        </w:rPr>
        <w:t xml:space="preserve">. </w:t>
      </w:r>
      <w:r w:rsidRPr="00282C00">
        <w:rPr>
          <w:b/>
          <w:bCs/>
          <w:lang w:val="sr-Latn-RS"/>
        </w:rPr>
        <w:t>Snežno vozilo</w:t>
      </w:r>
      <w:r>
        <w:rPr>
          <w:lang w:val="sr-Latn-RS"/>
        </w:rPr>
        <w:t xml:space="preserve"> može iznajmiti </w:t>
      </w:r>
      <w:r w:rsidRPr="00282C00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82C00">
        <w:rPr>
          <w:b/>
          <w:bCs/>
          <w:lang w:val="sr-Latn-RS"/>
        </w:rPr>
        <w:t>skijaša</w:t>
      </w:r>
      <w:r>
        <w:rPr>
          <w:lang w:val="sr-Latn-RS"/>
        </w:rPr>
        <w:t xml:space="preserve"> a </w:t>
      </w:r>
      <w:r w:rsidRPr="00417B73">
        <w:rPr>
          <w:i/>
          <w:iCs/>
          <w:lang w:val="sr-Latn-RS"/>
        </w:rPr>
        <w:t>ne mora ni</w:t>
      </w:r>
      <w:r w:rsidRPr="00282C00">
        <w:rPr>
          <w:i/>
          <w:iCs/>
          <w:lang w:val="sr-Latn-RS"/>
        </w:rPr>
        <w:t xml:space="preserve"> jedan</w:t>
      </w:r>
      <w:r>
        <w:rPr>
          <w:lang w:val="sr-Latn-RS"/>
        </w:rPr>
        <w:t>.</w:t>
      </w:r>
    </w:p>
    <w:p w14:paraId="1319C6EB" w14:textId="3B962884" w:rsidR="0031023E" w:rsidRDefault="0031023E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kupi </w:t>
      </w:r>
      <w:r w:rsidRPr="0031023E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proofErr w:type="spellStart"/>
      <w:r w:rsidRPr="0031023E">
        <w:rPr>
          <w:b/>
          <w:bCs/>
          <w:lang w:val="sr-Latn-RS"/>
        </w:rPr>
        <w:t>ski</w:t>
      </w:r>
      <w:proofErr w:type="spellEnd"/>
      <w:r w:rsidRPr="0031023E">
        <w:rPr>
          <w:b/>
          <w:bCs/>
          <w:lang w:val="sr-Latn-RS"/>
        </w:rPr>
        <w:t>-</w:t>
      </w:r>
      <w:proofErr w:type="spellStart"/>
      <w:r w:rsidRPr="0031023E">
        <w:rPr>
          <w:b/>
          <w:bCs/>
          <w:lang w:val="sr-Latn-RS"/>
        </w:rPr>
        <w:t>pass</w:t>
      </w:r>
      <w:proofErr w:type="spellEnd"/>
      <w:r>
        <w:rPr>
          <w:lang w:val="sr-Latn-RS"/>
        </w:rPr>
        <w:t xml:space="preserve">-ova a </w:t>
      </w:r>
      <w:r w:rsidRPr="00417B73">
        <w:rPr>
          <w:i/>
          <w:iCs/>
          <w:lang w:val="sr-Latn-RS"/>
        </w:rPr>
        <w:t>ne mora</w:t>
      </w:r>
      <w:r>
        <w:rPr>
          <w:lang w:val="sr-Latn-RS"/>
        </w:rPr>
        <w:t xml:space="preserve"> </w:t>
      </w:r>
      <w:r w:rsidRPr="0031023E">
        <w:rPr>
          <w:i/>
          <w:iCs/>
          <w:lang w:val="sr-Latn-RS"/>
        </w:rPr>
        <w:t>ni jedan</w:t>
      </w:r>
      <w:r>
        <w:rPr>
          <w:lang w:val="sr-Latn-RS"/>
        </w:rPr>
        <w:t xml:space="preserve">. </w:t>
      </w:r>
      <w:proofErr w:type="spellStart"/>
      <w:r w:rsidRPr="0031023E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pripada </w:t>
      </w:r>
      <w:r w:rsidRPr="0031023E">
        <w:rPr>
          <w:i/>
          <w:iCs/>
          <w:lang w:val="sr-Latn-RS"/>
        </w:rPr>
        <w:t>tačno jed</w:t>
      </w:r>
      <w:r>
        <w:rPr>
          <w:i/>
          <w:iCs/>
          <w:lang w:val="sr-Latn-RS"/>
        </w:rPr>
        <w:t>nom</w:t>
      </w:r>
      <w:r>
        <w:rPr>
          <w:lang w:val="sr-Latn-RS"/>
        </w:rPr>
        <w:t xml:space="preserve"> </w:t>
      </w:r>
      <w:r w:rsidRPr="0031023E">
        <w:rPr>
          <w:b/>
          <w:bCs/>
          <w:lang w:val="sr-Latn-RS"/>
        </w:rPr>
        <w:t>skijaš</w:t>
      </w:r>
      <w:r>
        <w:rPr>
          <w:b/>
          <w:bCs/>
          <w:lang w:val="sr-Latn-RS"/>
        </w:rPr>
        <w:t>u</w:t>
      </w:r>
      <w:r>
        <w:rPr>
          <w:lang w:val="sr-Latn-RS"/>
        </w:rPr>
        <w:t>.</w:t>
      </w:r>
    </w:p>
    <w:p w14:paraId="0A9D314A" w14:textId="6BE14DC5" w:rsidR="00417B73" w:rsidRDefault="00417B73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koji je </w:t>
      </w:r>
      <w:r w:rsidRPr="00417B73">
        <w:rPr>
          <w:i/>
          <w:iCs/>
          <w:lang w:val="sr-Latn-RS"/>
        </w:rPr>
        <w:t>kupio</w:t>
      </w:r>
      <w:r>
        <w:rPr>
          <w:lang w:val="sr-Latn-RS"/>
        </w:rPr>
        <w:t xml:space="preserve"> </w:t>
      </w:r>
      <w:proofErr w:type="spellStart"/>
      <w:r w:rsidRPr="00417B73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može da skija na </w:t>
      </w:r>
      <w:r w:rsidRPr="00417B73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staza</w:t>
      </w:r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na jednoj</w:t>
      </w:r>
      <w:r>
        <w:rPr>
          <w:lang w:val="sr-Latn-RS"/>
        </w:rPr>
        <w:t xml:space="preserve">. Na </w:t>
      </w:r>
      <w:r w:rsidRPr="002449FF">
        <w:rPr>
          <w:b/>
          <w:bCs/>
          <w:lang w:val="sr-Latn-RS"/>
        </w:rPr>
        <w:t>stazi</w:t>
      </w:r>
      <w:r>
        <w:rPr>
          <w:lang w:val="sr-Latn-RS"/>
        </w:rPr>
        <w:t xml:space="preserve"> može da skija </w:t>
      </w:r>
      <w:r w:rsidRPr="002449FF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2449FF">
        <w:rPr>
          <w:b/>
          <w:bCs/>
          <w:lang w:val="sr-Latn-RS"/>
        </w:rPr>
        <w:t>skijaša</w:t>
      </w:r>
      <w:r>
        <w:rPr>
          <w:lang w:val="sr-Latn-RS"/>
        </w:rPr>
        <w:t xml:space="preserve"> koji su </w:t>
      </w:r>
      <w:r w:rsidRPr="002449FF">
        <w:rPr>
          <w:i/>
          <w:iCs/>
          <w:lang w:val="sr-Latn-RS"/>
        </w:rPr>
        <w:t>kupili</w:t>
      </w:r>
      <w:r>
        <w:rPr>
          <w:lang w:val="sr-Latn-RS"/>
        </w:rPr>
        <w:t xml:space="preserve"> </w:t>
      </w:r>
      <w:proofErr w:type="spellStart"/>
      <w:r w:rsidRPr="002449FF">
        <w:rPr>
          <w:b/>
          <w:bCs/>
          <w:lang w:val="sr-Latn-RS"/>
        </w:rPr>
        <w:t>ski-pass</w:t>
      </w:r>
      <w:proofErr w:type="spellEnd"/>
      <w:r>
        <w:rPr>
          <w:lang w:val="sr-Latn-RS"/>
        </w:rPr>
        <w:t xml:space="preserve"> ali </w:t>
      </w:r>
      <w:r w:rsidRPr="002449FF">
        <w:rPr>
          <w:i/>
          <w:iCs/>
          <w:lang w:val="sr-Latn-RS"/>
        </w:rPr>
        <w:t>ne mora ni jedan</w:t>
      </w:r>
      <w:r>
        <w:rPr>
          <w:lang w:val="sr-Latn-RS"/>
        </w:rPr>
        <w:t>.</w:t>
      </w:r>
    </w:p>
    <w:p w14:paraId="3D717028" w14:textId="4C4FF750" w:rsidR="00A8555F" w:rsidRDefault="00A82C8B" w:rsidP="0074543C">
      <w:pPr>
        <w:pStyle w:val="ListParagraph"/>
        <w:numPr>
          <w:ilvl w:val="0"/>
          <w:numId w:val="24"/>
        </w:numPr>
        <w:rPr>
          <w:lang w:val="sr-Latn-RS"/>
        </w:rPr>
      </w:pPr>
      <w:r w:rsidRPr="00A82C8B">
        <w:rPr>
          <w:b/>
          <w:bCs/>
          <w:lang w:val="sr-Latn-RS"/>
        </w:rPr>
        <w:t>Gorska služba</w:t>
      </w:r>
      <w:r>
        <w:rPr>
          <w:lang w:val="sr-Latn-RS"/>
        </w:rPr>
        <w:t xml:space="preserve"> može da održava </w:t>
      </w:r>
      <w:r w:rsidRPr="00A82C8B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a </w:t>
      </w:r>
      <w:r w:rsidRPr="00A82C8B">
        <w:rPr>
          <w:i/>
          <w:iCs/>
          <w:lang w:val="sr-Latn-RS"/>
        </w:rPr>
        <w:t>ne mora ni jednu</w:t>
      </w:r>
      <w:r>
        <w:rPr>
          <w:lang w:val="sr-Latn-RS"/>
        </w:rPr>
        <w:t xml:space="preserve">. </w:t>
      </w:r>
      <w:r w:rsidRPr="00A82C8B">
        <w:rPr>
          <w:b/>
          <w:bCs/>
          <w:lang w:val="sr-Latn-RS"/>
        </w:rPr>
        <w:t>Staza</w:t>
      </w:r>
      <w:r>
        <w:rPr>
          <w:lang w:val="sr-Latn-RS"/>
        </w:rPr>
        <w:t xml:space="preserve"> treba da bude održavana od strane </w:t>
      </w:r>
      <w:r w:rsidRPr="00A82C8B">
        <w:rPr>
          <w:i/>
          <w:iCs/>
          <w:lang w:val="sr-Latn-RS"/>
        </w:rPr>
        <w:t>tačno jedne</w:t>
      </w:r>
      <w:r>
        <w:rPr>
          <w:lang w:val="sr-Latn-RS"/>
        </w:rPr>
        <w:t xml:space="preserve"> </w:t>
      </w:r>
      <w:r w:rsidRPr="00A82C8B">
        <w:rPr>
          <w:b/>
          <w:bCs/>
          <w:lang w:val="sr-Latn-RS"/>
        </w:rPr>
        <w:t>gorske službe</w:t>
      </w:r>
      <w:r>
        <w:rPr>
          <w:lang w:val="sr-Latn-RS"/>
        </w:rPr>
        <w:t>.</w:t>
      </w:r>
    </w:p>
    <w:p w14:paraId="32CF9C3E" w14:textId="58201F48" w:rsidR="00C5257C" w:rsidRDefault="00C5257C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Skijaš </w:t>
      </w:r>
      <w:r>
        <w:rPr>
          <w:lang w:val="sr-Latn-RS"/>
        </w:rPr>
        <w:t xml:space="preserve">može da iznajmi </w:t>
      </w:r>
      <w:r w:rsidRPr="00C5257C">
        <w:rPr>
          <w:i/>
          <w:iCs/>
          <w:lang w:val="sr-Latn-RS"/>
        </w:rPr>
        <w:t>više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opreme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je jednu</w:t>
      </w:r>
      <w:r>
        <w:rPr>
          <w:lang w:val="sr-Latn-RS"/>
        </w:rPr>
        <w:t xml:space="preserve">. </w:t>
      </w:r>
      <w:r w:rsidRPr="00C5257C">
        <w:rPr>
          <w:b/>
          <w:bCs/>
          <w:lang w:val="sr-Latn-RS"/>
        </w:rPr>
        <w:t>Oprema</w:t>
      </w:r>
      <w:r>
        <w:rPr>
          <w:lang w:val="sr-Latn-RS"/>
        </w:rPr>
        <w:t xml:space="preserve"> može biti iznajmljena od strane </w:t>
      </w:r>
      <w:r w:rsidRPr="00C5257C">
        <w:rPr>
          <w:i/>
          <w:iCs/>
          <w:lang w:val="sr-Latn-RS"/>
        </w:rPr>
        <w:t>jednog</w:t>
      </w:r>
      <w:r>
        <w:rPr>
          <w:lang w:val="sr-Latn-RS"/>
        </w:rPr>
        <w:t xml:space="preserve"> </w:t>
      </w:r>
      <w:r w:rsidRPr="00C5257C">
        <w:rPr>
          <w:b/>
          <w:bCs/>
          <w:lang w:val="sr-Latn-RS"/>
        </w:rPr>
        <w:t>skijaša</w:t>
      </w:r>
      <w:r>
        <w:rPr>
          <w:lang w:val="sr-Latn-RS"/>
        </w:rPr>
        <w:t xml:space="preserve"> ali </w:t>
      </w:r>
      <w:r w:rsidRPr="00C5257C">
        <w:rPr>
          <w:i/>
          <w:iCs/>
          <w:lang w:val="sr-Latn-RS"/>
        </w:rPr>
        <w:t>ne mora ni od jednog</w:t>
      </w:r>
      <w:r>
        <w:rPr>
          <w:lang w:val="sr-Latn-RS"/>
        </w:rPr>
        <w:t>.</w:t>
      </w:r>
    </w:p>
    <w:p w14:paraId="635D027E" w14:textId="09AF3F95" w:rsidR="00E923B0" w:rsidRPr="0074543C" w:rsidRDefault="00E923B0" w:rsidP="0074543C">
      <w:pPr>
        <w:pStyle w:val="ListParagraph"/>
        <w:numPr>
          <w:ilvl w:val="0"/>
          <w:numId w:val="24"/>
        </w:numPr>
        <w:rPr>
          <w:lang w:val="sr-Latn-RS"/>
        </w:rPr>
      </w:pPr>
      <w:r>
        <w:rPr>
          <w:b/>
          <w:bCs/>
          <w:lang w:val="sr-Latn-RS"/>
        </w:rPr>
        <w:t xml:space="preserve">Oprema </w:t>
      </w:r>
      <w:r>
        <w:rPr>
          <w:lang w:val="sr-Latn-RS"/>
        </w:rPr>
        <w:t xml:space="preserve">može biti različitog tipa. Tip opreme </w:t>
      </w:r>
      <w:r w:rsidR="00D24FAC">
        <w:rPr>
          <w:lang w:val="sr-Latn-RS"/>
        </w:rPr>
        <w:t xml:space="preserve">mogu biti </w:t>
      </w:r>
      <w:r w:rsidR="00D24FAC" w:rsidRPr="00D24FAC">
        <w:rPr>
          <w:b/>
          <w:bCs/>
          <w:lang w:val="sr-Latn-RS"/>
        </w:rPr>
        <w:t>skije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kaciga</w:t>
      </w:r>
      <w:r w:rsidR="00D24FAC">
        <w:rPr>
          <w:lang w:val="sr-Latn-RS"/>
        </w:rPr>
        <w:t xml:space="preserve">, </w:t>
      </w:r>
      <w:r w:rsidR="00D24FAC" w:rsidRPr="00D24FAC">
        <w:rPr>
          <w:b/>
          <w:bCs/>
          <w:lang w:val="sr-Latn-RS"/>
        </w:rPr>
        <w:t>štapovi</w:t>
      </w:r>
      <w:r w:rsidR="00EB5FCD">
        <w:rPr>
          <w:lang w:val="sr-Latn-RS"/>
        </w:rPr>
        <w:t xml:space="preserve"> kao i</w:t>
      </w:r>
      <w:r w:rsidR="00D24FAC">
        <w:rPr>
          <w:lang w:val="sr-Latn-RS"/>
        </w:rPr>
        <w:t xml:space="preserve"> </w:t>
      </w:r>
      <w:r w:rsidR="00D24FAC" w:rsidRPr="00D24FAC">
        <w:rPr>
          <w:b/>
          <w:bCs/>
          <w:lang w:val="sr-Latn-RS"/>
        </w:rPr>
        <w:t>pancerice</w:t>
      </w:r>
      <w:r w:rsidR="00D24FAC">
        <w:rPr>
          <w:lang w:val="sr-Latn-RS"/>
        </w:rPr>
        <w:t>.</w:t>
      </w:r>
    </w:p>
    <w:p w14:paraId="333E4E20" w14:textId="1814417B" w:rsidR="00D27564" w:rsidRDefault="00D27564" w:rsidP="00D27564">
      <w:pPr>
        <w:rPr>
          <w:lang w:val="sr-Latn-RS"/>
        </w:rPr>
      </w:pPr>
    </w:p>
    <w:p w14:paraId="5C20BE2F" w14:textId="2221BDB7" w:rsidR="004B2B8A" w:rsidRDefault="004B2B8A" w:rsidP="00D27564">
      <w:pPr>
        <w:rPr>
          <w:lang w:val="sr-Latn-RS"/>
        </w:rPr>
      </w:pPr>
    </w:p>
    <w:p w14:paraId="0377DC97" w14:textId="2F39FEBF" w:rsidR="004B2B8A" w:rsidRDefault="004B2B8A" w:rsidP="004B2B8A">
      <w:pPr>
        <w:pStyle w:val="Heading2"/>
        <w:rPr>
          <w:lang w:val="sr-Latn-RS"/>
        </w:rPr>
      </w:pPr>
      <w:r>
        <w:rPr>
          <w:lang w:val="sr-Latn-RS"/>
        </w:rPr>
        <w:t>Entiteti i obeležja</w:t>
      </w:r>
    </w:p>
    <w:p w14:paraId="597CC1C0" w14:textId="77777777" w:rsidR="004B2B8A" w:rsidRDefault="004B2B8A" w:rsidP="00D27564">
      <w:pPr>
        <w:rPr>
          <w:lang w:val="sr-Latn-RS"/>
        </w:rPr>
      </w:pPr>
    </w:p>
    <w:p w14:paraId="79E91408" w14:textId="165ED2CC" w:rsidR="00D27564" w:rsidRDefault="00442A37" w:rsidP="00D27564">
      <w:pPr>
        <w:rPr>
          <w:lang w:val="sr-Latn-RS"/>
        </w:rPr>
      </w:pPr>
      <w:r>
        <w:rPr>
          <w:lang w:val="sr-Latn-RS"/>
        </w:rPr>
        <w:t>Sekcija u kojoj su predstavljeni entiteti informacionog sistema kao i obeležja koja su činioci tih entiteta.</w:t>
      </w:r>
    </w:p>
    <w:p w14:paraId="4EC98E76" w14:textId="77777777" w:rsidR="00F41D38" w:rsidRPr="00D27564" w:rsidRDefault="00F41D38" w:rsidP="00D27564">
      <w:pPr>
        <w:rPr>
          <w:lang w:val="sr-Latn-RS"/>
        </w:rPr>
      </w:pPr>
    </w:p>
    <w:p w14:paraId="5428D026" w14:textId="29AD19A8" w:rsidR="00DD22CA" w:rsidRDefault="00DD22C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D22CA" w:rsidRPr="004E37BB" w14:paraId="0C20B9CA" w14:textId="77777777" w:rsidTr="00D275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5AC412" w14:textId="313A2FD8" w:rsidR="00DD22CA" w:rsidRPr="004E37BB" w:rsidRDefault="00DD22CA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</w:t>
            </w:r>
            <w:proofErr w:type="spellStart"/>
            <w:r>
              <w:rPr>
                <w:szCs w:val="24"/>
              </w:rPr>
              <w:t>instruktor</w:t>
            </w:r>
            <w:proofErr w:type="spellEnd"/>
          </w:p>
        </w:tc>
      </w:tr>
      <w:tr w:rsidR="00DD22CA" w:rsidRPr="004E37BB" w14:paraId="22D433A7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E84264A" w14:textId="3A009A07" w:rsidR="00DD22CA" w:rsidRPr="00F02C39" w:rsidRDefault="00DD22CA" w:rsidP="00D553DD">
            <w:pPr>
              <w:rPr>
                <w:szCs w:val="24"/>
                <w:u w:val="single"/>
              </w:rPr>
            </w:pPr>
            <w:proofErr w:type="spellStart"/>
            <w:r w:rsidRPr="00F02C39">
              <w:rPr>
                <w:color w:val="000000" w:themeColor="text1"/>
                <w:szCs w:val="24"/>
                <w:u w:val="single"/>
              </w:rPr>
              <w:t>id</w:t>
            </w:r>
            <w:r w:rsidR="00D27564" w:rsidRPr="00F02C39">
              <w:rPr>
                <w:color w:val="000000" w:themeColor="text1"/>
                <w:szCs w:val="24"/>
                <w:u w:val="single"/>
              </w:rPr>
              <w:t>Ins</w:t>
            </w:r>
            <w:proofErr w:type="spellEnd"/>
          </w:p>
        </w:tc>
        <w:tc>
          <w:tcPr>
            <w:tcW w:w="4531" w:type="dxa"/>
          </w:tcPr>
          <w:p w14:paraId="0EBDCFA9" w14:textId="48252E7B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 w:rsidR="00D27564">
              <w:rPr>
                <w:szCs w:val="24"/>
              </w:rPr>
              <w:t>ifikator</w:t>
            </w:r>
            <w:proofErr w:type="spellEnd"/>
            <w:r w:rsidR="00D27564">
              <w:rPr>
                <w:szCs w:val="24"/>
              </w:rPr>
              <w:t xml:space="preserve"> 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66979420" w14:textId="77777777" w:rsidTr="00D27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1CE5C6B" w14:textId="7C041FAE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ime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24BC4B0A" w14:textId="2A55A4ED" w:rsidR="00DD22CA" w:rsidRPr="004E37BB" w:rsidRDefault="00DD22CA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 w:rsidRPr="004E37BB">
              <w:rPr>
                <w:szCs w:val="24"/>
              </w:rPr>
              <w:t xml:space="preserve">Ime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  <w:tr w:rsidR="00DD22CA" w:rsidRPr="004E37BB" w14:paraId="5EB29234" w14:textId="77777777" w:rsidTr="00D275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01A7321" w14:textId="1FE7B22D" w:rsidR="00DD22CA" w:rsidRPr="004E37BB" w:rsidRDefault="00DD22CA" w:rsidP="00D553DD">
            <w:pPr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prz</w:t>
            </w:r>
            <w:r w:rsidR="00D27564">
              <w:rPr>
                <w:szCs w:val="24"/>
              </w:rPr>
              <w:t>Ins</w:t>
            </w:r>
            <w:proofErr w:type="spellEnd"/>
          </w:p>
        </w:tc>
        <w:tc>
          <w:tcPr>
            <w:tcW w:w="4531" w:type="dxa"/>
          </w:tcPr>
          <w:p w14:paraId="71BF9B37" w14:textId="4962B06D" w:rsidR="00DD22CA" w:rsidRPr="004E37BB" w:rsidRDefault="00DD22CA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Prezime</w:t>
            </w:r>
            <w:proofErr w:type="spellEnd"/>
            <w:r w:rsidRPr="004E37BB">
              <w:rPr>
                <w:szCs w:val="24"/>
              </w:rPr>
              <w:t xml:space="preserve"> </w:t>
            </w:r>
            <w:r w:rsidR="00D27564">
              <w:rPr>
                <w:szCs w:val="24"/>
              </w:rPr>
              <w:t>ski-</w:t>
            </w:r>
            <w:proofErr w:type="spellStart"/>
            <w:r w:rsidR="00D27564">
              <w:rPr>
                <w:szCs w:val="24"/>
              </w:rPr>
              <w:t>instruktora</w:t>
            </w:r>
            <w:proofErr w:type="spellEnd"/>
          </w:p>
        </w:tc>
      </w:tr>
    </w:tbl>
    <w:p w14:paraId="52A270AA" w14:textId="35A40F1F" w:rsidR="00DD22CA" w:rsidRDefault="00DD22CA" w:rsidP="00DD22CA">
      <w:pPr>
        <w:rPr>
          <w:lang w:val="sr-Latn-RS"/>
        </w:rPr>
      </w:pPr>
    </w:p>
    <w:p w14:paraId="71E4EA28" w14:textId="75F7EED3" w:rsidR="00F02C39" w:rsidRDefault="00F02C3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02C39" w:rsidRPr="004E37BB" w14:paraId="3B501EA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29F10B0" w14:textId="43768D2C" w:rsidR="00F02C39" w:rsidRPr="004E37BB" w:rsidRDefault="007F42B0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Licenca</w:t>
            </w:r>
            <w:proofErr w:type="spellEnd"/>
          </w:p>
        </w:tc>
      </w:tr>
      <w:tr w:rsidR="00F02C39" w:rsidRPr="004E37BB" w14:paraId="01914D1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B5E4E3" w14:textId="18E75141" w:rsidR="00F02C39" w:rsidRPr="004E37BB" w:rsidRDefault="00F02C3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7F42B0">
              <w:rPr>
                <w:szCs w:val="24"/>
                <w:u w:val="single"/>
              </w:rPr>
              <w:t>Lic</w:t>
            </w:r>
            <w:proofErr w:type="spellEnd"/>
          </w:p>
        </w:tc>
        <w:tc>
          <w:tcPr>
            <w:tcW w:w="4531" w:type="dxa"/>
          </w:tcPr>
          <w:p w14:paraId="5C1A8C9D" w14:textId="58601D0F" w:rsidR="00F02C39" w:rsidRPr="004E37BB" w:rsidRDefault="00F02C3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7F42B0"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A96233D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E46131D" w14:textId="41C4EF76" w:rsidR="007F42B0" w:rsidRPr="007F42B0" w:rsidRDefault="007F42B0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tipLic</w:t>
            </w:r>
            <w:proofErr w:type="spellEnd"/>
          </w:p>
        </w:tc>
        <w:tc>
          <w:tcPr>
            <w:tcW w:w="4531" w:type="dxa"/>
          </w:tcPr>
          <w:p w14:paraId="21581123" w14:textId="3B6E75BD" w:rsidR="00F02C39" w:rsidRPr="004E37BB" w:rsidRDefault="007F42B0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  <w:tr w:rsidR="00F02C39" w:rsidRPr="004E37BB" w14:paraId="46F60A9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D2A57C" w14:textId="497DA027" w:rsidR="00F02C39" w:rsidRPr="004E37BB" w:rsidRDefault="007F42B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datIzdLic</w:t>
            </w:r>
            <w:proofErr w:type="spellEnd"/>
          </w:p>
        </w:tc>
        <w:tc>
          <w:tcPr>
            <w:tcW w:w="4531" w:type="dxa"/>
          </w:tcPr>
          <w:p w14:paraId="38238D71" w14:textId="5428CD7F" w:rsidR="00F02C39" w:rsidRPr="004E37BB" w:rsidRDefault="007F42B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izdavanja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licence</w:t>
            </w:r>
            <w:proofErr w:type="spellEnd"/>
          </w:p>
        </w:tc>
      </w:tr>
    </w:tbl>
    <w:p w14:paraId="4391FCE1" w14:textId="0D5AA7B7" w:rsidR="00F02C39" w:rsidRDefault="00F02C39" w:rsidP="00DD22CA">
      <w:pPr>
        <w:rPr>
          <w:lang w:val="sr-Latn-RS"/>
        </w:rPr>
      </w:pPr>
    </w:p>
    <w:p w14:paraId="69E0CE67" w14:textId="77777777" w:rsidR="005D1082" w:rsidRDefault="005D1082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D1082" w:rsidRPr="004E37BB" w14:paraId="1F2DA374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DF37073" w14:textId="41FD4299" w:rsidR="005D1082" w:rsidRPr="004E37BB" w:rsidRDefault="005D1082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Čas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1DC0AB3A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E44B0B" w14:textId="48CF41BA" w:rsidR="005D1082" w:rsidRPr="004E37BB" w:rsidRDefault="005D1082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Čski</w:t>
            </w:r>
            <w:proofErr w:type="spellEnd"/>
          </w:p>
        </w:tc>
        <w:tc>
          <w:tcPr>
            <w:tcW w:w="4531" w:type="dxa"/>
          </w:tcPr>
          <w:p w14:paraId="351FBDCA" w14:textId="202BE8A0" w:rsidR="005D1082" w:rsidRPr="004E37BB" w:rsidRDefault="005D1082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skijanja</w:t>
            </w:r>
            <w:proofErr w:type="spellEnd"/>
          </w:p>
        </w:tc>
      </w:tr>
      <w:tr w:rsidR="005D1082" w:rsidRPr="004E37BB" w14:paraId="3DFB6E3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75966F" w14:textId="5009F852" w:rsidR="005D1082" w:rsidRPr="007F42B0" w:rsidRDefault="005D1082" w:rsidP="00D553DD">
            <w:pPr>
              <w:rPr>
                <w:b w:val="0"/>
                <w:bCs w:val="0"/>
                <w:szCs w:val="24"/>
              </w:rPr>
            </w:pPr>
            <w:r>
              <w:rPr>
                <w:szCs w:val="24"/>
              </w:rPr>
              <w:t>Cena</w:t>
            </w:r>
          </w:p>
        </w:tc>
        <w:tc>
          <w:tcPr>
            <w:tcW w:w="4531" w:type="dxa"/>
          </w:tcPr>
          <w:p w14:paraId="5118C2F1" w14:textId="0C6CE853" w:rsidR="005D1082" w:rsidRPr="004E37BB" w:rsidRDefault="005D1082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Cena </w:t>
            </w:r>
            <w:proofErr w:type="spellStart"/>
            <w:r>
              <w:rPr>
                <w:szCs w:val="24"/>
              </w:rPr>
              <w:t>jednog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časa</w:t>
            </w:r>
            <w:proofErr w:type="spellEnd"/>
          </w:p>
        </w:tc>
      </w:tr>
    </w:tbl>
    <w:p w14:paraId="0CE2ABA8" w14:textId="6EDFFCBB" w:rsidR="007375FA" w:rsidRDefault="007375FA" w:rsidP="00DD22CA">
      <w:pPr>
        <w:rPr>
          <w:lang w:val="sr-Latn-RS"/>
        </w:rPr>
      </w:pPr>
    </w:p>
    <w:p w14:paraId="364C1182" w14:textId="77777777" w:rsidR="007375FA" w:rsidRDefault="007375FA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4543C" w:rsidRPr="004E37BB" w14:paraId="31FE8368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AF3B1F3" w14:textId="77C3EFEC" w:rsidR="0074543C" w:rsidRPr="004E37BB" w:rsidRDefault="0074543C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Skijaš</w:t>
            </w:r>
            <w:proofErr w:type="spellEnd"/>
          </w:p>
        </w:tc>
      </w:tr>
      <w:tr w:rsidR="0074543C" w:rsidRPr="004E37BB" w14:paraId="59B22C1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C03F53E" w14:textId="4845EF42" w:rsidR="0074543C" w:rsidRPr="004E37BB" w:rsidRDefault="0074543C" w:rsidP="00D553DD">
            <w:pPr>
              <w:rPr>
                <w:szCs w:val="24"/>
                <w:u w:val="single"/>
              </w:rPr>
            </w:pPr>
            <w:proofErr w:type="spellStart"/>
            <w:r>
              <w:rPr>
                <w:szCs w:val="24"/>
                <w:u w:val="single"/>
              </w:rPr>
              <w:t>idSki</w:t>
            </w:r>
            <w:proofErr w:type="spellEnd"/>
          </w:p>
        </w:tc>
        <w:tc>
          <w:tcPr>
            <w:tcW w:w="4531" w:type="dxa"/>
          </w:tcPr>
          <w:p w14:paraId="0EE3F171" w14:textId="21313F9E" w:rsidR="0074543C" w:rsidRPr="004E37BB" w:rsidRDefault="0074543C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  <w:tr w:rsidR="0074543C" w:rsidRPr="004E37BB" w14:paraId="345837E9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1E5AA" w14:textId="5E70B052" w:rsidR="0074543C" w:rsidRPr="007F42B0" w:rsidRDefault="0074543C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imeSki</w:t>
            </w:r>
            <w:proofErr w:type="spellEnd"/>
          </w:p>
        </w:tc>
        <w:tc>
          <w:tcPr>
            <w:tcW w:w="4531" w:type="dxa"/>
          </w:tcPr>
          <w:p w14:paraId="17E481E7" w14:textId="29F57476" w:rsidR="0074543C" w:rsidRPr="004E37BB" w:rsidRDefault="0074543C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Ime </w:t>
            </w:r>
            <w:proofErr w:type="spellStart"/>
            <w:r>
              <w:rPr>
                <w:szCs w:val="24"/>
              </w:rPr>
              <w:t>skijaša</w:t>
            </w:r>
            <w:proofErr w:type="spellEnd"/>
          </w:p>
        </w:tc>
      </w:tr>
    </w:tbl>
    <w:p w14:paraId="361925A8" w14:textId="78308C10" w:rsidR="00BD7169" w:rsidRDefault="00BD7169" w:rsidP="00DD22CA">
      <w:pPr>
        <w:rPr>
          <w:lang w:val="sr-Latn-RS"/>
        </w:rPr>
      </w:pPr>
    </w:p>
    <w:p w14:paraId="278B7BD4" w14:textId="77777777" w:rsidR="00BD7169" w:rsidRDefault="00BD7169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7169" w:rsidRPr="004E37BB" w14:paraId="6836307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0CDAE3" w14:textId="578F43D5" w:rsidR="00BD7169" w:rsidRPr="004E37BB" w:rsidRDefault="00BD7169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Snežno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vozilo</w:t>
            </w:r>
            <w:proofErr w:type="spellEnd"/>
          </w:p>
        </w:tc>
      </w:tr>
      <w:tr w:rsidR="00BD7169" w:rsidRPr="004E37BB" w14:paraId="3B24E41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ED7A88" w14:textId="11D628C2" w:rsidR="00BD7169" w:rsidRPr="004E37BB" w:rsidRDefault="00BD7169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Sv</w:t>
            </w:r>
            <w:proofErr w:type="spellEnd"/>
          </w:p>
        </w:tc>
        <w:tc>
          <w:tcPr>
            <w:tcW w:w="4531" w:type="dxa"/>
          </w:tcPr>
          <w:p w14:paraId="0E826337" w14:textId="7CFBA411" w:rsidR="00BD7169" w:rsidRPr="004E37BB" w:rsidRDefault="00BD7169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</w:p>
        </w:tc>
      </w:tr>
      <w:tr w:rsidR="00BD7169" w:rsidRPr="004E37BB" w14:paraId="6716FE8E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5000AF" w14:textId="0ADD1AF8" w:rsidR="00BD7169" w:rsidRPr="007F42B0" w:rsidRDefault="00BD7169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tipSv</w:t>
            </w:r>
            <w:proofErr w:type="spellEnd"/>
          </w:p>
        </w:tc>
        <w:tc>
          <w:tcPr>
            <w:tcW w:w="4531" w:type="dxa"/>
          </w:tcPr>
          <w:p w14:paraId="4536EC60" w14:textId="38E15418" w:rsidR="00BD7169" w:rsidRPr="004E37BB" w:rsidRDefault="00BD7169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snežnog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vozila</w:t>
            </w:r>
            <w:proofErr w:type="spellEnd"/>
            <w:r w:rsidR="0088487B">
              <w:rPr>
                <w:szCs w:val="24"/>
              </w:rPr>
              <w:t xml:space="preserve"> (</w:t>
            </w:r>
            <w:proofErr w:type="spellStart"/>
            <w:r w:rsidR="0088487B">
              <w:rPr>
                <w:szCs w:val="24"/>
              </w:rPr>
              <w:t>Motorne</w:t>
            </w:r>
            <w:proofErr w:type="spellEnd"/>
            <w:r w:rsidR="0088487B">
              <w:rPr>
                <w:szCs w:val="24"/>
              </w:rPr>
              <w:t xml:space="preserve"> </w:t>
            </w:r>
            <w:proofErr w:type="spellStart"/>
            <w:proofErr w:type="gramStart"/>
            <w:r w:rsidR="0088487B">
              <w:rPr>
                <w:szCs w:val="24"/>
              </w:rPr>
              <w:t>sanke,quad</w:t>
            </w:r>
            <w:proofErr w:type="spellEnd"/>
            <w:proofErr w:type="gramEnd"/>
            <w:r w:rsidR="0088487B">
              <w:rPr>
                <w:szCs w:val="24"/>
              </w:rPr>
              <w:t>)</w:t>
            </w:r>
          </w:p>
        </w:tc>
      </w:tr>
    </w:tbl>
    <w:p w14:paraId="3F98B2B7" w14:textId="706F514F" w:rsidR="00BD7169" w:rsidRDefault="00BD7169" w:rsidP="00DD22CA">
      <w:pPr>
        <w:rPr>
          <w:lang w:val="sr-Latn-RS"/>
        </w:rPr>
      </w:pPr>
    </w:p>
    <w:p w14:paraId="798F3C55" w14:textId="070A73CE" w:rsidR="0045576F" w:rsidRDefault="0045576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5576F" w:rsidRPr="004E37BB" w14:paraId="7266C150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DF1648" w14:textId="11229399" w:rsidR="0045576F" w:rsidRPr="004E37BB" w:rsidRDefault="0045576F" w:rsidP="00D553D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Ski-pass</w:t>
            </w:r>
          </w:p>
        </w:tc>
      </w:tr>
      <w:tr w:rsidR="0045576F" w:rsidRPr="004E37BB" w14:paraId="0ACEDC2D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130F53" w14:textId="164E6A47" w:rsidR="0045576F" w:rsidRPr="004E37BB" w:rsidRDefault="0045576F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Sps</w:t>
            </w:r>
            <w:proofErr w:type="spellEnd"/>
          </w:p>
        </w:tc>
        <w:tc>
          <w:tcPr>
            <w:tcW w:w="4531" w:type="dxa"/>
          </w:tcPr>
          <w:p w14:paraId="553FC755" w14:textId="394F975F" w:rsidR="0045576F" w:rsidRPr="004E37BB" w:rsidRDefault="0045576F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  <w:tr w:rsidR="0045576F" w:rsidRPr="004E37BB" w14:paraId="6328353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CE16B16" w14:textId="49352EC4" w:rsidR="0045576F" w:rsidRPr="007F42B0" w:rsidRDefault="0045576F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</w:t>
            </w:r>
            <w:r w:rsidR="00597B93">
              <w:rPr>
                <w:szCs w:val="24"/>
              </w:rPr>
              <w:t>Sps</w:t>
            </w:r>
            <w:proofErr w:type="spellEnd"/>
          </w:p>
        </w:tc>
        <w:tc>
          <w:tcPr>
            <w:tcW w:w="4531" w:type="dxa"/>
          </w:tcPr>
          <w:p w14:paraId="2ED6026F" w14:textId="65475B42" w:rsidR="0045576F" w:rsidRPr="004E37BB" w:rsidRDefault="0045576F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Tip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  <w:r w:rsidR="004A679B">
              <w:rPr>
                <w:szCs w:val="24"/>
              </w:rPr>
              <w:t xml:space="preserve"> (</w:t>
            </w:r>
            <w:proofErr w:type="spellStart"/>
            <w:r w:rsidR="004A679B">
              <w:rPr>
                <w:szCs w:val="24"/>
              </w:rPr>
              <w:t>Decija</w:t>
            </w:r>
            <w:proofErr w:type="spellEnd"/>
            <w:r w:rsidR="004A679B">
              <w:rPr>
                <w:szCs w:val="24"/>
              </w:rPr>
              <w:t xml:space="preserve">, </w:t>
            </w:r>
            <w:proofErr w:type="spellStart"/>
            <w:r w:rsidR="004A679B">
              <w:rPr>
                <w:szCs w:val="24"/>
              </w:rPr>
              <w:t>Odrasli</w:t>
            </w:r>
            <w:proofErr w:type="spellEnd"/>
            <w:r w:rsidR="004A679B">
              <w:rPr>
                <w:szCs w:val="24"/>
              </w:rPr>
              <w:t>)</w:t>
            </w:r>
          </w:p>
        </w:tc>
      </w:tr>
      <w:tr w:rsidR="00EE6830" w:rsidRPr="004E37BB" w14:paraId="26A81DE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87AEE2" w14:textId="68E75C22" w:rsidR="00EE6830" w:rsidRDefault="00EE6830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datIstSps</w:t>
            </w:r>
            <w:proofErr w:type="spellEnd"/>
          </w:p>
        </w:tc>
        <w:tc>
          <w:tcPr>
            <w:tcW w:w="4531" w:type="dxa"/>
          </w:tcPr>
          <w:p w14:paraId="1D4CCED9" w14:textId="2EC16709" w:rsidR="00EE6830" w:rsidRDefault="00EE6830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  <w:proofErr w:type="spellStart"/>
            <w:r>
              <w:rPr>
                <w:szCs w:val="24"/>
              </w:rPr>
              <w:t>isteka</w:t>
            </w:r>
            <w:proofErr w:type="spellEnd"/>
            <w:r>
              <w:rPr>
                <w:szCs w:val="24"/>
              </w:rPr>
              <w:t xml:space="preserve"> ski-</w:t>
            </w:r>
            <w:proofErr w:type="spellStart"/>
            <w:r>
              <w:rPr>
                <w:szCs w:val="24"/>
              </w:rPr>
              <w:t>passa</w:t>
            </w:r>
            <w:proofErr w:type="spellEnd"/>
          </w:p>
        </w:tc>
      </w:tr>
    </w:tbl>
    <w:p w14:paraId="3709611B" w14:textId="324A0C2F" w:rsidR="0045576F" w:rsidRDefault="0045576F" w:rsidP="00DD22CA">
      <w:pPr>
        <w:rPr>
          <w:lang w:val="sr-Latn-RS"/>
        </w:rPr>
      </w:pPr>
    </w:p>
    <w:p w14:paraId="5DC23CF1" w14:textId="7FA8C988" w:rsidR="0088487B" w:rsidRDefault="0088487B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8487B" w:rsidRPr="004E37BB" w14:paraId="76FCDD2D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C0B56D" w14:textId="714E0240" w:rsidR="0088487B" w:rsidRPr="004E37BB" w:rsidRDefault="0088487B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Staza</w:t>
            </w:r>
            <w:proofErr w:type="spellEnd"/>
          </w:p>
        </w:tc>
      </w:tr>
      <w:tr w:rsidR="0088487B" w:rsidRPr="004E37BB" w14:paraId="61ABC98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BE0B98" w14:textId="19CAABE7" w:rsidR="0088487B" w:rsidRPr="004E37BB" w:rsidRDefault="0088487B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Stz</w:t>
            </w:r>
            <w:proofErr w:type="spellEnd"/>
          </w:p>
        </w:tc>
        <w:tc>
          <w:tcPr>
            <w:tcW w:w="4531" w:type="dxa"/>
          </w:tcPr>
          <w:p w14:paraId="5ECFB6FC" w14:textId="32ED266B" w:rsidR="0088487B" w:rsidRPr="004E37B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</w:p>
        </w:tc>
      </w:tr>
      <w:tr w:rsidR="0088487B" w:rsidRPr="004E37BB" w14:paraId="6EDD72DB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65FDE32" w14:textId="61C855C2" w:rsidR="0088487B" w:rsidRPr="007F42B0" w:rsidRDefault="0088487B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tipStz</w:t>
            </w:r>
            <w:proofErr w:type="spellEnd"/>
          </w:p>
        </w:tc>
        <w:tc>
          <w:tcPr>
            <w:tcW w:w="4531" w:type="dxa"/>
          </w:tcPr>
          <w:p w14:paraId="76DBF1F0" w14:textId="684F5B14" w:rsidR="0088487B" w:rsidRPr="004E37B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Crna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crvena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zelena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plava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88487B" w:rsidRPr="004E37BB" w14:paraId="48E2EBDE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08C2056" w14:textId="564D6CF6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dužStz</w:t>
            </w:r>
            <w:proofErr w:type="spellEnd"/>
          </w:p>
        </w:tc>
        <w:tc>
          <w:tcPr>
            <w:tcW w:w="4531" w:type="dxa"/>
          </w:tcPr>
          <w:p w14:paraId="5AC168EB" w14:textId="26B76D38" w:rsidR="0088487B" w:rsidRDefault="0088487B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Dužina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staze</w:t>
            </w:r>
            <w:proofErr w:type="spellEnd"/>
            <w:r w:rsidR="00310EA1">
              <w:rPr>
                <w:szCs w:val="24"/>
              </w:rPr>
              <w:t xml:space="preserve"> </w:t>
            </w:r>
            <w:proofErr w:type="spellStart"/>
            <w:r w:rsidR="00310EA1">
              <w:rPr>
                <w:szCs w:val="24"/>
              </w:rPr>
              <w:t>izražena</w:t>
            </w:r>
            <w:proofErr w:type="spellEnd"/>
            <w:r w:rsidR="00310EA1">
              <w:rPr>
                <w:szCs w:val="24"/>
              </w:rPr>
              <w:t xml:space="preserve"> u </w:t>
            </w:r>
            <w:proofErr w:type="spellStart"/>
            <w:r w:rsidR="00310EA1">
              <w:rPr>
                <w:szCs w:val="24"/>
              </w:rPr>
              <w:t>kilometrima</w:t>
            </w:r>
            <w:proofErr w:type="spellEnd"/>
          </w:p>
        </w:tc>
      </w:tr>
      <w:tr w:rsidR="0088487B" w:rsidRPr="004E37BB" w14:paraId="66AEDB74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3507F87" w14:textId="6798F3EF" w:rsidR="0088487B" w:rsidRDefault="0088487B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otvStz</w:t>
            </w:r>
            <w:proofErr w:type="spellEnd"/>
          </w:p>
        </w:tc>
        <w:tc>
          <w:tcPr>
            <w:tcW w:w="4531" w:type="dxa"/>
          </w:tcPr>
          <w:p w14:paraId="29F87E49" w14:textId="3126D22F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je </w:t>
            </w:r>
            <w:proofErr w:type="spellStart"/>
            <w:r>
              <w:rPr>
                <w:szCs w:val="24"/>
              </w:rPr>
              <w:t>staza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otvorena</w:t>
            </w:r>
            <w:proofErr w:type="spellEnd"/>
          </w:p>
          <w:p w14:paraId="02392E38" w14:textId="2FC815C9" w:rsidR="0088487B" w:rsidRDefault="0088487B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9485A66" w14:textId="194F4B60" w:rsidR="0088487B" w:rsidRDefault="0088487B" w:rsidP="00DD22CA">
      <w:pPr>
        <w:rPr>
          <w:lang w:val="sr-Latn-RS"/>
        </w:rPr>
      </w:pPr>
    </w:p>
    <w:p w14:paraId="120B4F49" w14:textId="56ED59D7" w:rsidR="003528E8" w:rsidRDefault="003528E8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3528E8" w:rsidRPr="004E37BB" w14:paraId="1A480E4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11CD5F0" w14:textId="0AAAC30D" w:rsidR="003528E8" w:rsidRPr="004E37BB" w:rsidRDefault="003528E8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Gorska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služba</w:t>
            </w:r>
            <w:proofErr w:type="spellEnd"/>
          </w:p>
        </w:tc>
      </w:tr>
      <w:tr w:rsidR="003528E8" w:rsidRPr="004E37BB" w14:paraId="2B3F3D05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58E5E7" w14:textId="5C9D12CE" w:rsidR="003528E8" w:rsidRPr="004E37BB" w:rsidRDefault="003528E8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Gsl</w:t>
            </w:r>
            <w:proofErr w:type="spellEnd"/>
          </w:p>
        </w:tc>
        <w:tc>
          <w:tcPr>
            <w:tcW w:w="4531" w:type="dxa"/>
          </w:tcPr>
          <w:p w14:paraId="4278B186" w14:textId="35062166" w:rsidR="003528E8" w:rsidRPr="004E37BB" w:rsidRDefault="003528E8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  <w:tr w:rsidR="003528E8" w:rsidRPr="004E37BB" w14:paraId="217E914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14AC67" w14:textId="7AB341DD" w:rsidR="003528E8" w:rsidRPr="007F42B0" w:rsidRDefault="003528E8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brTlGsl</w:t>
            </w:r>
            <w:proofErr w:type="spellEnd"/>
          </w:p>
        </w:tc>
        <w:tc>
          <w:tcPr>
            <w:tcW w:w="4531" w:type="dxa"/>
          </w:tcPr>
          <w:p w14:paraId="1826BF1E" w14:textId="68405EBE" w:rsidR="003528E8" w:rsidRPr="004E37BB" w:rsidRDefault="003528E8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kontakt</w:t>
            </w:r>
            <w:proofErr w:type="spellEnd"/>
            <w:r>
              <w:rPr>
                <w:szCs w:val="24"/>
              </w:rPr>
              <w:t xml:space="preserve">) </w:t>
            </w:r>
            <w:proofErr w:type="spellStart"/>
            <w:r>
              <w:rPr>
                <w:szCs w:val="24"/>
              </w:rPr>
              <w:t>telefon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gorske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službe</w:t>
            </w:r>
            <w:proofErr w:type="spellEnd"/>
          </w:p>
        </w:tc>
      </w:tr>
    </w:tbl>
    <w:p w14:paraId="6A9C8164" w14:textId="77777777" w:rsidR="003528E8" w:rsidRDefault="003528E8" w:rsidP="00DD22CA">
      <w:pPr>
        <w:rPr>
          <w:lang w:val="sr-Latn-RS"/>
        </w:rPr>
      </w:pPr>
    </w:p>
    <w:p w14:paraId="194DCDAE" w14:textId="1B9D8D94" w:rsidR="00B334AE" w:rsidRDefault="00B334AE" w:rsidP="00DD22CA">
      <w:pPr>
        <w:rPr>
          <w:lang w:val="sr-Latn-RS"/>
        </w:rPr>
      </w:pPr>
    </w:p>
    <w:p w14:paraId="064D19B9" w14:textId="3A82BB40" w:rsidR="00376496" w:rsidRDefault="00376496" w:rsidP="00DD22CA">
      <w:pPr>
        <w:rPr>
          <w:lang w:val="sr-Latn-RS"/>
        </w:rPr>
      </w:pPr>
    </w:p>
    <w:p w14:paraId="44566ABB" w14:textId="424968AB" w:rsidR="00210877" w:rsidRDefault="00210877" w:rsidP="00DD22CA">
      <w:pPr>
        <w:rPr>
          <w:lang w:val="sr-Latn-RS"/>
        </w:rPr>
      </w:pPr>
    </w:p>
    <w:p w14:paraId="15412EB5" w14:textId="77777777" w:rsidR="00210877" w:rsidRDefault="0021087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10877" w:rsidRPr="004E37BB" w14:paraId="7E694726" w14:textId="77777777" w:rsidTr="00672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609CE77B" w14:textId="14F89FA0" w:rsidR="00210877" w:rsidRPr="004E37BB" w:rsidRDefault="00210877" w:rsidP="0067297A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lastRenderedPageBreak/>
              <w:t>Oprema</w:t>
            </w:r>
            <w:proofErr w:type="spellEnd"/>
          </w:p>
        </w:tc>
      </w:tr>
      <w:tr w:rsidR="00210877" w:rsidRPr="004E37BB" w14:paraId="1E080258" w14:textId="77777777" w:rsidTr="00672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DB8B78" w14:textId="74836885" w:rsidR="00210877" w:rsidRPr="004E37BB" w:rsidRDefault="00210877" w:rsidP="0067297A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Opr</w:t>
            </w:r>
            <w:proofErr w:type="spellEnd"/>
          </w:p>
        </w:tc>
        <w:tc>
          <w:tcPr>
            <w:tcW w:w="4531" w:type="dxa"/>
          </w:tcPr>
          <w:p w14:paraId="2C824E71" w14:textId="4D559C41" w:rsidR="00210877" w:rsidRPr="004E37BB" w:rsidRDefault="00210877" w:rsidP="006729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opreme</w:t>
            </w:r>
            <w:proofErr w:type="spellEnd"/>
          </w:p>
        </w:tc>
      </w:tr>
      <w:tr w:rsidR="00210877" w:rsidRPr="004E37BB" w14:paraId="01D098CE" w14:textId="77777777" w:rsidTr="006729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4EB3C6" w14:textId="5235EC90" w:rsidR="00210877" w:rsidRPr="007F42B0" w:rsidRDefault="006E1C7F" w:rsidP="0067297A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tipOpr</w:t>
            </w:r>
            <w:proofErr w:type="spellEnd"/>
          </w:p>
        </w:tc>
        <w:tc>
          <w:tcPr>
            <w:tcW w:w="4531" w:type="dxa"/>
          </w:tcPr>
          <w:p w14:paraId="4BA38927" w14:textId="77777777" w:rsid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opreme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4A53898C" w14:textId="098A5868" w:rsidR="00210877" w:rsidRPr="006E1C7F" w:rsidRDefault="006E1C7F" w:rsidP="006729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</w:t>
            </w:r>
            <w:proofErr w:type="spellStart"/>
            <w:r>
              <w:rPr>
                <w:szCs w:val="24"/>
              </w:rPr>
              <w:t>Skije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>,</w:t>
            </w:r>
            <w:r>
              <w:rPr>
                <w:szCs w:val="24"/>
                <w:lang w:val="sr-Latn-RS"/>
              </w:rPr>
              <w:t xml:space="preserve"> štapovi, pancerice)</w:t>
            </w:r>
          </w:p>
        </w:tc>
      </w:tr>
    </w:tbl>
    <w:p w14:paraId="0998211D" w14:textId="2C3B0C4F" w:rsidR="0032532F" w:rsidRDefault="0032532F" w:rsidP="00DD22CA">
      <w:pPr>
        <w:rPr>
          <w:lang w:val="sr-Latn-RS"/>
        </w:rPr>
      </w:pPr>
    </w:p>
    <w:p w14:paraId="70540412" w14:textId="77777777" w:rsidR="0032532F" w:rsidRDefault="0032532F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AD61F2A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1763CDAD" w14:textId="389B33BB" w:rsidR="00605507" w:rsidRPr="004E37BB" w:rsidRDefault="0060550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Skije</w:t>
            </w:r>
            <w:proofErr w:type="spellEnd"/>
          </w:p>
        </w:tc>
      </w:tr>
      <w:tr w:rsidR="00605507" w:rsidRPr="004E37BB" w14:paraId="74CE020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3768CBD" w14:textId="6F27F11A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>
              <w:rPr>
                <w:szCs w:val="24"/>
                <w:u w:val="single"/>
              </w:rPr>
              <w:t>Sij</w:t>
            </w:r>
            <w:proofErr w:type="spellEnd"/>
          </w:p>
        </w:tc>
        <w:tc>
          <w:tcPr>
            <w:tcW w:w="4531" w:type="dxa"/>
          </w:tcPr>
          <w:p w14:paraId="6601F983" w14:textId="0CD5014B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</w:p>
        </w:tc>
      </w:tr>
      <w:tr w:rsidR="00605507" w:rsidRPr="004E37BB" w14:paraId="5BC35D4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E30FF3E" w14:textId="7235E7C2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</w:t>
            </w:r>
            <w:r w:rsidR="00605507">
              <w:rPr>
                <w:szCs w:val="24"/>
              </w:rPr>
              <w:t>Sij</w:t>
            </w:r>
            <w:proofErr w:type="spellEnd"/>
          </w:p>
        </w:tc>
        <w:tc>
          <w:tcPr>
            <w:tcW w:w="4531" w:type="dxa"/>
          </w:tcPr>
          <w:p w14:paraId="58BCBD9F" w14:textId="62AB696C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skija</w:t>
            </w:r>
            <w:proofErr w:type="spellEnd"/>
            <w:r w:rsidR="00605507">
              <w:rPr>
                <w:szCs w:val="24"/>
              </w:rPr>
              <w:t xml:space="preserve"> </w:t>
            </w:r>
            <w:proofErr w:type="spellStart"/>
            <w:r w:rsidR="00605507">
              <w:rPr>
                <w:szCs w:val="24"/>
              </w:rPr>
              <w:t>izražena</w:t>
            </w:r>
            <w:proofErr w:type="spellEnd"/>
            <w:r w:rsidR="00605507">
              <w:rPr>
                <w:szCs w:val="24"/>
              </w:rPr>
              <w:t xml:space="preserve"> u cm</w:t>
            </w:r>
          </w:p>
        </w:tc>
      </w:tr>
      <w:tr w:rsidR="00605507" w:rsidRPr="004E37BB" w14:paraId="194467F9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0028BB" w14:textId="1112B538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širSij</w:t>
            </w:r>
            <w:proofErr w:type="spellEnd"/>
          </w:p>
        </w:tc>
        <w:tc>
          <w:tcPr>
            <w:tcW w:w="4531" w:type="dxa"/>
          </w:tcPr>
          <w:p w14:paraId="4C27430F" w14:textId="6C8FB3D6" w:rsidR="00605507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Širina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  <w:tr w:rsidR="00605507" w:rsidRPr="004E37BB" w14:paraId="5CCD8FF5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FD6EC54" w14:textId="68157895" w:rsidR="00605507" w:rsidRDefault="00605507" w:rsidP="00605507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tipSij</w:t>
            </w:r>
            <w:proofErr w:type="spellEnd"/>
          </w:p>
        </w:tc>
        <w:tc>
          <w:tcPr>
            <w:tcW w:w="4531" w:type="dxa"/>
          </w:tcPr>
          <w:p w14:paraId="6B64004A" w14:textId="77777777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skija</w:t>
            </w:r>
            <w:proofErr w:type="spellEnd"/>
            <w:r>
              <w:rPr>
                <w:szCs w:val="24"/>
              </w:rPr>
              <w:t xml:space="preserve"> </w:t>
            </w:r>
          </w:p>
          <w:p w14:paraId="73353F62" w14:textId="12EE4A5F" w:rsidR="00605507" w:rsidRDefault="0060550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(Camber, rocker, flat)</w:t>
            </w:r>
          </w:p>
        </w:tc>
      </w:tr>
    </w:tbl>
    <w:p w14:paraId="1C8E3A6B" w14:textId="70DDF81B" w:rsidR="00605507" w:rsidRDefault="00605507" w:rsidP="00DD22CA">
      <w:pPr>
        <w:rPr>
          <w:lang w:val="sr-Latn-RS"/>
        </w:rPr>
      </w:pPr>
    </w:p>
    <w:p w14:paraId="0E840E0F" w14:textId="7B1C1ECD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5F1ACB2E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392502E" w14:textId="61DCB7F4" w:rsidR="00605507" w:rsidRPr="004E37BB" w:rsidRDefault="009E7564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Kaciga</w:t>
            </w:r>
            <w:proofErr w:type="spellEnd"/>
          </w:p>
        </w:tc>
      </w:tr>
      <w:tr w:rsidR="00605507" w:rsidRPr="004E37BB" w14:paraId="50F39C80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F17A2E" w14:textId="249F76A1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9E7564">
              <w:rPr>
                <w:szCs w:val="24"/>
                <w:u w:val="single"/>
              </w:rPr>
              <w:t>Kcg</w:t>
            </w:r>
            <w:proofErr w:type="spellEnd"/>
          </w:p>
        </w:tc>
        <w:tc>
          <w:tcPr>
            <w:tcW w:w="4531" w:type="dxa"/>
          </w:tcPr>
          <w:p w14:paraId="47E901B7" w14:textId="42471B35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9E7564">
              <w:rPr>
                <w:szCs w:val="24"/>
              </w:rPr>
              <w:t>kacige</w:t>
            </w:r>
            <w:proofErr w:type="spellEnd"/>
          </w:p>
        </w:tc>
      </w:tr>
      <w:tr w:rsidR="00605507" w:rsidRPr="004E37BB" w14:paraId="0AFCF9C1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C7BE3B" w14:textId="41C0A39E" w:rsidR="00605507" w:rsidRPr="007F42B0" w:rsidRDefault="009E7564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naoKcg</w:t>
            </w:r>
            <w:proofErr w:type="spellEnd"/>
          </w:p>
        </w:tc>
        <w:tc>
          <w:tcPr>
            <w:tcW w:w="4531" w:type="dxa"/>
          </w:tcPr>
          <w:p w14:paraId="6C6EE290" w14:textId="77777777" w:rsidR="00605507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Oznaka</w:t>
            </w:r>
            <w:proofErr w:type="spellEnd"/>
            <w:r>
              <w:rPr>
                <w:szCs w:val="24"/>
              </w:rPr>
              <w:t xml:space="preserve"> da li </w:t>
            </w:r>
            <w:proofErr w:type="spellStart"/>
            <w:r>
              <w:rPr>
                <w:szCs w:val="24"/>
              </w:rPr>
              <w:t>kaciga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poseduje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naočare</w:t>
            </w:r>
            <w:proofErr w:type="spellEnd"/>
          </w:p>
          <w:p w14:paraId="05D9AE36" w14:textId="19ADBCAA" w:rsidR="009E7564" w:rsidRPr="004E37BB" w:rsidRDefault="009E7564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(True, false)</w:t>
            </w:r>
          </w:p>
        </w:tc>
      </w:tr>
    </w:tbl>
    <w:p w14:paraId="00D69803" w14:textId="26061411" w:rsidR="00605507" w:rsidRDefault="00605507" w:rsidP="00DD22CA">
      <w:pPr>
        <w:rPr>
          <w:lang w:val="sr-Latn-RS"/>
        </w:rPr>
      </w:pPr>
    </w:p>
    <w:p w14:paraId="523C976F" w14:textId="798A4D32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62F4F452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58DFB77" w14:textId="18D13427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Štapovi</w:t>
            </w:r>
            <w:proofErr w:type="spellEnd"/>
          </w:p>
        </w:tc>
      </w:tr>
      <w:tr w:rsidR="00605507" w:rsidRPr="004E37BB" w14:paraId="46D2AE2C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4DE3CD" w14:textId="1D4AC46E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id</w:t>
            </w:r>
            <w:r w:rsidR="00E03617">
              <w:rPr>
                <w:szCs w:val="24"/>
                <w:u w:val="single"/>
              </w:rPr>
              <w:t>Štp</w:t>
            </w:r>
            <w:proofErr w:type="spellEnd"/>
          </w:p>
        </w:tc>
        <w:tc>
          <w:tcPr>
            <w:tcW w:w="4531" w:type="dxa"/>
          </w:tcPr>
          <w:p w14:paraId="49290C89" w14:textId="6C7F2FA1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03617">
              <w:rPr>
                <w:szCs w:val="24"/>
              </w:rPr>
              <w:t>štapova</w:t>
            </w:r>
            <w:proofErr w:type="spellEnd"/>
          </w:p>
        </w:tc>
      </w:tr>
      <w:tr w:rsidR="00605507" w:rsidRPr="004E37BB" w14:paraId="4C9845E0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B70B5FD" w14:textId="2D6A277F" w:rsidR="00605507" w:rsidRPr="007F42B0" w:rsidRDefault="00E03617" w:rsidP="00D553DD">
            <w:pPr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visŠtp</w:t>
            </w:r>
            <w:proofErr w:type="spellEnd"/>
          </w:p>
        </w:tc>
        <w:tc>
          <w:tcPr>
            <w:tcW w:w="4531" w:type="dxa"/>
          </w:tcPr>
          <w:p w14:paraId="4E0262E2" w14:textId="363A0B51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Visina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štapova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izražena</w:t>
            </w:r>
            <w:proofErr w:type="spellEnd"/>
            <w:r>
              <w:rPr>
                <w:szCs w:val="24"/>
              </w:rPr>
              <w:t xml:space="preserve"> u cm</w:t>
            </w:r>
          </w:p>
        </w:tc>
      </w:tr>
    </w:tbl>
    <w:p w14:paraId="49C06921" w14:textId="08BD910C" w:rsidR="00605507" w:rsidRDefault="00605507" w:rsidP="00DD22CA">
      <w:pPr>
        <w:rPr>
          <w:lang w:val="sr-Latn-RS"/>
        </w:rPr>
      </w:pPr>
    </w:p>
    <w:p w14:paraId="6B7237B3" w14:textId="17CFACAA" w:rsidR="00605507" w:rsidRDefault="00605507" w:rsidP="00DD22CA">
      <w:pPr>
        <w:rPr>
          <w:lang w:val="sr-Latn-RS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5507" w:rsidRPr="004E37BB" w14:paraId="0DB569CF" w14:textId="77777777" w:rsidTr="00D553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7D0D990C" w14:textId="2749592B" w:rsidR="00605507" w:rsidRPr="004E37BB" w:rsidRDefault="00E03617" w:rsidP="00D553DD">
            <w:pPr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Pancerice</w:t>
            </w:r>
            <w:proofErr w:type="spellEnd"/>
          </w:p>
        </w:tc>
      </w:tr>
      <w:tr w:rsidR="00605507" w:rsidRPr="004E37BB" w14:paraId="51B1839B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A8D4D6" w14:textId="43462915" w:rsidR="00605507" w:rsidRPr="004E37BB" w:rsidRDefault="00605507" w:rsidP="00D553DD">
            <w:pPr>
              <w:rPr>
                <w:szCs w:val="24"/>
                <w:u w:val="single"/>
              </w:rPr>
            </w:pPr>
            <w:proofErr w:type="spellStart"/>
            <w:r w:rsidRPr="004E37BB">
              <w:rPr>
                <w:szCs w:val="24"/>
                <w:u w:val="single"/>
              </w:rPr>
              <w:t>i</w:t>
            </w:r>
            <w:r w:rsidR="00E03617">
              <w:rPr>
                <w:szCs w:val="24"/>
                <w:u w:val="single"/>
              </w:rPr>
              <w:t>dPnc</w:t>
            </w:r>
            <w:proofErr w:type="spellEnd"/>
          </w:p>
        </w:tc>
        <w:tc>
          <w:tcPr>
            <w:tcW w:w="4531" w:type="dxa"/>
          </w:tcPr>
          <w:p w14:paraId="7EF9D6C7" w14:textId="5B08E9C7" w:rsidR="00605507" w:rsidRPr="004E37BB" w:rsidRDefault="0060550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 w:rsidRPr="004E37BB">
              <w:rPr>
                <w:szCs w:val="24"/>
              </w:rPr>
              <w:t>Ident</w:t>
            </w:r>
            <w:r>
              <w:rPr>
                <w:szCs w:val="24"/>
              </w:rPr>
              <w:t>ifikator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 w:rsidR="00E03617">
              <w:rPr>
                <w:szCs w:val="24"/>
              </w:rPr>
              <w:t>pancerica</w:t>
            </w:r>
            <w:proofErr w:type="spellEnd"/>
          </w:p>
        </w:tc>
      </w:tr>
      <w:tr w:rsidR="00605507" w:rsidRPr="004E37BB" w14:paraId="6B35CD18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212C021" w14:textId="021B8E75" w:rsidR="00605507" w:rsidRPr="007F42B0" w:rsidRDefault="00605507" w:rsidP="00E03617">
            <w:pPr>
              <w:tabs>
                <w:tab w:val="left" w:pos="1168"/>
              </w:tabs>
              <w:rPr>
                <w:b w:val="0"/>
                <w:bCs w:val="0"/>
                <w:szCs w:val="24"/>
              </w:rPr>
            </w:pPr>
            <w:proofErr w:type="spellStart"/>
            <w:r>
              <w:rPr>
                <w:szCs w:val="24"/>
              </w:rPr>
              <w:t>br</w:t>
            </w:r>
            <w:r w:rsidR="00E03617">
              <w:rPr>
                <w:szCs w:val="24"/>
              </w:rPr>
              <w:t>Pnc</w:t>
            </w:r>
            <w:proofErr w:type="spellEnd"/>
          </w:p>
        </w:tc>
        <w:tc>
          <w:tcPr>
            <w:tcW w:w="4531" w:type="dxa"/>
          </w:tcPr>
          <w:p w14:paraId="44617E44" w14:textId="7602E689" w:rsidR="00605507" w:rsidRPr="004E37BB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pancerice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kao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broj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obuće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EE8BFC4" w14:textId="77777777" w:rsidTr="00D55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0756A" w14:textId="4FB24E89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tipPnc</w:t>
            </w:r>
            <w:proofErr w:type="spellEnd"/>
          </w:p>
        </w:tc>
        <w:tc>
          <w:tcPr>
            <w:tcW w:w="4531" w:type="dxa"/>
          </w:tcPr>
          <w:p w14:paraId="1D750FB8" w14:textId="77BD5480" w:rsidR="00E03617" w:rsidRDefault="00E03617" w:rsidP="00D553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 xml:space="preserve">Tip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  <w:r>
              <w:rPr>
                <w:szCs w:val="24"/>
              </w:rPr>
              <w:t xml:space="preserve"> (</w:t>
            </w:r>
            <w:proofErr w:type="spellStart"/>
            <w:r>
              <w:rPr>
                <w:szCs w:val="24"/>
              </w:rPr>
              <w:t>Juniorske</w:t>
            </w:r>
            <w:proofErr w:type="spellEnd"/>
            <w:r>
              <w:rPr>
                <w:szCs w:val="24"/>
              </w:rPr>
              <w:t xml:space="preserve">, </w:t>
            </w:r>
            <w:proofErr w:type="spellStart"/>
            <w:r>
              <w:rPr>
                <w:szCs w:val="24"/>
              </w:rPr>
              <w:t>seniorske</w:t>
            </w:r>
            <w:proofErr w:type="spellEnd"/>
            <w:r>
              <w:rPr>
                <w:szCs w:val="24"/>
              </w:rPr>
              <w:t>)</w:t>
            </w:r>
          </w:p>
        </w:tc>
      </w:tr>
      <w:tr w:rsidR="00E03617" w:rsidRPr="004E37BB" w14:paraId="24283636" w14:textId="77777777" w:rsidTr="00D553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C6AC69" w14:textId="086ED92F" w:rsidR="00E03617" w:rsidRDefault="00E03617" w:rsidP="00D553DD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tvrdPnc</w:t>
            </w:r>
            <w:proofErr w:type="spellEnd"/>
          </w:p>
        </w:tc>
        <w:tc>
          <w:tcPr>
            <w:tcW w:w="4531" w:type="dxa"/>
          </w:tcPr>
          <w:p w14:paraId="0DD0F3DE" w14:textId="26243445" w:rsidR="00E03617" w:rsidRDefault="00E03617" w:rsidP="00D553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proofErr w:type="spellStart"/>
            <w:r>
              <w:rPr>
                <w:szCs w:val="24"/>
              </w:rPr>
              <w:t>Tvrdoća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pancerica</w:t>
            </w:r>
            <w:proofErr w:type="spellEnd"/>
          </w:p>
        </w:tc>
      </w:tr>
    </w:tbl>
    <w:p w14:paraId="151FB91F" w14:textId="77777777" w:rsidR="00605507" w:rsidRDefault="00605507" w:rsidP="00DD22CA">
      <w:pPr>
        <w:rPr>
          <w:lang w:val="sr-Latn-RS"/>
        </w:rPr>
      </w:pPr>
    </w:p>
    <w:p w14:paraId="6A14F50C" w14:textId="77777777" w:rsidR="0088487B" w:rsidRDefault="0088487B" w:rsidP="00DD22CA">
      <w:pPr>
        <w:rPr>
          <w:lang w:val="sr-Latn-RS"/>
        </w:rPr>
      </w:pPr>
    </w:p>
    <w:p w14:paraId="7AD3B752" w14:textId="737A03B0" w:rsidR="00B334AE" w:rsidRDefault="00B334AE" w:rsidP="004B2B8A">
      <w:pPr>
        <w:pStyle w:val="Heading2"/>
        <w:rPr>
          <w:lang w:val="sr-Latn-RS"/>
        </w:rPr>
      </w:pPr>
      <w:r>
        <w:rPr>
          <w:lang w:val="sr-Latn-RS"/>
        </w:rPr>
        <w:t>Pitanja:</w:t>
      </w:r>
    </w:p>
    <w:p w14:paraId="2AEC738B" w14:textId="4C197808" w:rsidR="00B334AE" w:rsidRDefault="00B334AE" w:rsidP="00DD22CA">
      <w:pPr>
        <w:rPr>
          <w:lang w:val="sr-Latn-RS"/>
        </w:rPr>
      </w:pPr>
    </w:p>
    <w:p w14:paraId="689DCED0" w14:textId="5C1BEF69" w:rsidR="00B047ED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Da li je sistem dovoljno kompleksan?</w:t>
      </w:r>
    </w:p>
    <w:p w14:paraId="73A691AA" w14:textId="74D02822" w:rsidR="00B047ED" w:rsidRPr="00E923B0" w:rsidRDefault="00B047E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treba obogatiti malo entitete ili je ovo dovoljno </w:t>
      </w:r>
      <w:r>
        <w:t>?</w:t>
      </w:r>
    </w:p>
    <w:p w14:paraId="70A0A473" w14:textId="3AE63BDE" w:rsidR="00E923B0" w:rsidRPr="004E15FA" w:rsidRDefault="00E923B0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Ako</w:t>
      </w:r>
      <w:proofErr w:type="spellEnd"/>
      <w:r>
        <w:t xml:space="preserve"> </w:t>
      </w:r>
      <w:proofErr w:type="spellStart"/>
      <w:r>
        <w:t>definišem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obeležja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tip </w:t>
      </w:r>
      <w:proofErr w:type="spellStart"/>
      <w:r>
        <w:t>nečega</w:t>
      </w:r>
      <w:proofErr w:type="spellEnd"/>
      <w:r>
        <w:t xml:space="preserve">, a </w:t>
      </w:r>
      <w:proofErr w:type="spellStart"/>
      <w:r>
        <w:t>nemam</w:t>
      </w:r>
      <w:proofErr w:type="spellEnd"/>
      <w:r>
        <w:t xml:space="preserve"> ISU od toga. Da li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definišem</w:t>
      </w:r>
      <w:proofErr w:type="spellEnd"/>
      <w:r>
        <w:t xml:space="preserve">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spada</w:t>
      </w:r>
      <w:proofErr w:type="spellEnd"/>
      <w:r>
        <w:t xml:space="preserve"> u taj </w:t>
      </w:r>
      <w:proofErr w:type="spellStart"/>
      <w:r>
        <w:t>opseg</w:t>
      </w:r>
      <w:proofErr w:type="spellEnd"/>
      <w:r>
        <w:t xml:space="preserve"> </w:t>
      </w:r>
      <w:proofErr w:type="spellStart"/>
      <w:r>
        <w:t>tj</w:t>
      </w:r>
      <w:proofErr w:type="spellEnd"/>
      <w:r>
        <w:t xml:space="preserve">, </w:t>
      </w:r>
      <w:proofErr w:type="spellStart"/>
      <w:r>
        <w:t>šta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taj </w:t>
      </w:r>
      <w:r w:rsidRPr="00E923B0">
        <w:rPr>
          <w:b/>
          <w:bCs/>
          <w:i/>
          <w:iCs/>
        </w:rPr>
        <w:t>tip</w:t>
      </w:r>
      <w:r>
        <w:t xml:space="preserve">. </w:t>
      </w:r>
    </w:p>
    <w:p w14:paraId="2D9389F8" w14:textId="29847BDE" w:rsidR="004E15FA" w:rsidRPr="00357554" w:rsidRDefault="004E15FA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Gde</w:t>
      </w:r>
      <w:proofErr w:type="spellEnd"/>
      <w:r>
        <w:t xml:space="preserve"> </w:t>
      </w:r>
      <w:proofErr w:type="spellStart"/>
      <w:r>
        <w:t>zapisujem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t</w:t>
      </w:r>
      <w:r w:rsidR="0043463A">
        <w:t>p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obeležje</w:t>
      </w:r>
      <w:proofErr w:type="spellEnd"/>
      <w:r w:rsidR="00203960">
        <w:t>?</w:t>
      </w:r>
    </w:p>
    <w:p w14:paraId="5A90A9F8" w14:textId="0D14D322" w:rsidR="00357554" w:rsidRPr="00AF1E7E" w:rsidRDefault="00357554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Preko</w:t>
      </w:r>
      <w:proofErr w:type="spellEnd"/>
      <w:r>
        <w:t xml:space="preserve"> </w:t>
      </w:r>
      <w:r>
        <w:rPr>
          <w:lang w:val="sr-Latn-RS"/>
        </w:rPr>
        <w:t xml:space="preserve">čega lepo da dokumentujem ER model, </w:t>
      </w:r>
      <w:proofErr w:type="spellStart"/>
      <w:r>
        <w:rPr>
          <w:lang w:val="sr-Latn-RS"/>
        </w:rPr>
        <w:t>tj</w:t>
      </w:r>
      <w:proofErr w:type="spellEnd"/>
      <w:r>
        <w:rPr>
          <w:lang w:val="sr-Latn-RS"/>
        </w:rPr>
        <w:t xml:space="preserve"> da li posle papira treba samo to da prebacim u </w:t>
      </w:r>
      <w:proofErr w:type="spellStart"/>
      <w:r>
        <w:rPr>
          <w:lang w:val="sr-Latn-RS"/>
        </w:rPr>
        <w:t>modeler</w:t>
      </w:r>
      <w:proofErr w:type="spellEnd"/>
      <w:r>
        <w:rPr>
          <w:lang w:val="sr-Latn-RS"/>
        </w:rPr>
        <w:t xml:space="preserve"> ili treba negde da to dokumentujem pa prebacim u </w:t>
      </w:r>
      <w:proofErr w:type="spellStart"/>
      <w:proofErr w:type="gramStart"/>
      <w:r>
        <w:rPr>
          <w:lang w:val="sr-Latn-RS"/>
        </w:rPr>
        <w:t>pdf</w:t>
      </w:r>
      <w:proofErr w:type="spellEnd"/>
      <w:r>
        <w:rPr>
          <w:lang w:val="sr-Latn-RS"/>
        </w:rPr>
        <w:t xml:space="preserve"> </w:t>
      </w:r>
      <w:r>
        <w:t>?</w:t>
      </w:r>
      <w:proofErr w:type="gramEnd"/>
    </w:p>
    <w:p w14:paraId="72F4791E" w14:textId="487DAB7D" w:rsidR="00AF1E7E" w:rsidRDefault="00AF1E7E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lastRenderedPageBreak/>
        <w:t xml:space="preserve">Šta stavljam za </w:t>
      </w:r>
      <w:proofErr w:type="spellStart"/>
      <w:r>
        <w:rPr>
          <w:lang w:val="sr-Latn-RS"/>
        </w:rPr>
        <w:t>bolean</w:t>
      </w:r>
      <w:proofErr w:type="spellEnd"/>
      <w:r>
        <w:rPr>
          <w:lang w:val="sr-Latn-RS"/>
        </w:rPr>
        <w:t xml:space="preserve"> kad može biti </w:t>
      </w:r>
      <w:proofErr w:type="spellStart"/>
      <w:r>
        <w:rPr>
          <w:lang w:val="sr-Latn-RS"/>
        </w:rPr>
        <w:t>true</w:t>
      </w:r>
      <w:proofErr w:type="spellEnd"/>
      <w:r>
        <w:rPr>
          <w:lang w:val="sr-Latn-RS"/>
        </w:rPr>
        <w:t xml:space="preserve"> ili </w:t>
      </w:r>
      <w:proofErr w:type="spellStart"/>
      <w:r>
        <w:rPr>
          <w:lang w:val="sr-Latn-RS"/>
        </w:rPr>
        <w:t>false</w:t>
      </w:r>
      <w:proofErr w:type="spellEnd"/>
      <w:r>
        <w:rPr>
          <w:lang w:val="sr-Latn-RS"/>
        </w:rPr>
        <w:t xml:space="preserve"> samo, šta je ovo </w:t>
      </w:r>
      <w:proofErr w:type="spellStart"/>
      <w:r>
        <w:rPr>
          <w:lang w:val="sr-Latn-RS"/>
        </w:rPr>
        <w:t>size</w:t>
      </w:r>
      <w:proofErr w:type="spellEnd"/>
      <w:r>
        <w:rPr>
          <w:lang w:val="sr-Latn-RS"/>
        </w:rPr>
        <w:t xml:space="preserve"> </w:t>
      </w:r>
      <w:hyperlink r:id="rId9" w:history="1">
        <w:r w:rsidR="00372867" w:rsidRPr="004E02ED">
          <w:rPr>
            <w:rStyle w:val="Hyperlink"/>
            <w:lang w:val="sr-Latn-RS"/>
          </w:rPr>
          <w:t>https://prnt.sc/wns4ub</w:t>
        </w:r>
      </w:hyperlink>
    </w:p>
    <w:p w14:paraId="120029C2" w14:textId="16FCD6AB" w:rsidR="00372867" w:rsidRDefault="00372867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Ako se u </w:t>
      </w:r>
      <w:proofErr w:type="spellStart"/>
      <w:r>
        <w:rPr>
          <w:lang w:val="sr-Latn-RS"/>
        </w:rPr>
        <w:t>ski-pass</w:t>
      </w:r>
      <w:proofErr w:type="spellEnd"/>
      <w:r>
        <w:rPr>
          <w:lang w:val="sr-Latn-RS"/>
        </w:rPr>
        <w:t xml:space="preserve"> prebaci </w:t>
      </w:r>
      <w:proofErr w:type="spellStart"/>
      <w:r>
        <w:rPr>
          <w:lang w:val="sr-Latn-RS"/>
        </w:rPr>
        <w:t>kljuc</w:t>
      </w:r>
      <w:proofErr w:type="spellEnd"/>
      <w:r>
        <w:rPr>
          <w:lang w:val="sr-Latn-RS"/>
        </w:rPr>
        <w:t xml:space="preserve"> iz </w:t>
      </w:r>
      <w:proofErr w:type="spellStart"/>
      <w:r>
        <w:rPr>
          <w:lang w:val="sr-Latn-RS"/>
        </w:rPr>
        <w:t>skijasa</w:t>
      </w:r>
      <w:proofErr w:type="spellEnd"/>
      <w:r>
        <w:rPr>
          <w:lang w:val="sr-Latn-RS"/>
        </w:rPr>
        <w:t xml:space="preserve"> zbog </w:t>
      </w:r>
      <w:proofErr w:type="spellStart"/>
      <w:r>
        <w:rPr>
          <w:lang w:val="sr-Latn-RS"/>
        </w:rPr>
        <w:t>kardinaliteta</w:t>
      </w:r>
      <w:proofErr w:type="spellEnd"/>
      <w:r>
        <w:rPr>
          <w:lang w:val="sr-Latn-RS"/>
        </w:rPr>
        <w:t xml:space="preserve"> (1,1) kod </w:t>
      </w:r>
      <w:proofErr w:type="spellStart"/>
      <w:r>
        <w:rPr>
          <w:lang w:val="sr-Latn-RS"/>
        </w:rPr>
        <w:t>ski-pass</w:t>
      </w:r>
      <w:proofErr w:type="spellEnd"/>
      <w:r>
        <w:rPr>
          <w:lang w:val="sr-Latn-RS"/>
        </w:rPr>
        <w:t xml:space="preserve">, da li je onda ima potrebe praviti gerund </w:t>
      </w:r>
      <w:proofErr w:type="spellStart"/>
      <w:r>
        <w:rPr>
          <w:lang w:val="sr-Latn-RS"/>
        </w:rPr>
        <w:t>ond</w:t>
      </w:r>
      <w:proofErr w:type="spellEnd"/>
      <w:r>
        <w:rPr>
          <w:lang w:val="sr-Latn-RS"/>
        </w:rPr>
        <w:t xml:space="preserve"> kupuje ili se </w:t>
      </w:r>
      <w:proofErr w:type="spellStart"/>
      <w:r>
        <w:rPr>
          <w:lang w:val="sr-Latn-RS"/>
        </w:rPr>
        <w:t>moze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odma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ski-pass</w:t>
      </w:r>
      <w:proofErr w:type="spellEnd"/>
      <w:r>
        <w:rPr>
          <w:lang w:val="sr-Latn-RS"/>
        </w:rPr>
        <w:t xml:space="preserve"> povezati sa staza ? </w:t>
      </w:r>
      <w:r w:rsidR="004126E9">
        <w:fldChar w:fldCharType="begin"/>
      </w:r>
      <w:r w:rsidR="004126E9">
        <w:instrText xml:space="preserve"> HYPERLINK "https:/</w:instrText>
      </w:r>
      <w:r w:rsidR="004126E9">
        <w:instrText xml:space="preserve">/prnt.sc/wnsv3u" </w:instrText>
      </w:r>
      <w:r w:rsidR="004126E9">
        <w:fldChar w:fldCharType="separate"/>
      </w:r>
      <w:r w:rsidR="00D50465" w:rsidRPr="00570821">
        <w:rPr>
          <w:rStyle w:val="Hyperlink"/>
          <w:lang w:val="sr-Latn-RS"/>
        </w:rPr>
        <w:t>https://prnt.sc/wnsv3u</w:t>
      </w:r>
      <w:r w:rsidR="004126E9">
        <w:rPr>
          <w:rStyle w:val="Hyperlink"/>
          <w:lang w:val="sr-Latn-RS"/>
        </w:rPr>
        <w:fldChar w:fldCharType="end"/>
      </w:r>
    </w:p>
    <w:p w14:paraId="5945804F" w14:textId="40F36565" w:rsidR="00D50465" w:rsidRDefault="00D50465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Da li je uredu da u data </w:t>
      </w:r>
      <w:proofErr w:type="spellStart"/>
      <w:r>
        <w:rPr>
          <w:lang w:val="sr-Latn-RS"/>
        </w:rPr>
        <w:t>modeleru</w:t>
      </w:r>
      <w:proofErr w:type="spellEnd"/>
      <w:r>
        <w:rPr>
          <w:lang w:val="sr-Latn-RS"/>
        </w:rPr>
        <w:t xml:space="preserve"> tj. u bazi da stavimo tamo gde je datum ipak var-</w:t>
      </w:r>
      <w:proofErr w:type="spellStart"/>
      <w:r>
        <w:rPr>
          <w:lang w:val="sr-Latn-RS"/>
        </w:rPr>
        <w:t>char</w:t>
      </w:r>
      <w:proofErr w:type="spellEnd"/>
      <w:r>
        <w:rPr>
          <w:lang w:val="sr-Latn-RS"/>
        </w:rPr>
        <w:t xml:space="preserve"> ? </w:t>
      </w:r>
    </w:p>
    <w:p w14:paraId="5485BBC4" w14:textId="2B37AD97" w:rsidR="00766CBC" w:rsidRPr="00515CFD" w:rsidRDefault="00766CBC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Šta radim sa kvalifikacionim obeležjem u </w:t>
      </w:r>
      <w:proofErr w:type="spellStart"/>
      <w:r>
        <w:rPr>
          <w:lang w:val="sr-Latn-RS"/>
        </w:rPr>
        <w:t>DataModeleru</w:t>
      </w:r>
      <w:proofErr w:type="spellEnd"/>
      <w:r>
        <w:rPr>
          <w:lang w:val="sr-Latn-RS"/>
        </w:rPr>
        <w:t xml:space="preserve"> </w:t>
      </w:r>
      <w:r w:rsidR="004621E8">
        <w:rPr>
          <w:lang w:val="sr-Latn-RS"/>
        </w:rPr>
        <w:t>u okviru ISA hijerarhije</w:t>
      </w:r>
      <w:r w:rsidR="008A4BF4">
        <w:rPr>
          <w:lang w:val="sr-Latn-RS"/>
        </w:rPr>
        <w:t xml:space="preserve"> </w:t>
      </w:r>
      <w:r>
        <w:t>?</w:t>
      </w:r>
    </w:p>
    <w:p w14:paraId="120B4CA8" w14:textId="41995463" w:rsidR="00515CFD" w:rsidRPr="00BC528D" w:rsidRDefault="00515CFD" w:rsidP="00B047ED">
      <w:pPr>
        <w:pStyle w:val="ListParagraph"/>
        <w:numPr>
          <w:ilvl w:val="0"/>
          <w:numId w:val="25"/>
        </w:numPr>
        <w:rPr>
          <w:lang w:val="sr-Latn-RS"/>
        </w:rPr>
      </w:pPr>
      <w:r>
        <w:t xml:space="preserve"> </w:t>
      </w:r>
      <w:proofErr w:type="spellStart"/>
      <w:r>
        <w:t>Ako</w:t>
      </w:r>
      <w:proofErr w:type="spellEnd"/>
      <w:r>
        <w:t xml:space="preserve"> imam </w:t>
      </w:r>
      <w:proofErr w:type="spellStart"/>
      <w:r>
        <w:t>neki</w:t>
      </w:r>
      <w:proofErr w:type="spellEnd"/>
      <w:r>
        <w:t xml:space="preserve"> tip, da li </w:t>
      </w:r>
      <w:proofErr w:type="spellStart"/>
      <w:r>
        <w:t>onda</w:t>
      </w:r>
      <w:proofErr w:type="spellEnd"/>
      <w:r>
        <w:t xml:space="preserve"> za </w:t>
      </w:r>
      <w:proofErr w:type="spellStart"/>
      <w:r>
        <w:t>njega</w:t>
      </w:r>
      <w:proofErr w:type="spellEnd"/>
      <w:r>
        <w:t xml:space="preserve"> </w:t>
      </w:r>
      <w:proofErr w:type="spellStart"/>
      <w:r>
        <w:t>pravim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, </w:t>
      </w:r>
      <w:proofErr w:type="spellStart"/>
      <w:r>
        <w:t>koliko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razumeo</w:t>
      </w:r>
      <w:proofErr w:type="spellEnd"/>
      <w:r>
        <w:t xml:space="preserve"> </w:t>
      </w:r>
      <w:proofErr w:type="spellStart"/>
      <w:r>
        <w:t>domen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</w:t>
      </w:r>
      <w:proofErr w:type="spellStart"/>
      <w:proofErr w:type="gramStart"/>
      <w:r>
        <w:t>onda</w:t>
      </w:r>
      <w:proofErr w:type="spellEnd"/>
      <w:r>
        <w:t xml:space="preserve"> ?</w:t>
      </w:r>
      <w:proofErr w:type="gramEnd"/>
      <w:r>
        <w:t xml:space="preserve"> </w:t>
      </w:r>
      <w:hyperlink r:id="rId10" w:history="1">
        <w:r w:rsidRPr="00570821">
          <w:rPr>
            <w:rStyle w:val="Hyperlink"/>
          </w:rPr>
          <w:t>https://prnt.sc/wntc0n</w:t>
        </w:r>
      </w:hyperlink>
      <w:r>
        <w:t xml:space="preserve">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bi </w:t>
      </w:r>
      <w:proofErr w:type="spellStart"/>
      <w:r>
        <w:t>onda</w:t>
      </w:r>
      <w:proofErr w:type="spellEnd"/>
      <w:r>
        <w:t xml:space="preserve"> </w:t>
      </w:r>
      <w:r w:rsidR="000652F5">
        <w:t xml:space="preserve">tip </w:t>
      </w:r>
      <w:proofErr w:type="spellStart"/>
      <w:r w:rsidR="000652F5">
        <w:t>skija</w:t>
      </w:r>
      <w:proofErr w:type="spellEnd"/>
      <w:r w:rsidR="000652F5">
        <w:t xml:space="preserve"> </w:t>
      </w:r>
      <w:proofErr w:type="spellStart"/>
      <w:r w:rsidR="000652F5">
        <w:t>imao</w:t>
      </w:r>
      <w:proofErr w:type="spellEnd"/>
      <w:r w:rsidR="000652F5">
        <w:t xml:space="preserve"> </w:t>
      </w:r>
      <w:proofErr w:type="spellStart"/>
      <w:r w:rsidR="000652F5">
        <w:t>tih</w:t>
      </w:r>
      <w:proofErr w:type="spellEnd"/>
      <w:r w:rsidR="000652F5">
        <w:t xml:space="preserve"> par </w:t>
      </w:r>
      <w:proofErr w:type="spellStart"/>
      <w:r w:rsidR="000652F5">
        <w:t>enum</w:t>
      </w:r>
      <w:proofErr w:type="spellEnd"/>
      <w:r w:rsidR="000652F5">
        <w:t xml:space="preserve"> </w:t>
      </w:r>
      <w:proofErr w:type="spellStart"/>
      <w:r w:rsidR="000652F5">
        <w:t>vrednosti</w:t>
      </w:r>
      <w:proofErr w:type="spellEnd"/>
      <w:r w:rsidR="00871422">
        <w:t xml:space="preserve"> (</w:t>
      </w:r>
      <w:proofErr w:type="spellStart"/>
      <w:r w:rsidR="00871422">
        <w:t>ako</w:t>
      </w:r>
      <w:proofErr w:type="spellEnd"/>
      <w:r w:rsidR="00871422">
        <w:t xml:space="preserve"> </w:t>
      </w:r>
      <w:proofErr w:type="spellStart"/>
      <w:r w:rsidR="00871422">
        <w:t>bih</w:t>
      </w:r>
      <w:proofErr w:type="spellEnd"/>
      <w:r w:rsidR="00871422">
        <w:t xml:space="preserve"> </w:t>
      </w:r>
      <w:proofErr w:type="spellStart"/>
      <w:r w:rsidR="00871422">
        <w:t>dodao</w:t>
      </w:r>
      <w:proofErr w:type="spellEnd"/>
      <w:r w:rsidR="00871422">
        <w:t xml:space="preserve"> </w:t>
      </w:r>
      <w:proofErr w:type="spellStart"/>
      <w:r w:rsidR="00871422">
        <w:t>domen</w:t>
      </w:r>
      <w:proofErr w:type="spellEnd"/>
      <w:r w:rsidR="00871422">
        <w:t xml:space="preserve"> I par </w:t>
      </w:r>
      <w:proofErr w:type="spellStart"/>
      <w:r w:rsidR="00871422">
        <w:t>vrednosti</w:t>
      </w:r>
      <w:proofErr w:type="spellEnd"/>
      <w:proofErr w:type="gramStart"/>
      <w:r w:rsidR="00871422">
        <w:t>) ?</w:t>
      </w:r>
      <w:proofErr w:type="gramEnd"/>
      <w:r w:rsidR="00897D92">
        <w:t xml:space="preserve"> Ili je </w:t>
      </w:r>
      <w:proofErr w:type="spellStart"/>
      <w:r w:rsidR="00897D92">
        <w:t>okej</w:t>
      </w:r>
      <w:proofErr w:type="spellEnd"/>
      <w:r w:rsidR="00897D92">
        <w:t xml:space="preserve"> da </w:t>
      </w:r>
      <w:proofErr w:type="spellStart"/>
      <w:r w:rsidR="00897D92">
        <w:t>ostavim</w:t>
      </w:r>
      <w:proofErr w:type="spellEnd"/>
      <w:r w:rsidR="00897D92">
        <w:t xml:space="preserve"> </w:t>
      </w:r>
      <w:proofErr w:type="gramStart"/>
      <w:r w:rsidR="00897D92">
        <w:t>varchar ?</w:t>
      </w:r>
      <w:proofErr w:type="gramEnd"/>
    </w:p>
    <w:p w14:paraId="32473A66" w14:textId="4B64C3E2" w:rsidR="00BC528D" w:rsidRPr="00D95F6B" w:rsidRDefault="00BC528D" w:rsidP="00B047ED">
      <w:pPr>
        <w:pStyle w:val="ListParagraph"/>
        <w:numPr>
          <w:ilvl w:val="0"/>
          <w:numId w:val="25"/>
        </w:numPr>
        <w:rPr>
          <w:lang w:val="sr-Latn-RS"/>
        </w:rPr>
      </w:pPr>
      <w:proofErr w:type="spellStart"/>
      <w:r>
        <w:t>Kako</w:t>
      </w:r>
      <w:proofErr w:type="spellEnd"/>
      <w:r>
        <w:t xml:space="preserve"> da define</w:t>
      </w:r>
      <w:proofErr w:type="spellStart"/>
      <w:r>
        <w:rPr>
          <w:lang w:val="sr-Latn-RS"/>
        </w:rPr>
        <w:t>šem</w:t>
      </w:r>
      <w:proofErr w:type="spellEnd"/>
      <w:r>
        <w:rPr>
          <w:lang w:val="sr-Latn-RS"/>
        </w:rPr>
        <w:t xml:space="preserve"> </w:t>
      </w:r>
      <w:proofErr w:type="spellStart"/>
      <w:r>
        <w:rPr>
          <w:lang w:val="sr-Latn-RS"/>
        </w:rPr>
        <w:t>kardinalitete</w:t>
      </w:r>
      <w:proofErr w:type="spellEnd"/>
      <w:r>
        <w:rPr>
          <w:lang w:val="sr-Latn-RS"/>
        </w:rPr>
        <w:t xml:space="preserve"> u ISI u </w:t>
      </w:r>
      <w:proofErr w:type="spellStart"/>
      <w:proofErr w:type="gramStart"/>
      <w:r>
        <w:rPr>
          <w:lang w:val="sr-Latn-RS"/>
        </w:rPr>
        <w:t>modeleru</w:t>
      </w:r>
      <w:proofErr w:type="spellEnd"/>
      <w:r>
        <w:rPr>
          <w:lang w:val="sr-Latn-RS"/>
        </w:rPr>
        <w:t xml:space="preserve"> </w:t>
      </w:r>
      <w:r>
        <w:t>?</w:t>
      </w:r>
      <w:proofErr w:type="gramEnd"/>
    </w:p>
    <w:p w14:paraId="18642AF4" w14:textId="00CF1DEC" w:rsidR="00D95F6B" w:rsidRPr="004126E9" w:rsidRDefault="00D95F6B" w:rsidP="004126E9">
      <w:pPr>
        <w:ind w:left="360"/>
        <w:rPr>
          <w:lang w:val="sr-Latn-RS"/>
        </w:rPr>
      </w:pPr>
    </w:p>
    <w:sectPr w:rsidR="00D95F6B" w:rsidRPr="0041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EC7EA0"/>
    <w:multiLevelType w:val="hybridMultilevel"/>
    <w:tmpl w:val="29840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FEA15B2"/>
    <w:multiLevelType w:val="hybridMultilevel"/>
    <w:tmpl w:val="C8B2C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FC0"/>
    <w:rsid w:val="000652F5"/>
    <w:rsid w:val="001070E9"/>
    <w:rsid w:val="00203960"/>
    <w:rsid w:val="00210877"/>
    <w:rsid w:val="002449FF"/>
    <w:rsid w:val="002728FF"/>
    <w:rsid w:val="00282C00"/>
    <w:rsid w:val="002867E8"/>
    <w:rsid w:val="0031023E"/>
    <w:rsid w:val="00310EA1"/>
    <w:rsid w:val="0032532F"/>
    <w:rsid w:val="003528E8"/>
    <w:rsid w:val="00352CFC"/>
    <w:rsid w:val="00357554"/>
    <w:rsid w:val="0036354B"/>
    <w:rsid w:val="00372867"/>
    <w:rsid w:val="00376496"/>
    <w:rsid w:val="004126E9"/>
    <w:rsid w:val="00417B73"/>
    <w:rsid w:val="0043463A"/>
    <w:rsid w:val="004347F2"/>
    <w:rsid w:val="00442A37"/>
    <w:rsid w:val="0045576F"/>
    <w:rsid w:val="00460E6B"/>
    <w:rsid w:val="004621E8"/>
    <w:rsid w:val="004A3CE7"/>
    <w:rsid w:val="004A679B"/>
    <w:rsid w:val="004B2B8A"/>
    <w:rsid w:val="004E15FA"/>
    <w:rsid w:val="00515CFD"/>
    <w:rsid w:val="00597B93"/>
    <w:rsid w:val="005D1082"/>
    <w:rsid w:val="00605507"/>
    <w:rsid w:val="00645252"/>
    <w:rsid w:val="006577DF"/>
    <w:rsid w:val="006D3D74"/>
    <w:rsid w:val="006E1C7F"/>
    <w:rsid w:val="006E44C7"/>
    <w:rsid w:val="00730FC0"/>
    <w:rsid w:val="007375FA"/>
    <w:rsid w:val="0074543C"/>
    <w:rsid w:val="00766CBC"/>
    <w:rsid w:val="0077144B"/>
    <w:rsid w:val="007F42B0"/>
    <w:rsid w:val="0083569A"/>
    <w:rsid w:val="00871422"/>
    <w:rsid w:val="0088487B"/>
    <w:rsid w:val="00897D92"/>
    <w:rsid w:val="008A4BF4"/>
    <w:rsid w:val="008A5FAD"/>
    <w:rsid w:val="009E7564"/>
    <w:rsid w:val="00A82C8B"/>
    <w:rsid w:val="00A8555F"/>
    <w:rsid w:val="00A9204E"/>
    <w:rsid w:val="00AE6D84"/>
    <w:rsid w:val="00AF1E7E"/>
    <w:rsid w:val="00B047ED"/>
    <w:rsid w:val="00B334AE"/>
    <w:rsid w:val="00BC528D"/>
    <w:rsid w:val="00BD7169"/>
    <w:rsid w:val="00BF2525"/>
    <w:rsid w:val="00C31315"/>
    <w:rsid w:val="00C5257C"/>
    <w:rsid w:val="00D24FAC"/>
    <w:rsid w:val="00D27564"/>
    <w:rsid w:val="00D50465"/>
    <w:rsid w:val="00D81314"/>
    <w:rsid w:val="00D95F6B"/>
    <w:rsid w:val="00DD22CA"/>
    <w:rsid w:val="00E03617"/>
    <w:rsid w:val="00E923B0"/>
    <w:rsid w:val="00EB5FCD"/>
    <w:rsid w:val="00EE6830"/>
    <w:rsid w:val="00EF77AA"/>
    <w:rsid w:val="00F02C39"/>
    <w:rsid w:val="00F41D38"/>
    <w:rsid w:val="00F93358"/>
    <w:rsid w:val="00FB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AC023"/>
  <w15:chartTrackingRefBased/>
  <w15:docId w15:val="{68425D18-01CA-4A1B-B418-BC6E8D8AF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55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7564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64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E44C7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D22CA"/>
    <w:rPr>
      <w:lang w:val="sr-Latn-RS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D275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72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prnt.sc/wntc0n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prnt.sc/wns4ub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ksi\AppData\Local\Microsoft\Office\16.0\DTS\en-US%7b47563348-0793-4446-AD39-1B253E409010%7d\%7b4C6C6C16-C330-4EA3-891B-6B230F6BDAB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3F39EB86-A65D-47F1-9C02-B987CFF6F49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{4C6C6C16-C330-4EA3-891B-6B230F6BDAB5}tf02786999_win32</Template>
  <TotalTime>237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Vaksi</dc:creator>
  <cp:keywords/>
  <dc:description/>
  <cp:lastModifiedBy>RA 186/2017 - Maksimović Vladislav</cp:lastModifiedBy>
  <cp:revision>69</cp:revision>
  <dcterms:created xsi:type="dcterms:W3CDTF">2021-01-14T16:56:00Z</dcterms:created>
  <dcterms:modified xsi:type="dcterms:W3CDTF">2021-01-15T16:36:00Z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