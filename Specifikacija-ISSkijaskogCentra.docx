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CED49" w14:textId="54716C8A" w:rsidR="00A9204E" w:rsidRDefault="004347F2" w:rsidP="004347F2">
      <w:pPr>
        <w:pStyle w:val="Heading1"/>
        <w:rPr>
          <w:lang w:val="sr-Latn-RS"/>
        </w:rPr>
      </w:pPr>
      <w:bookmarkStart w:id="0" w:name="_Toc61995500"/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skija</w:t>
      </w:r>
      <w:r>
        <w:rPr>
          <w:lang w:val="sr-Latn-RS"/>
        </w:rPr>
        <w:t>škog</w:t>
      </w:r>
      <w:proofErr w:type="spellEnd"/>
      <w:r>
        <w:rPr>
          <w:lang w:val="sr-Latn-RS"/>
        </w:rPr>
        <w:t xml:space="preserve"> centra</w:t>
      </w:r>
      <w:bookmarkEnd w:id="0"/>
      <w:r w:rsidR="00F93358">
        <w:rPr>
          <w:lang w:val="sr-Latn-RS"/>
        </w:rPr>
        <w:t xml:space="preserve"> </w:t>
      </w:r>
    </w:p>
    <w:p w14:paraId="1E5DC2ED" w14:textId="0E0BBAF1" w:rsidR="006E44C7" w:rsidRDefault="006E44C7" w:rsidP="006E44C7">
      <w:pPr>
        <w:rPr>
          <w:lang w:val="sr-Latn-RS"/>
        </w:rPr>
      </w:pPr>
    </w:p>
    <w:p w14:paraId="730F75E8" w14:textId="207D346B" w:rsidR="006E44C7" w:rsidRDefault="006E44C7" w:rsidP="006E44C7">
      <w:pPr>
        <w:rPr>
          <w:lang w:val="sr-Latn-RS"/>
        </w:rPr>
      </w:pPr>
    </w:p>
    <w:p w14:paraId="304C62D1" w14:textId="77777777" w:rsidR="00AC1157" w:rsidRDefault="00AC1157" w:rsidP="006E44C7">
      <w:pPr>
        <w:rPr>
          <w:lang w:val="sr-Latn-RS"/>
        </w:rPr>
      </w:pPr>
    </w:p>
    <w:p w14:paraId="3D5FF6DA" w14:textId="5B812D73" w:rsidR="006E44C7" w:rsidRDefault="00AC1157" w:rsidP="006E44C7">
      <w:pPr>
        <w:pStyle w:val="Heading2"/>
        <w:rPr>
          <w:lang w:val="sr-Latn-RS"/>
        </w:rPr>
      </w:pPr>
      <w:bookmarkStart w:id="1" w:name="_Toc61995501"/>
      <w:r>
        <w:rPr>
          <w:lang w:val="sr-Latn-RS"/>
        </w:rPr>
        <w:t>Tekstualna s</w:t>
      </w:r>
      <w:r w:rsidR="006E44C7">
        <w:rPr>
          <w:lang w:val="sr-Latn-RS"/>
        </w:rPr>
        <w:t>peci</w:t>
      </w:r>
      <w:r w:rsidR="004B2B8A">
        <w:rPr>
          <w:lang w:val="sr-Latn-RS"/>
        </w:rPr>
        <w:t>fi</w:t>
      </w:r>
      <w:r w:rsidR="006E44C7">
        <w:rPr>
          <w:lang w:val="sr-Latn-RS"/>
        </w:rPr>
        <w:t>kacija</w:t>
      </w:r>
      <w:bookmarkEnd w:id="1"/>
    </w:p>
    <w:p w14:paraId="6ADE3C44" w14:textId="6ABADBC9" w:rsidR="006E44C7" w:rsidRDefault="006E44C7" w:rsidP="006E44C7">
      <w:pPr>
        <w:rPr>
          <w:lang w:val="sr-Latn-RS"/>
        </w:rPr>
      </w:pPr>
    </w:p>
    <w:p w14:paraId="1D8E9B31" w14:textId="360A3AA7" w:rsidR="006E44C7" w:rsidRDefault="006E44C7" w:rsidP="006E44C7">
      <w:pPr>
        <w:rPr>
          <w:lang w:val="sr-Latn-RS"/>
        </w:rPr>
      </w:pPr>
      <w:r>
        <w:rPr>
          <w:lang w:val="sr-Latn-RS"/>
        </w:rPr>
        <w:t xml:space="preserve">Ovaj dokument predstavlja specifikaciju </w:t>
      </w:r>
      <w:r w:rsidRPr="00FB747F">
        <w:rPr>
          <w:i/>
          <w:iCs/>
          <w:lang w:val="sr-Latn-RS"/>
        </w:rPr>
        <w:t>dela</w:t>
      </w:r>
      <w:r>
        <w:rPr>
          <w:lang w:val="sr-Latn-RS"/>
        </w:rPr>
        <w:t xml:space="preserve"> informacionog sistema skromnijeg skijaškog centra. </w:t>
      </w:r>
    </w:p>
    <w:p w14:paraId="4A97A10D" w14:textId="77777777" w:rsidR="006E44C7" w:rsidRDefault="006E44C7" w:rsidP="006E44C7">
      <w:pPr>
        <w:rPr>
          <w:lang w:val="sr-Latn-RS"/>
        </w:rPr>
      </w:pPr>
    </w:p>
    <w:p w14:paraId="6679EBB6" w14:textId="29835234" w:rsidR="0036354B" w:rsidRDefault="0036354B" w:rsidP="0036354B">
      <w:pPr>
        <w:pStyle w:val="ListParagraph"/>
        <w:numPr>
          <w:ilvl w:val="0"/>
          <w:numId w:val="24"/>
        </w:numPr>
        <w:rPr>
          <w:lang w:val="sr-Latn-RS"/>
        </w:rPr>
      </w:pPr>
      <w:proofErr w:type="spellStart"/>
      <w:r w:rsidRPr="0036354B">
        <w:rPr>
          <w:b/>
          <w:bCs/>
          <w:lang w:val="sr-Latn-RS"/>
        </w:rPr>
        <w:t>Ski</w:t>
      </w:r>
      <w:proofErr w:type="spellEnd"/>
      <w:r w:rsidRPr="0036354B">
        <w:rPr>
          <w:b/>
          <w:bCs/>
          <w:lang w:val="sr-Latn-RS"/>
        </w:rPr>
        <w:t>-instruktor</w:t>
      </w:r>
      <w:r>
        <w:rPr>
          <w:lang w:val="sr-Latn-RS"/>
        </w:rPr>
        <w:t xml:space="preserve"> može da </w:t>
      </w:r>
      <w:proofErr w:type="spellStart"/>
      <w:r w:rsidRPr="0036354B">
        <w:t>ima</w:t>
      </w:r>
      <w:proofErr w:type="spellEnd"/>
      <w:r>
        <w:rPr>
          <w:lang w:val="sr-Latn-RS"/>
        </w:rPr>
        <w:t xml:space="preserve"> </w:t>
      </w:r>
      <w:r w:rsidRPr="0036354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36354B">
        <w:rPr>
          <w:b/>
          <w:bCs/>
          <w:lang w:val="sr-Latn-RS"/>
        </w:rPr>
        <w:t>licenci</w:t>
      </w:r>
      <w:r>
        <w:rPr>
          <w:lang w:val="sr-Latn-RS"/>
        </w:rPr>
        <w:t xml:space="preserve">, a ne mora </w:t>
      </w:r>
      <w:r w:rsidRPr="0036354B">
        <w:rPr>
          <w:i/>
          <w:iCs/>
          <w:lang w:val="sr-Latn-RS"/>
        </w:rPr>
        <w:t>ni jednu</w:t>
      </w:r>
      <w:r>
        <w:rPr>
          <w:lang w:val="sr-Latn-RS"/>
        </w:rPr>
        <w:t xml:space="preserve">. </w:t>
      </w:r>
      <w:r w:rsidRPr="0036354B">
        <w:rPr>
          <w:b/>
          <w:bCs/>
          <w:lang w:val="sr-Latn-RS"/>
        </w:rPr>
        <w:t>Licencu</w:t>
      </w:r>
      <w:r>
        <w:rPr>
          <w:lang w:val="sr-Latn-RS"/>
        </w:rPr>
        <w:t xml:space="preserve"> može posedovati </w:t>
      </w:r>
      <w:r w:rsidRPr="0036354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proofErr w:type="spellStart"/>
      <w:r w:rsidRPr="007F42B0">
        <w:rPr>
          <w:b/>
          <w:bCs/>
          <w:lang w:val="sr-Latn-RS"/>
        </w:rPr>
        <w:t>ski</w:t>
      </w:r>
      <w:proofErr w:type="spellEnd"/>
      <w:r w:rsidRPr="007F42B0">
        <w:rPr>
          <w:b/>
          <w:bCs/>
          <w:lang w:val="sr-Latn-RS"/>
        </w:rPr>
        <w:t>-instruktora</w:t>
      </w:r>
      <w:r>
        <w:rPr>
          <w:lang w:val="sr-Latn-RS"/>
        </w:rPr>
        <w:t xml:space="preserve"> ali </w:t>
      </w:r>
      <w:r w:rsidRPr="00417B73">
        <w:rPr>
          <w:i/>
          <w:iCs/>
          <w:lang w:val="sr-Latn-RS"/>
        </w:rPr>
        <w:t>ne mora ni jedan</w:t>
      </w:r>
      <w:r>
        <w:rPr>
          <w:lang w:val="sr-Latn-RS"/>
        </w:rPr>
        <w:t>.</w:t>
      </w:r>
    </w:p>
    <w:p w14:paraId="158DC8AA" w14:textId="3A822973" w:rsidR="00D27564" w:rsidRDefault="0036354B" w:rsidP="00D27564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>Čas skijanja</w:t>
      </w:r>
      <w:r>
        <w:rPr>
          <w:lang w:val="sr-Latn-RS"/>
        </w:rPr>
        <w:t xml:space="preserve"> </w:t>
      </w:r>
      <w:r w:rsidR="00AA7460">
        <w:rPr>
          <w:lang w:val="sr-Latn-RS"/>
        </w:rPr>
        <w:t>drži</w:t>
      </w:r>
      <w:r>
        <w:rPr>
          <w:lang w:val="sr-Latn-RS"/>
        </w:rPr>
        <w:t xml:space="preserve"> </w:t>
      </w:r>
      <w:r w:rsidRPr="00DD22CA">
        <w:rPr>
          <w:i/>
          <w:iCs/>
          <w:lang w:val="sr-Latn-RS"/>
        </w:rPr>
        <w:t>bar jedan</w:t>
      </w:r>
      <w:r>
        <w:rPr>
          <w:lang w:val="sr-Latn-RS"/>
        </w:rPr>
        <w:t xml:space="preserve"> </w:t>
      </w:r>
      <w:proofErr w:type="spellStart"/>
      <w:r w:rsidRPr="00DD22CA">
        <w:rPr>
          <w:b/>
          <w:bCs/>
          <w:lang w:val="sr-Latn-RS"/>
        </w:rPr>
        <w:t>ski</w:t>
      </w:r>
      <w:proofErr w:type="spellEnd"/>
      <w:r w:rsidRPr="00DD22CA">
        <w:rPr>
          <w:b/>
          <w:bCs/>
          <w:lang w:val="sr-Latn-RS"/>
        </w:rPr>
        <w:t>-instruktor</w:t>
      </w:r>
      <w:r>
        <w:rPr>
          <w:lang w:val="sr-Latn-RS"/>
        </w:rPr>
        <w:t xml:space="preserve"> a može i </w:t>
      </w:r>
      <w:r w:rsidRPr="00DD22CA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proofErr w:type="spellStart"/>
      <w:r w:rsidR="00DD22CA" w:rsidRPr="00DD22CA">
        <w:rPr>
          <w:b/>
          <w:bCs/>
          <w:lang w:val="sr-Latn-RS"/>
        </w:rPr>
        <w:t>ski</w:t>
      </w:r>
      <w:proofErr w:type="spellEnd"/>
      <w:r w:rsidR="00DD22CA" w:rsidRPr="00DD22CA">
        <w:rPr>
          <w:b/>
          <w:bCs/>
          <w:lang w:val="sr-Latn-RS"/>
        </w:rPr>
        <w:t>-</w:t>
      </w:r>
      <w:r w:rsidRPr="00DD22CA">
        <w:rPr>
          <w:b/>
          <w:bCs/>
          <w:lang w:val="sr-Latn-RS"/>
        </w:rPr>
        <w:t>instruktora</w:t>
      </w:r>
      <w:r w:rsidR="00DD22CA">
        <w:rPr>
          <w:b/>
          <w:bCs/>
          <w:lang w:val="sr-Latn-RS"/>
        </w:rPr>
        <w:t xml:space="preserve"> </w:t>
      </w:r>
      <w:r w:rsidR="00DD22CA">
        <w:rPr>
          <w:lang w:val="sr-Latn-RS"/>
        </w:rPr>
        <w:t>držati čas</w:t>
      </w:r>
      <w:r>
        <w:rPr>
          <w:lang w:val="sr-Latn-RS"/>
        </w:rPr>
        <w:t>.</w:t>
      </w:r>
      <w:r w:rsidR="00DD22CA">
        <w:rPr>
          <w:lang w:val="sr-Latn-RS"/>
        </w:rPr>
        <w:t xml:space="preserve"> </w:t>
      </w:r>
      <w:proofErr w:type="spellStart"/>
      <w:r w:rsidR="00DD22CA" w:rsidRPr="00DD22CA">
        <w:rPr>
          <w:b/>
          <w:bCs/>
          <w:lang w:val="sr-Latn-RS"/>
        </w:rPr>
        <w:t>Ski</w:t>
      </w:r>
      <w:proofErr w:type="spellEnd"/>
      <w:r w:rsidR="00DD22CA" w:rsidRPr="00DD22CA">
        <w:rPr>
          <w:b/>
          <w:bCs/>
          <w:lang w:val="sr-Latn-RS"/>
        </w:rPr>
        <w:t>-instruktor</w:t>
      </w:r>
      <w:r w:rsidR="00DD22CA">
        <w:rPr>
          <w:lang w:val="sr-Latn-RS"/>
        </w:rPr>
        <w:t xml:space="preserve"> može da </w:t>
      </w:r>
      <w:r w:rsidR="00AA7460">
        <w:rPr>
          <w:lang w:val="sr-Latn-RS"/>
        </w:rPr>
        <w:t>drži</w:t>
      </w:r>
      <w:r w:rsidR="00DD22CA">
        <w:rPr>
          <w:lang w:val="sr-Latn-RS"/>
        </w:rPr>
        <w:t xml:space="preserve"> </w:t>
      </w:r>
      <w:r w:rsidR="00DD22CA" w:rsidRPr="00DD22CA">
        <w:rPr>
          <w:i/>
          <w:iCs/>
          <w:lang w:val="sr-Latn-RS"/>
        </w:rPr>
        <w:t>više</w:t>
      </w:r>
      <w:r w:rsidR="00DD22CA">
        <w:rPr>
          <w:lang w:val="sr-Latn-RS"/>
        </w:rPr>
        <w:t xml:space="preserve"> </w:t>
      </w:r>
      <w:r w:rsidR="00DD22CA" w:rsidRPr="00DD22CA">
        <w:rPr>
          <w:b/>
          <w:bCs/>
          <w:lang w:val="sr-Latn-RS"/>
        </w:rPr>
        <w:t>časova skijanja</w:t>
      </w:r>
      <w:r w:rsidR="00DD22CA">
        <w:rPr>
          <w:lang w:val="sr-Latn-RS"/>
        </w:rPr>
        <w:t xml:space="preserve"> a </w:t>
      </w:r>
      <w:r w:rsidR="00DD22CA" w:rsidRPr="00417B73">
        <w:rPr>
          <w:i/>
          <w:iCs/>
          <w:lang w:val="sr-Latn-RS"/>
        </w:rPr>
        <w:t>ne mora</w:t>
      </w:r>
      <w:r w:rsidR="00DD22CA">
        <w:rPr>
          <w:lang w:val="sr-Latn-RS"/>
        </w:rPr>
        <w:t xml:space="preserve"> </w:t>
      </w:r>
      <w:r w:rsidR="00DD22CA" w:rsidRPr="00DD22CA">
        <w:rPr>
          <w:i/>
          <w:iCs/>
          <w:lang w:val="sr-Latn-RS"/>
        </w:rPr>
        <w:t>ni jedan</w:t>
      </w:r>
      <w:r w:rsidR="00DD22CA">
        <w:rPr>
          <w:lang w:val="sr-Latn-RS"/>
        </w:rPr>
        <w:t>.</w:t>
      </w:r>
    </w:p>
    <w:p w14:paraId="2E7CECAE" w14:textId="3A6C6656" w:rsidR="00AA7460" w:rsidRDefault="00AA7460" w:rsidP="00D27564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Čas skijanja </w:t>
      </w:r>
      <w:r>
        <w:rPr>
          <w:lang w:val="sr-Latn-RS"/>
        </w:rPr>
        <w:t xml:space="preserve">može da se </w:t>
      </w:r>
      <w:r w:rsidR="00EE73C9">
        <w:rPr>
          <w:lang w:val="sr-Latn-RS"/>
        </w:rPr>
        <w:t>odvija</w:t>
      </w:r>
      <w:r>
        <w:rPr>
          <w:lang w:val="sr-Latn-RS"/>
        </w:rPr>
        <w:t xml:space="preserve"> na </w:t>
      </w:r>
      <w:r w:rsidRPr="00AA746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AA7460">
        <w:rPr>
          <w:b/>
          <w:bCs/>
          <w:lang w:val="sr-Latn-RS"/>
        </w:rPr>
        <w:t>staza</w:t>
      </w:r>
      <w:r>
        <w:rPr>
          <w:lang w:val="sr-Latn-RS"/>
        </w:rPr>
        <w:t xml:space="preserve"> a ne mora </w:t>
      </w:r>
      <w:r w:rsidRPr="00AA7460">
        <w:rPr>
          <w:i/>
          <w:iCs/>
          <w:lang w:val="sr-Latn-RS"/>
        </w:rPr>
        <w:t>ni na jednoj</w:t>
      </w:r>
      <w:r>
        <w:rPr>
          <w:lang w:val="sr-Latn-RS"/>
        </w:rPr>
        <w:t>.</w:t>
      </w:r>
      <w:r w:rsidR="00250E52">
        <w:rPr>
          <w:lang w:val="sr-Latn-RS"/>
        </w:rPr>
        <w:t xml:space="preserve"> Na </w:t>
      </w:r>
      <w:r w:rsidR="00250E52" w:rsidRPr="00250E52">
        <w:rPr>
          <w:b/>
          <w:bCs/>
          <w:lang w:val="sr-Latn-RS"/>
        </w:rPr>
        <w:t>stazi</w:t>
      </w:r>
      <w:r w:rsidR="00250E52">
        <w:rPr>
          <w:lang w:val="sr-Latn-RS"/>
        </w:rPr>
        <w:t xml:space="preserve"> može da se </w:t>
      </w:r>
      <w:r w:rsidR="00EE73C9">
        <w:rPr>
          <w:lang w:val="sr-Latn-RS"/>
        </w:rPr>
        <w:t>odvija</w:t>
      </w:r>
      <w:r w:rsidR="00250E52">
        <w:rPr>
          <w:lang w:val="sr-Latn-RS"/>
        </w:rPr>
        <w:t xml:space="preserve"> </w:t>
      </w:r>
      <w:r w:rsidR="00250E52" w:rsidRPr="00250E52">
        <w:rPr>
          <w:i/>
          <w:iCs/>
          <w:lang w:val="sr-Latn-RS"/>
        </w:rPr>
        <w:t>više</w:t>
      </w:r>
      <w:r w:rsidR="00250E52">
        <w:rPr>
          <w:lang w:val="sr-Latn-RS"/>
        </w:rPr>
        <w:t xml:space="preserve"> </w:t>
      </w:r>
      <w:r w:rsidR="00250E52" w:rsidRPr="00250E52">
        <w:rPr>
          <w:b/>
          <w:bCs/>
          <w:lang w:val="sr-Latn-RS"/>
        </w:rPr>
        <w:t>časova skijanja</w:t>
      </w:r>
      <w:r w:rsidR="00250E52">
        <w:rPr>
          <w:lang w:val="sr-Latn-RS"/>
        </w:rPr>
        <w:t xml:space="preserve"> a </w:t>
      </w:r>
      <w:r w:rsidR="00250E52" w:rsidRPr="00250E52">
        <w:rPr>
          <w:i/>
          <w:iCs/>
          <w:lang w:val="sr-Latn-RS"/>
        </w:rPr>
        <w:t>ne mora ni jedan</w:t>
      </w:r>
      <w:r w:rsidR="00250E52">
        <w:rPr>
          <w:lang w:val="sr-Latn-RS"/>
        </w:rPr>
        <w:t>.</w:t>
      </w:r>
    </w:p>
    <w:p w14:paraId="05C2EE23" w14:textId="6AC08A58" w:rsidR="0074543C" w:rsidRDefault="0074543C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uplati </w:t>
      </w:r>
      <w:r w:rsidRPr="0074543C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74543C">
        <w:rPr>
          <w:b/>
          <w:bCs/>
          <w:lang w:val="sr-Latn-RS"/>
        </w:rPr>
        <w:t>časova skijanja</w:t>
      </w:r>
      <w:r>
        <w:rPr>
          <w:lang w:val="sr-Latn-RS"/>
        </w:rPr>
        <w:t xml:space="preserve"> a ne mora </w:t>
      </w:r>
      <w:r w:rsidRPr="0074543C">
        <w:rPr>
          <w:i/>
          <w:iCs/>
          <w:lang w:val="sr-Latn-RS"/>
        </w:rPr>
        <w:t>ni jedan</w:t>
      </w:r>
      <w:r>
        <w:rPr>
          <w:lang w:val="sr-Latn-RS"/>
        </w:rPr>
        <w:t>.</w:t>
      </w:r>
      <w:r w:rsidR="00BE279A">
        <w:rPr>
          <w:lang w:val="sr-Latn-RS"/>
        </w:rPr>
        <w:t xml:space="preserve"> Na </w:t>
      </w:r>
      <w:r>
        <w:rPr>
          <w:lang w:val="sr-Latn-RS"/>
        </w:rPr>
        <w:t xml:space="preserve"> </w:t>
      </w:r>
      <w:r w:rsidR="00BE279A">
        <w:rPr>
          <w:b/>
          <w:bCs/>
          <w:lang w:val="sr-Latn-RS"/>
        </w:rPr>
        <w:t>č</w:t>
      </w:r>
      <w:r w:rsidRPr="0074543C">
        <w:rPr>
          <w:b/>
          <w:bCs/>
          <w:lang w:val="sr-Latn-RS"/>
        </w:rPr>
        <w:t>as</w:t>
      </w:r>
      <w:r w:rsidR="00BE279A">
        <w:rPr>
          <w:b/>
          <w:bCs/>
          <w:lang w:val="sr-Latn-RS"/>
        </w:rPr>
        <w:t>u</w:t>
      </w:r>
      <w:r w:rsidRPr="0074543C">
        <w:rPr>
          <w:b/>
          <w:bCs/>
          <w:lang w:val="sr-Latn-RS"/>
        </w:rPr>
        <w:t xml:space="preserve"> skijanja</w:t>
      </w:r>
      <w:r>
        <w:rPr>
          <w:lang w:val="sr-Latn-RS"/>
        </w:rPr>
        <w:t xml:space="preserve"> mora </w:t>
      </w:r>
      <w:r w:rsidR="00BE279A">
        <w:rPr>
          <w:lang w:val="sr-Latn-RS"/>
        </w:rPr>
        <w:t>biti</w:t>
      </w:r>
      <w:r>
        <w:rPr>
          <w:lang w:val="sr-Latn-RS"/>
        </w:rPr>
        <w:t xml:space="preserve">  </w:t>
      </w:r>
      <w:r w:rsidRPr="0074543C">
        <w:rPr>
          <w:i/>
          <w:iCs/>
          <w:lang w:val="sr-Latn-RS"/>
        </w:rPr>
        <w:t>bar jed</w:t>
      </w:r>
      <w:r w:rsidR="00BE279A">
        <w:rPr>
          <w:i/>
          <w:iCs/>
          <w:lang w:val="sr-Latn-RS"/>
        </w:rPr>
        <w:t>an</w:t>
      </w:r>
      <w:r>
        <w:rPr>
          <w:lang w:val="sr-Latn-RS"/>
        </w:rPr>
        <w:t xml:space="preserve"> </w:t>
      </w:r>
      <w:r w:rsidRPr="0074543C">
        <w:rPr>
          <w:b/>
          <w:bCs/>
          <w:lang w:val="sr-Latn-RS"/>
        </w:rPr>
        <w:t>skijaš</w:t>
      </w:r>
      <w:r>
        <w:rPr>
          <w:lang w:val="sr-Latn-RS"/>
        </w:rPr>
        <w:t xml:space="preserve"> a može i </w:t>
      </w:r>
      <w:r w:rsidRPr="0074543C">
        <w:rPr>
          <w:i/>
          <w:iCs/>
          <w:lang w:val="sr-Latn-RS"/>
        </w:rPr>
        <w:t>više</w:t>
      </w:r>
      <w:r>
        <w:rPr>
          <w:lang w:val="sr-Latn-RS"/>
        </w:rPr>
        <w:t>.</w:t>
      </w:r>
    </w:p>
    <w:p w14:paraId="14002B0F" w14:textId="755E5BBC" w:rsidR="002728FF" w:rsidRDefault="00282C00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rentira </w:t>
      </w:r>
      <w:r w:rsidRPr="00282C0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82C00">
        <w:rPr>
          <w:b/>
          <w:bCs/>
          <w:lang w:val="sr-Latn-RS"/>
        </w:rPr>
        <w:t>snežnih vozila</w:t>
      </w:r>
      <w:r>
        <w:rPr>
          <w:lang w:val="sr-Latn-RS"/>
        </w:rPr>
        <w:t xml:space="preserve"> a </w:t>
      </w:r>
      <w:r w:rsidRPr="00417B73">
        <w:rPr>
          <w:i/>
          <w:iCs/>
          <w:lang w:val="sr-Latn-RS"/>
        </w:rPr>
        <w:t>ne mora</w:t>
      </w:r>
      <w:r>
        <w:rPr>
          <w:lang w:val="sr-Latn-RS"/>
        </w:rPr>
        <w:t xml:space="preserve"> </w:t>
      </w:r>
      <w:r w:rsidRPr="00282C00">
        <w:rPr>
          <w:i/>
          <w:iCs/>
          <w:lang w:val="sr-Latn-RS"/>
        </w:rPr>
        <w:t>ni jedno</w:t>
      </w:r>
      <w:r>
        <w:rPr>
          <w:lang w:val="sr-Latn-RS"/>
        </w:rPr>
        <w:t xml:space="preserve">. </w:t>
      </w:r>
      <w:r w:rsidRPr="00282C00">
        <w:rPr>
          <w:b/>
          <w:bCs/>
          <w:lang w:val="sr-Latn-RS"/>
        </w:rPr>
        <w:t>Snežno vozilo</w:t>
      </w:r>
      <w:r>
        <w:rPr>
          <w:lang w:val="sr-Latn-RS"/>
        </w:rPr>
        <w:t xml:space="preserve"> može iznajmiti </w:t>
      </w:r>
      <w:r w:rsidRPr="00282C0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82C00">
        <w:rPr>
          <w:b/>
          <w:bCs/>
          <w:lang w:val="sr-Latn-RS"/>
        </w:rPr>
        <w:t>skijaša</w:t>
      </w:r>
      <w:r>
        <w:rPr>
          <w:lang w:val="sr-Latn-RS"/>
        </w:rPr>
        <w:t xml:space="preserve"> a </w:t>
      </w:r>
      <w:r w:rsidRPr="00417B73">
        <w:rPr>
          <w:i/>
          <w:iCs/>
          <w:lang w:val="sr-Latn-RS"/>
        </w:rPr>
        <w:t>ne mora ni</w:t>
      </w:r>
      <w:r w:rsidRPr="00282C00">
        <w:rPr>
          <w:i/>
          <w:iCs/>
          <w:lang w:val="sr-Latn-RS"/>
        </w:rPr>
        <w:t xml:space="preserve"> jedan</w:t>
      </w:r>
      <w:r>
        <w:rPr>
          <w:lang w:val="sr-Latn-RS"/>
        </w:rPr>
        <w:t>.</w:t>
      </w:r>
    </w:p>
    <w:p w14:paraId="3FF240BF" w14:textId="6F571A58" w:rsidR="004E26DE" w:rsidRDefault="004E26DE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koji je rentirao </w:t>
      </w:r>
      <w:r w:rsidRPr="004E26DE">
        <w:rPr>
          <w:b/>
          <w:bCs/>
          <w:lang w:val="sr-Latn-RS"/>
        </w:rPr>
        <w:t>snežna vozila</w:t>
      </w:r>
      <w:r>
        <w:rPr>
          <w:lang w:val="sr-Latn-RS"/>
        </w:rPr>
        <w:t xml:space="preserve"> može da se vozi na </w:t>
      </w:r>
      <w:r w:rsidRPr="004E26DE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4E26DE">
        <w:rPr>
          <w:b/>
          <w:bCs/>
          <w:lang w:val="sr-Latn-RS"/>
        </w:rPr>
        <w:t>staza</w:t>
      </w:r>
      <w:r>
        <w:rPr>
          <w:lang w:val="sr-Latn-RS"/>
        </w:rPr>
        <w:t xml:space="preserve"> a ne mora </w:t>
      </w:r>
      <w:r w:rsidRPr="004E26DE">
        <w:rPr>
          <w:i/>
          <w:iCs/>
          <w:lang w:val="sr-Latn-RS"/>
        </w:rPr>
        <w:t>ni na jednoj</w:t>
      </w:r>
      <w:r>
        <w:rPr>
          <w:lang w:val="sr-Latn-RS"/>
        </w:rPr>
        <w:t xml:space="preserve">. Na </w:t>
      </w:r>
      <w:r w:rsidRPr="004E26DE">
        <w:rPr>
          <w:b/>
          <w:bCs/>
          <w:lang w:val="sr-Latn-RS"/>
        </w:rPr>
        <w:t>stazi</w:t>
      </w:r>
      <w:r>
        <w:rPr>
          <w:lang w:val="sr-Latn-RS"/>
        </w:rPr>
        <w:t xml:space="preserve"> može da se vozi </w:t>
      </w:r>
      <w:r w:rsidRPr="004E26DE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4E26DE">
        <w:rPr>
          <w:b/>
          <w:bCs/>
          <w:lang w:val="sr-Latn-RS"/>
        </w:rPr>
        <w:t>skijaša</w:t>
      </w:r>
      <w:r>
        <w:rPr>
          <w:lang w:val="sr-Latn-RS"/>
        </w:rPr>
        <w:t xml:space="preserve"> koji su rentirali </w:t>
      </w:r>
      <w:r w:rsidRPr="004E26DE">
        <w:rPr>
          <w:b/>
          <w:bCs/>
          <w:lang w:val="sr-Latn-RS"/>
        </w:rPr>
        <w:t>snežna vozila</w:t>
      </w:r>
      <w:r>
        <w:rPr>
          <w:lang w:val="sr-Latn-RS"/>
        </w:rPr>
        <w:t xml:space="preserve"> a ne </w:t>
      </w:r>
      <w:r w:rsidRPr="004E26DE">
        <w:rPr>
          <w:lang w:val="sr-Latn-RS"/>
        </w:rPr>
        <w:t>mora</w:t>
      </w:r>
      <w:r w:rsidRPr="004E26DE">
        <w:rPr>
          <w:i/>
          <w:iCs/>
          <w:lang w:val="sr-Latn-RS"/>
        </w:rPr>
        <w:t xml:space="preserve"> ni jedan</w:t>
      </w:r>
      <w:r>
        <w:rPr>
          <w:lang w:val="sr-Latn-RS"/>
        </w:rPr>
        <w:t>.</w:t>
      </w:r>
    </w:p>
    <w:p w14:paraId="1319C6EB" w14:textId="3B962884" w:rsidR="0031023E" w:rsidRDefault="0031023E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kupi </w:t>
      </w:r>
      <w:r w:rsidRPr="0031023E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proofErr w:type="spellStart"/>
      <w:r w:rsidRPr="0031023E">
        <w:rPr>
          <w:b/>
          <w:bCs/>
          <w:lang w:val="sr-Latn-RS"/>
        </w:rPr>
        <w:t>ski</w:t>
      </w:r>
      <w:proofErr w:type="spellEnd"/>
      <w:r w:rsidRPr="0031023E">
        <w:rPr>
          <w:b/>
          <w:bCs/>
          <w:lang w:val="sr-Latn-RS"/>
        </w:rPr>
        <w:t>-</w:t>
      </w:r>
      <w:proofErr w:type="spellStart"/>
      <w:r w:rsidRPr="0031023E">
        <w:rPr>
          <w:b/>
          <w:bCs/>
          <w:lang w:val="sr-Latn-RS"/>
        </w:rPr>
        <w:t>pass</w:t>
      </w:r>
      <w:proofErr w:type="spellEnd"/>
      <w:r>
        <w:rPr>
          <w:lang w:val="sr-Latn-RS"/>
        </w:rPr>
        <w:t xml:space="preserve">-ova a </w:t>
      </w:r>
      <w:r w:rsidRPr="00417B73">
        <w:rPr>
          <w:i/>
          <w:iCs/>
          <w:lang w:val="sr-Latn-RS"/>
        </w:rPr>
        <w:t>ne mora</w:t>
      </w:r>
      <w:r>
        <w:rPr>
          <w:lang w:val="sr-Latn-RS"/>
        </w:rPr>
        <w:t xml:space="preserve"> </w:t>
      </w:r>
      <w:r w:rsidRPr="0031023E">
        <w:rPr>
          <w:i/>
          <w:iCs/>
          <w:lang w:val="sr-Latn-RS"/>
        </w:rPr>
        <w:t>ni jedan</w:t>
      </w:r>
      <w:r>
        <w:rPr>
          <w:lang w:val="sr-Latn-RS"/>
        </w:rPr>
        <w:t xml:space="preserve">. </w:t>
      </w:r>
      <w:proofErr w:type="spellStart"/>
      <w:r w:rsidRPr="0031023E">
        <w:rPr>
          <w:b/>
          <w:bCs/>
          <w:lang w:val="sr-Latn-RS"/>
        </w:rPr>
        <w:t>Ski-pass</w:t>
      </w:r>
      <w:proofErr w:type="spellEnd"/>
      <w:r>
        <w:rPr>
          <w:lang w:val="sr-Latn-RS"/>
        </w:rPr>
        <w:t xml:space="preserve"> pripada </w:t>
      </w:r>
      <w:r w:rsidRPr="0031023E">
        <w:rPr>
          <w:i/>
          <w:iCs/>
          <w:lang w:val="sr-Latn-RS"/>
        </w:rPr>
        <w:t>tačno jed</w:t>
      </w:r>
      <w:r>
        <w:rPr>
          <w:i/>
          <w:iCs/>
          <w:lang w:val="sr-Latn-RS"/>
        </w:rPr>
        <w:t>nom</w:t>
      </w:r>
      <w:r>
        <w:rPr>
          <w:lang w:val="sr-Latn-RS"/>
        </w:rPr>
        <w:t xml:space="preserve"> </w:t>
      </w:r>
      <w:r w:rsidRPr="0031023E">
        <w:rPr>
          <w:b/>
          <w:bCs/>
          <w:lang w:val="sr-Latn-RS"/>
        </w:rPr>
        <w:t>skijaš</w:t>
      </w:r>
      <w:r>
        <w:rPr>
          <w:b/>
          <w:bCs/>
          <w:lang w:val="sr-Latn-RS"/>
        </w:rPr>
        <w:t>u</w:t>
      </w:r>
      <w:r>
        <w:rPr>
          <w:lang w:val="sr-Latn-RS"/>
        </w:rPr>
        <w:t>.</w:t>
      </w:r>
    </w:p>
    <w:p w14:paraId="1FF4C924" w14:textId="7485CE52" w:rsidR="004E26DE" w:rsidRPr="004E26DE" w:rsidRDefault="00417B73" w:rsidP="004E26DE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koji je </w:t>
      </w:r>
      <w:r w:rsidRPr="00417B73">
        <w:rPr>
          <w:i/>
          <w:iCs/>
          <w:lang w:val="sr-Latn-RS"/>
        </w:rPr>
        <w:t>kupio</w:t>
      </w:r>
      <w:r>
        <w:rPr>
          <w:lang w:val="sr-Latn-RS"/>
        </w:rPr>
        <w:t xml:space="preserve"> </w:t>
      </w:r>
      <w:proofErr w:type="spellStart"/>
      <w:r w:rsidRPr="00417B73">
        <w:rPr>
          <w:b/>
          <w:bCs/>
          <w:lang w:val="sr-Latn-RS"/>
        </w:rPr>
        <w:t>ski-pass</w:t>
      </w:r>
      <w:proofErr w:type="spellEnd"/>
      <w:r>
        <w:rPr>
          <w:lang w:val="sr-Latn-RS"/>
        </w:rPr>
        <w:t xml:space="preserve"> može da </w:t>
      </w:r>
      <w:r w:rsidR="00FE47A8">
        <w:rPr>
          <w:lang w:val="sr-Latn-RS"/>
        </w:rPr>
        <w:t>ga koristi</w:t>
      </w:r>
      <w:r>
        <w:rPr>
          <w:lang w:val="sr-Latn-RS"/>
        </w:rPr>
        <w:t xml:space="preserve"> na </w:t>
      </w:r>
      <w:r w:rsidRPr="00417B73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staza</w:t>
      </w:r>
      <w:r>
        <w:rPr>
          <w:lang w:val="sr-Latn-RS"/>
        </w:rPr>
        <w:t xml:space="preserve"> ali </w:t>
      </w:r>
      <w:r w:rsidRPr="002449FF">
        <w:rPr>
          <w:i/>
          <w:iCs/>
          <w:lang w:val="sr-Latn-RS"/>
        </w:rPr>
        <w:t>ne mora ni na jednoj</w:t>
      </w:r>
      <w:r>
        <w:rPr>
          <w:lang w:val="sr-Latn-RS"/>
        </w:rPr>
        <w:t xml:space="preserve">. Na </w:t>
      </w:r>
      <w:r w:rsidRPr="002449FF">
        <w:rPr>
          <w:b/>
          <w:bCs/>
          <w:lang w:val="sr-Latn-RS"/>
        </w:rPr>
        <w:t>stazi</w:t>
      </w:r>
      <w:r>
        <w:rPr>
          <w:lang w:val="sr-Latn-RS"/>
        </w:rPr>
        <w:t xml:space="preserve"> </w:t>
      </w:r>
      <w:r w:rsidR="00FE47A8">
        <w:rPr>
          <w:lang w:val="sr-Latn-RS"/>
        </w:rPr>
        <w:t xml:space="preserve">može da se iskoristi </w:t>
      </w:r>
      <w:r w:rsidR="00FE47A8" w:rsidRPr="00FE47A8">
        <w:rPr>
          <w:i/>
          <w:iCs/>
          <w:lang w:val="sr-Latn-RS"/>
        </w:rPr>
        <w:t>više</w:t>
      </w:r>
      <w:r w:rsidR="00FE47A8">
        <w:rPr>
          <w:lang w:val="sr-Latn-RS"/>
        </w:rPr>
        <w:t xml:space="preserve"> </w:t>
      </w:r>
      <w:proofErr w:type="spellStart"/>
      <w:r w:rsidR="00FE47A8" w:rsidRPr="00FE47A8">
        <w:rPr>
          <w:b/>
          <w:bCs/>
          <w:lang w:val="sr-Latn-RS"/>
        </w:rPr>
        <w:t>ski-passova</w:t>
      </w:r>
      <w:proofErr w:type="spellEnd"/>
      <w:r w:rsidR="00FE47A8">
        <w:rPr>
          <w:lang w:val="sr-Latn-RS"/>
        </w:rPr>
        <w:t xml:space="preserve"> koje su </w:t>
      </w:r>
      <w:r w:rsidR="00FE47A8" w:rsidRPr="00FE47A8">
        <w:rPr>
          <w:b/>
          <w:bCs/>
          <w:lang w:val="sr-Latn-RS"/>
        </w:rPr>
        <w:t>skijaši</w:t>
      </w:r>
      <w:r w:rsidR="00FE47A8">
        <w:rPr>
          <w:lang w:val="sr-Latn-RS"/>
        </w:rPr>
        <w:t xml:space="preserve"> kupili a ne mora </w:t>
      </w:r>
      <w:r w:rsidR="00FE47A8" w:rsidRPr="00FE47A8">
        <w:rPr>
          <w:i/>
          <w:iCs/>
          <w:lang w:val="sr-Latn-RS"/>
        </w:rPr>
        <w:t>ni jedan</w:t>
      </w:r>
      <w:r w:rsidR="00FE47A8">
        <w:rPr>
          <w:lang w:val="sr-Latn-RS"/>
        </w:rPr>
        <w:t>.</w:t>
      </w:r>
    </w:p>
    <w:p w14:paraId="3D717028" w14:textId="4C4FF750" w:rsidR="00A8555F" w:rsidRDefault="00A82C8B" w:rsidP="0074543C">
      <w:pPr>
        <w:pStyle w:val="ListParagraph"/>
        <w:numPr>
          <w:ilvl w:val="0"/>
          <w:numId w:val="24"/>
        </w:numPr>
        <w:rPr>
          <w:lang w:val="sr-Latn-RS"/>
        </w:rPr>
      </w:pPr>
      <w:r w:rsidRPr="00A82C8B">
        <w:rPr>
          <w:b/>
          <w:bCs/>
          <w:lang w:val="sr-Latn-RS"/>
        </w:rPr>
        <w:t>Gorska služba</w:t>
      </w:r>
      <w:r>
        <w:rPr>
          <w:lang w:val="sr-Latn-RS"/>
        </w:rPr>
        <w:t xml:space="preserve"> može da održava </w:t>
      </w:r>
      <w:r w:rsidRPr="00A82C8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A82C8B">
        <w:rPr>
          <w:b/>
          <w:bCs/>
          <w:lang w:val="sr-Latn-RS"/>
        </w:rPr>
        <w:t>staza</w:t>
      </w:r>
      <w:r>
        <w:rPr>
          <w:lang w:val="sr-Latn-RS"/>
        </w:rPr>
        <w:t xml:space="preserve"> a </w:t>
      </w:r>
      <w:r w:rsidRPr="00A82C8B">
        <w:rPr>
          <w:i/>
          <w:iCs/>
          <w:lang w:val="sr-Latn-RS"/>
        </w:rPr>
        <w:t>ne mora ni jednu</w:t>
      </w:r>
      <w:r>
        <w:rPr>
          <w:lang w:val="sr-Latn-RS"/>
        </w:rPr>
        <w:t xml:space="preserve">. </w:t>
      </w:r>
      <w:r w:rsidRPr="00A82C8B">
        <w:rPr>
          <w:b/>
          <w:bCs/>
          <w:lang w:val="sr-Latn-RS"/>
        </w:rPr>
        <w:t>Staza</w:t>
      </w:r>
      <w:r>
        <w:rPr>
          <w:lang w:val="sr-Latn-RS"/>
        </w:rPr>
        <w:t xml:space="preserve"> treba da bude održavana od strane </w:t>
      </w:r>
      <w:r w:rsidRPr="00A82C8B">
        <w:rPr>
          <w:i/>
          <w:iCs/>
          <w:lang w:val="sr-Latn-RS"/>
        </w:rPr>
        <w:t>tačno jedne</w:t>
      </w:r>
      <w:r>
        <w:rPr>
          <w:lang w:val="sr-Latn-RS"/>
        </w:rPr>
        <w:t xml:space="preserve"> </w:t>
      </w:r>
      <w:r w:rsidRPr="00A82C8B">
        <w:rPr>
          <w:b/>
          <w:bCs/>
          <w:lang w:val="sr-Latn-RS"/>
        </w:rPr>
        <w:t>gorske službe</w:t>
      </w:r>
      <w:r>
        <w:rPr>
          <w:lang w:val="sr-Latn-RS"/>
        </w:rPr>
        <w:t>.</w:t>
      </w:r>
    </w:p>
    <w:p w14:paraId="32CF9C3E" w14:textId="7D047F42" w:rsidR="00C5257C" w:rsidRDefault="00C5257C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iznajmi </w:t>
      </w:r>
      <w:r w:rsidRPr="00C5257C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C5257C">
        <w:rPr>
          <w:b/>
          <w:bCs/>
          <w:lang w:val="sr-Latn-RS"/>
        </w:rPr>
        <w:t>opreme</w:t>
      </w:r>
      <w:r>
        <w:rPr>
          <w:lang w:val="sr-Latn-RS"/>
        </w:rPr>
        <w:t xml:space="preserve"> ali </w:t>
      </w:r>
      <w:r w:rsidRPr="00C5257C">
        <w:rPr>
          <w:i/>
          <w:iCs/>
          <w:lang w:val="sr-Latn-RS"/>
        </w:rPr>
        <w:t xml:space="preserve">ne mora </w:t>
      </w:r>
      <w:r w:rsidR="008369EE">
        <w:rPr>
          <w:i/>
          <w:iCs/>
          <w:lang w:val="sr-Latn-RS"/>
        </w:rPr>
        <w:t>ni</w:t>
      </w:r>
      <w:r w:rsidRPr="00C5257C">
        <w:rPr>
          <w:i/>
          <w:iCs/>
          <w:lang w:val="sr-Latn-RS"/>
        </w:rPr>
        <w:t xml:space="preserve"> jednu</w:t>
      </w:r>
      <w:r>
        <w:rPr>
          <w:lang w:val="sr-Latn-RS"/>
        </w:rPr>
        <w:t xml:space="preserve">. </w:t>
      </w:r>
      <w:r w:rsidRPr="00C5257C">
        <w:rPr>
          <w:b/>
          <w:bCs/>
          <w:lang w:val="sr-Latn-RS"/>
        </w:rPr>
        <w:t>Oprema</w:t>
      </w:r>
      <w:r>
        <w:rPr>
          <w:lang w:val="sr-Latn-RS"/>
        </w:rPr>
        <w:t xml:space="preserve"> može biti iznajmljena od strane </w:t>
      </w:r>
      <w:r w:rsidR="00B27CC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C5257C">
        <w:rPr>
          <w:b/>
          <w:bCs/>
          <w:lang w:val="sr-Latn-RS"/>
        </w:rPr>
        <w:t>skijaša</w:t>
      </w:r>
      <w:r>
        <w:rPr>
          <w:lang w:val="sr-Latn-RS"/>
        </w:rPr>
        <w:t xml:space="preserve"> ali </w:t>
      </w:r>
      <w:r w:rsidRPr="00C5257C">
        <w:rPr>
          <w:i/>
          <w:iCs/>
          <w:lang w:val="sr-Latn-RS"/>
        </w:rPr>
        <w:t>ne mora ni od jednog</w:t>
      </w:r>
      <w:r>
        <w:rPr>
          <w:lang w:val="sr-Latn-RS"/>
        </w:rPr>
        <w:t>.</w:t>
      </w:r>
    </w:p>
    <w:p w14:paraId="635D027E" w14:textId="09AF3F95" w:rsidR="00E923B0" w:rsidRPr="0074543C" w:rsidRDefault="00E923B0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Oprema </w:t>
      </w:r>
      <w:r>
        <w:rPr>
          <w:lang w:val="sr-Latn-RS"/>
        </w:rPr>
        <w:t xml:space="preserve">može biti različitog tipa. Tip opreme </w:t>
      </w:r>
      <w:r w:rsidR="00D24FAC">
        <w:rPr>
          <w:lang w:val="sr-Latn-RS"/>
        </w:rPr>
        <w:t xml:space="preserve">mogu biti </w:t>
      </w:r>
      <w:r w:rsidR="00D24FAC" w:rsidRPr="00D24FAC">
        <w:rPr>
          <w:b/>
          <w:bCs/>
          <w:lang w:val="sr-Latn-RS"/>
        </w:rPr>
        <w:t>skije</w:t>
      </w:r>
      <w:r w:rsidR="00D24FAC">
        <w:rPr>
          <w:lang w:val="sr-Latn-RS"/>
        </w:rPr>
        <w:t xml:space="preserve">, </w:t>
      </w:r>
      <w:r w:rsidR="00D24FAC" w:rsidRPr="00D24FAC">
        <w:rPr>
          <w:b/>
          <w:bCs/>
          <w:lang w:val="sr-Latn-RS"/>
        </w:rPr>
        <w:t>kaciga</w:t>
      </w:r>
      <w:r w:rsidR="00D24FAC">
        <w:rPr>
          <w:lang w:val="sr-Latn-RS"/>
        </w:rPr>
        <w:t xml:space="preserve">, </w:t>
      </w:r>
      <w:r w:rsidR="00D24FAC" w:rsidRPr="00D24FAC">
        <w:rPr>
          <w:b/>
          <w:bCs/>
          <w:lang w:val="sr-Latn-RS"/>
        </w:rPr>
        <w:t>štapovi</w:t>
      </w:r>
      <w:r w:rsidR="00EB5FCD">
        <w:rPr>
          <w:lang w:val="sr-Latn-RS"/>
        </w:rPr>
        <w:t xml:space="preserve"> kao i</w:t>
      </w:r>
      <w:r w:rsidR="00D24FAC">
        <w:rPr>
          <w:lang w:val="sr-Latn-RS"/>
        </w:rPr>
        <w:t xml:space="preserve"> </w:t>
      </w:r>
      <w:r w:rsidR="00D24FAC" w:rsidRPr="00D24FAC">
        <w:rPr>
          <w:b/>
          <w:bCs/>
          <w:lang w:val="sr-Latn-RS"/>
        </w:rPr>
        <w:t>pancerice</w:t>
      </w:r>
      <w:r w:rsidR="00D24FAC">
        <w:rPr>
          <w:lang w:val="sr-Latn-RS"/>
        </w:rPr>
        <w:t>.</w:t>
      </w:r>
    </w:p>
    <w:p w14:paraId="333E4E20" w14:textId="1814417B" w:rsidR="00D27564" w:rsidRDefault="00D27564" w:rsidP="00D27564">
      <w:pPr>
        <w:rPr>
          <w:lang w:val="sr-Latn-RS"/>
        </w:rPr>
      </w:pPr>
    </w:p>
    <w:p w14:paraId="5C20BE2F" w14:textId="1B72FC9A" w:rsidR="004B2B8A" w:rsidRDefault="004B2B8A" w:rsidP="00D27564">
      <w:pPr>
        <w:rPr>
          <w:lang w:val="sr-Latn-RS"/>
        </w:rPr>
      </w:pPr>
    </w:p>
    <w:p w14:paraId="25515106" w14:textId="3B9E2C0C" w:rsidR="00DE665C" w:rsidRDefault="00DE665C" w:rsidP="00D27564">
      <w:pPr>
        <w:rPr>
          <w:lang w:val="sr-Latn-RS"/>
        </w:rPr>
      </w:pPr>
    </w:p>
    <w:p w14:paraId="3E0C8C2C" w14:textId="026A363A" w:rsidR="00DE665C" w:rsidRDefault="00DE665C" w:rsidP="00D27564">
      <w:pPr>
        <w:rPr>
          <w:lang w:val="sr-Latn-RS"/>
        </w:rPr>
      </w:pPr>
    </w:p>
    <w:p w14:paraId="3FAEF210" w14:textId="358922FC" w:rsidR="00DE665C" w:rsidRDefault="00DE665C" w:rsidP="00D27564">
      <w:pPr>
        <w:rPr>
          <w:lang w:val="sr-Latn-RS"/>
        </w:rPr>
      </w:pPr>
    </w:p>
    <w:p w14:paraId="690FFFDA" w14:textId="25D73406" w:rsidR="00DE665C" w:rsidRDefault="00DE665C" w:rsidP="00D27564">
      <w:pPr>
        <w:rPr>
          <w:lang w:val="sr-Latn-RS"/>
        </w:rPr>
      </w:pPr>
    </w:p>
    <w:p w14:paraId="4BF39E40" w14:textId="5C0ACF72" w:rsidR="00DE665C" w:rsidRDefault="00DE665C" w:rsidP="00D27564">
      <w:pPr>
        <w:rPr>
          <w:lang w:val="sr-Latn-RS"/>
        </w:rPr>
      </w:pPr>
    </w:p>
    <w:p w14:paraId="25C52C38" w14:textId="183E3816" w:rsidR="00DE665C" w:rsidRDefault="00DE665C" w:rsidP="00D27564">
      <w:pPr>
        <w:rPr>
          <w:lang w:val="sr-Latn-RS"/>
        </w:rPr>
      </w:pPr>
    </w:p>
    <w:p w14:paraId="25FA725E" w14:textId="77777777" w:rsidR="00DE665C" w:rsidRDefault="00DE665C" w:rsidP="00D27564">
      <w:pPr>
        <w:rPr>
          <w:lang w:val="sr-Latn-RS"/>
        </w:rPr>
      </w:pPr>
    </w:p>
    <w:p w14:paraId="0377DC97" w14:textId="2F39FEBF" w:rsidR="004B2B8A" w:rsidRDefault="004B2B8A" w:rsidP="004B2B8A">
      <w:pPr>
        <w:pStyle w:val="Heading2"/>
        <w:rPr>
          <w:lang w:val="sr-Latn-RS"/>
        </w:rPr>
      </w:pPr>
      <w:bookmarkStart w:id="2" w:name="_Toc61995502"/>
      <w:r>
        <w:rPr>
          <w:lang w:val="sr-Latn-RS"/>
        </w:rPr>
        <w:lastRenderedPageBreak/>
        <w:t>Entiteti i obeležja</w:t>
      </w:r>
      <w:bookmarkEnd w:id="2"/>
    </w:p>
    <w:p w14:paraId="597CC1C0" w14:textId="77777777" w:rsidR="004B2B8A" w:rsidRDefault="004B2B8A" w:rsidP="00D27564">
      <w:pPr>
        <w:rPr>
          <w:lang w:val="sr-Latn-RS"/>
        </w:rPr>
      </w:pPr>
    </w:p>
    <w:p w14:paraId="6A85B1ED" w14:textId="140259D7" w:rsidR="00DE665C" w:rsidRDefault="00442A37" w:rsidP="00D27564">
      <w:pPr>
        <w:rPr>
          <w:lang w:val="sr-Latn-RS"/>
        </w:rPr>
      </w:pPr>
      <w:r>
        <w:rPr>
          <w:lang w:val="sr-Latn-RS"/>
        </w:rPr>
        <w:t>Sekcija u kojoj su predstavljeni entiteti informacionog sistema kao i obeležja koja su činioci tih entiteta.</w:t>
      </w:r>
    </w:p>
    <w:p w14:paraId="5428D026" w14:textId="77C8E2EB" w:rsidR="00DD22CA" w:rsidRDefault="00DD22CA" w:rsidP="00DD22CA">
      <w:pPr>
        <w:rPr>
          <w:lang w:val="sr-Latn-RS"/>
        </w:rPr>
      </w:pPr>
    </w:p>
    <w:p w14:paraId="70B6449C" w14:textId="77777777" w:rsidR="00DE665C" w:rsidRDefault="00DE665C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22CA" w:rsidRPr="004E37BB" w14:paraId="0C20B9CA" w14:textId="77777777" w:rsidTr="00D27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5AC412" w14:textId="313A2FD8" w:rsidR="00DD22CA" w:rsidRPr="004E37BB" w:rsidRDefault="00DD22CA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Ski-</w:t>
            </w:r>
            <w:proofErr w:type="spellStart"/>
            <w:r>
              <w:rPr>
                <w:szCs w:val="24"/>
              </w:rPr>
              <w:t>instruktor</w:t>
            </w:r>
            <w:proofErr w:type="spellEnd"/>
          </w:p>
        </w:tc>
      </w:tr>
      <w:tr w:rsidR="00DD22CA" w:rsidRPr="004E37BB" w14:paraId="22D433A7" w14:textId="77777777" w:rsidTr="00D2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84264A" w14:textId="3A009A07" w:rsidR="00DD22CA" w:rsidRPr="00F02C39" w:rsidRDefault="00DD22CA" w:rsidP="00D553DD">
            <w:pPr>
              <w:rPr>
                <w:szCs w:val="24"/>
                <w:u w:val="single"/>
              </w:rPr>
            </w:pPr>
            <w:proofErr w:type="spellStart"/>
            <w:r w:rsidRPr="00F02C39">
              <w:rPr>
                <w:color w:val="000000" w:themeColor="text1"/>
                <w:szCs w:val="24"/>
                <w:u w:val="single"/>
              </w:rPr>
              <w:t>id</w:t>
            </w:r>
            <w:r w:rsidR="00D27564" w:rsidRPr="00F02C39">
              <w:rPr>
                <w:color w:val="000000" w:themeColor="text1"/>
                <w:szCs w:val="24"/>
                <w:u w:val="single"/>
              </w:rPr>
              <w:t>Ins</w:t>
            </w:r>
            <w:proofErr w:type="spellEnd"/>
          </w:p>
        </w:tc>
        <w:tc>
          <w:tcPr>
            <w:tcW w:w="4531" w:type="dxa"/>
          </w:tcPr>
          <w:p w14:paraId="0EBDCFA9" w14:textId="48252E7B" w:rsidR="00DD22CA" w:rsidRPr="004E37BB" w:rsidRDefault="00DD22CA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 w:rsidR="00D27564">
              <w:rPr>
                <w:szCs w:val="24"/>
              </w:rPr>
              <w:t>ifikator</w:t>
            </w:r>
            <w:proofErr w:type="spellEnd"/>
            <w:r w:rsidR="00D27564">
              <w:rPr>
                <w:szCs w:val="24"/>
              </w:rPr>
              <w:t xml:space="preserve"> ski-</w:t>
            </w:r>
            <w:proofErr w:type="spellStart"/>
            <w:r w:rsidR="00D27564">
              <w:rPr>
                <w:szCs w:val="24"/>
              </w:rPr>
              <w:t>instruktora</w:t>
            </w:r>
            <w:proofErr w:type="spellEnd"/>
          </w:p>
        </w:tc>
      </w:tr>
      <w:tr w:rsidR="00DD22CA" w:rsidRPr="004E37BB" w14:paraId="66979420" w14:textId="77777777" w:rsidTr="00D27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E5C6B" w14:textId="7C041FAE" w:rsidR="00DD22CA" w:rsidRPr="004E37BB" w:rsidRDefault="00DD22CA" w:rsidP="00D553DD">
            <w:pPr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ime</w:t>
            </w:r>
            <w:r w:rsidR="00D27564">
              <w:rPr>
                <w:szCs w:val="24"/>
              </w:rPr>
              <w:t>Ins</w:t>
            </w:r>
            <w:proofErr w:type="spellEnd"/>
          </w:p>
        </w:tc>
        <w:tc>
          <w:tcPr>
            <w:tcW w:w="4531" w:type="dxa"/>
          </w:tcPr>
          <w:p w14:paraId="24BC4B0A" w14:textId="2A55A4ED" w:rsidR="00DD22CA" w:rsidRPr="004E37BB" w:rsidRDefault="00DD22CA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 xml:space="preserve">Ime </w:t>
            </w:r>
            <w:r w:rsidR="00D27564">
              <w:rPr>
                <w:szCs w:val="24"/>
              </w:rPr>
              <w:t>ski-</w:t>
            </w:r>
            <w:proofErr w:type="spellStart"/>
            <w:r w:rsidR="00D27564">
              <w:rPr>
                <w:szCs w:val="24"/>
              </w:rPr>
              <w:t>instruktora</w:t>
            </w:r>
            <w:proofErr w:type="spellEnd"/>
          </w:p>
        </w:tc>
      </w:tr>
      <w:tr w:rsidR="00DD22CA" w:rsidRPr="004E37BB" w14:paraId="5EB29234" w14:textId="77777777" w:rsidTr="00D2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1A7321" w14:textId="1FE7B22D" w:rsidR="00DD22CA" w:rsidRPr="004E37BB" w:rsidRDefault="00DD22CA" w:rsidP="00D553DD">
            <w:pPr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prz</w:t>
            </w:r>
            <w:r w:rsidR="00D27564">
              <w:rPr>
                <w:szCs w:val="24"/>
              </w:rPr>
              <w:t>Ins</w:t>
            </w:r>
            <w:proofErr w:type="spellEnd"/>
          </w:p>
        </w:tc>
        <w:tc>
          <w:tcPr>
            <w:tcW w:w="4531" w:type="dxa"/>
          </w:tcPr>
          <w:p w14:paraId="71BF9B37" w14:textId="4962B06D" w:rsidR="00DD22CA" w:rsidRPr="004E37BB" w:rsidRDefault="00DD22CA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Prezime</w:t>
            </w:r>
            <w:proofErr w:type="spellEnd"/>
            <w:r w:rsidRPr="004E37BB">
              <w:rPr>
                <w:szCs w:val="24"/>
              </w:rPr>
              <w:t xml:space="preserve"> </w:t>
            </w:r>
            <w:r w:rsidR="00D27564">
              <w:rPr>
                <w:szCs w:val="24"/>
              </w:rPr>
              <w:t>ski-</w:t>
            </w:r>
            <w:proofErr w:type="spellStart"/>
            <w:r w:rsidR="00D27564">
              <w:rPr>
                <w:szCs w:val="24"/>
              </w:rPr>
              <w:t>instruktora</w:t>
            </w:r>
            <w:proofErr w:type="spellEnd"/>
          </w:p>
        </w:tc>
      </w:tr>
    </w:tbl>
    <w:p w14:paraId="52A270AA" w14:textId="35A40F1F" w:rsidR="00DD22CA" w:rsidRDefault="00DD22CA" w:rsidP="00DD22CA">
      <w:pPr>
        <w:rPr>
          <w:lang w:val="sr-Latn-RS"/>
        </w:rPr>
      </w:pPr>
    </w:p>
    <w:p w14:paraId="71E4EA28" w14:textId="75F7EED3" w:rsidR="00F02C39" w:rsidRDefault="00F02C39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2C39" w:rsidRPr="004E37BB" w14:paraId="3B501EAF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29F10B0" w14:textId="43768D2C" w:rsidR="00F02C39" w:rsidRPr="004E37BB" w:rsidRDefault="007F42B0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Licenca</w:t>
            </w:r>
            <w:proofErr w:type="spellEnd"/>
          </w:p>
        </w:tc>
      </w:tr>
      <w:tr w:rsidR="00F02C39" w:rsidRPr="004E37BB" w14:paraId="01914D10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B5E4E3" w14:textId="18E75141" w:rsidR="00F02C39" w:rsidRPr="004E37BB" w:rsidRDefault="00F02C39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 w:rsidR="007F42B0">
              <w:rPr>
                <w:szCs w:val="24"/>
                <w:u w:val="single"/>
              </w:rPr>
              <w:t>Lic</w:t>
            </w:r>
            <w:proofErr w:type="spellEnd"/>
          </w:p>
        </w:tc>
        <w:tc>
          <w:tcPr>
            <w:tcW w:w="4531" w:type="dxa"/>
          </w:tcPr>
          <w:p w14:paraId="5C1A8C9D" w14:textId="58601D0F" w:rsidR="00F02C39" w:rsidRPr="004E37BB" w:rsidRDefault="00F02C39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7F42B0">
              <w:rPr>
                <w:szCs w:val="24"/>
              </w:rPr>
              <w:t>licence</w:t>
            </w:r>
            <w:proofErr w:type="spellEnd"/>
          </w:p>
        </w:tc>
      </w:tr>
      <w:tr w:rsidR="00F02C39" w:rsidRPr="004E37BB" w14:paraId="4A96233D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46131D" w14:textId="41C4EF76" w:rsidR="007F42B0" w:rsidRPr="007F42B0" w:rsidRDefault="007F42B0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tipLic</w:t>
            </w:r>
            <w:proofErr w:type="spellEnd"/>
          </w:p>
        </w:tc>
        <w:tc>
          <w:tcPr>
            <w:tcW w:w="4531" w:type="dxa"/>
          </w:tcPr>
          <w:p w14:paraId="21581123" w14:textId="3B6E75BD" w:rsidR="00F02C39" w:rsidRPr="004E37BB" w:rsidRDefault="007F42B0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licence</w:t>
            </w:r>
            <w:proofErr w:type="spellEnd"/>
          </w:p>
        </w:tc>
      </w:tr>
      <w:tr w:rsidR="00F02C39" w:rsidRPr="004E37BB" w14:paraId="46F60A9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D2A57C" w14:textId="497DA027" w:rsidR="00F02C39" w:rsidRPr="004E37BB" w:rsidRDefault="007F42B0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datIzdLic</w:t>
            </w:r>
            <w:proofErr w:type="spellEnd"/>
          </w:p>
        </w:tc>
        <w:tc>
          <w:tcPr>
            <w:tcW w:w="4531" w:type="dxa"/>
          </w:tcPr>
          <w:p w14:paraId="38238D71" w14:textId="5428CD7F" w:rsidR="00F02C39" w:rsidRPr="004E37BB" w:rsidRDefault="007F42B0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Datum </w:t>
            </w:r>
            <w:proofErr w:type="spellStart"/>
            <w:r>
              <w:rPr>
                <w:szCs w:val="24"/>
              </w:rPr>
              <w:t>izdavanja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licence</w:t>
            </w:r>
            <w:proofErr w:type="spellEnd"/>
          </w:p>
        </w:tc>
      </w:tr>
    </w:tbl>
    <w:p w14:paraId="4391FCE1" w14:textId="0D5AA7B7" w:rsidR="00F02C39" w:rsidRDefault="00F02C39" w:rsidP="00DD22CA">
      <w:pPr>
        <w:rPr>
          <w:lang w:val="sr-Latn-RS"/>
        </w:rPr>
      </w:pPr>
    </w:p>
    <w:p w14:paraId="69E0CE67" w14:textId="77777777" w:rsidR="005D1082" w:rsidRDefault="005D1082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1082" w:rsidRPr="004E37BB" w14:paraId="1F2DA374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DF37073" w14:textId="41FD4299" w:rsidR="005D1082" w:rsidRPr="004E37BB" w:rsidRDefault="005D1082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Čas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skijanja</w:t>
            </w:r>
            <w:proofErr w:type="spellEnd"/>
          </w:p>
        </w:tc>
      </w:tr>
      <w:tr w:rsidR="005D1082" w:rsidRPr="004E37BB" w14:paraId="1DC0AB3A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E44B0B" w14:textId="48CF41BA" w:rsidR="005D1082" w:rsidRPr="004E37BB" w:rsidRDefault="005D1082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Čski</w:t>
            </w:r>
            <w:proofErr w:type="spellEnd"/>
          </w:p>
        </w:tc>
        <w:tc>
          <w:tcPr>
            <w:tcW w:w="4531" w:type="dxa"/>
          </w:tcPr>
          <w:p w14:paraId="351FBDCA" w14:textId="202BE8A0" w:rsidR="005D1082" w:rsidRPr="004E37BB" w:rsidRDefault="005D1082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časa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skijanja</w:t>
            </w:r>
            <w:proofErr w:type="spellEnd"/>
          </w:p>
        </w:tc>
      </w:tr>
      <w:tr w:rsidR="005D1082" w:rsidRPr="004E37BB" w14:paraId="3DFB6E3E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75966F" w14:textId="5009F852" w:rsidR="005D1082" w:rsidRPr="007F42B0" w:rsidRDefault="005D1082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Cena</w:t>
            </w:r>
          </w:p>
        </w:tc>
        <w:tc>
          <w:tcPr>
            <w:tcW w:w="4531" w:type="dxa"/>
          </w:tcPr>
          <w:p w14:paraId="5118C2F1" w14:textId="0C6CE853" w:rsidR="005D1082" w:rsidRPr="004E37BB" w:rsidRDefault="005D1082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Cena </w:t>
            </w:r>
            <w:proofErr w:type="spellStart"/>
            <w:r>
              <w:rPr>
                <w:szCs w:val="24"/>
              </w:rPr>
              <w:t>jednog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časa</w:t>
            </w:r>
            <w:proofErr w:type="spellEnd"/>
          </w:p>
        </w:tc>
      </w:tr>
    </w:tbl>
    <w:p w14:paraId="0CE2ABA8" w14:textId="6EDFFCBB" w:rsidR="007375FA" w:rsidRDefault="007375FA" w:rsidP="00DD22CA">
      <w:pPr>
        <w:rPr>
          <w:lang w:val="sr-Latn-RS"/>
        </w:rPr>
      </w:pPr>
    </w:p>
    <w:p w14:paraId="364C1182" w14:textId="77777777" w:rsidR="007375FA" w:rsidRDefault="007375FA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543C" w:rsidRPr="004E37BB" w14:paraId="31FE8368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AF3B1F3" w14:textId="77C3EFEC" w:rsidR="0074543C" w:rsidRPr="004E37BB" w:rsidRDefault="0074543C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Skijaš</w:t>
            </w:r>
            <w:proofErr w:type="spellEnd"/>
          </w:p>
        </w:tc>
      </w:tr>
      <w:tr w:rsidR="0074543C" w:rsidRPr="004E37BB" w14:paraId="59B22C14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03F53E" w14:textId="4845EF42" w:rsidR="0074543C" w:rsidRPr="004E37BB" w:rsidRDefault="0074543C" w:rsidP="00D553DD">
            <w:pPr>
              <w:rPr>
                <w:szCs w:val="24"/>
                <w:u w:val="single"/>
              </w:rPr>
            </w:pPr>
            <w:proofErr w:type="spellStart"/>
            <w:r>
              <w:rPr>
                <w:szCs w:val="24"/>
                <w:u w:val="single"/>
              </w:rPr>
              <w:t>idSki</w:t>
            </w:r>
            <w:proofErr w:type="spellEnd"/>
          </w:p>
        </w:tc>
        <w:tc>
          <w:tcPr>
            <w:tcW w:w="4531" w:type="dxa"/>
          </w:tcPr>
          <w:p w14:paraId="0EE3F171" w14:textId="21313F9E" w:rsidR="0074543C" w:rsidRPr="004E37BB" w:rsidRDefault="0074543C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skijaša</w:t>
            </w:r>
            <w:proofErr w:type="spellEnd"/>
          </w:p>
        </w:tc>
      </w:tr>
      <w:tr w:rsidR="0074543C" w:rsidRPr="004E37BB" w14:paraId="345837E9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51E5AA" w14:textId="5E70B052" w:rsidR="0074543C" w:rsidRPr="007F42B0" w:rsidRDefault="0074543C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imeSki</w:t>
            </w:r>
            <w:proofErr w:type="spellEnd"/>
          </w:p>
        </w:tc>
        <w:tc>
          <w:tcPr>
            <w:tcW w:w="4531" w:type="dxa"/>
          </w:tcPr>
          <w:p w14:paraId="17E481E7" w14:textId="29F57476" w:rsidR="0074543C" w:rsidRPr="004E37BB" w:rsidRDefault="0074543C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Ime </w:t>
            </w:r>
            <w:proofErr w:type="spellStart"/>
            <w:r>
              <w:rPr>
                <w:szCs w:val="24"/>
              </w:rPr>
              <w:t>skijaša</w:t>
            </w:r>
            <w:proofErr w:type="spellEnd"/>
          </w:p>
        </w:tc>
      </w:tr>
    </w:tbl>
    <w:p w14:paraId="361925A8" w14:textId="78308C10" w:rsidR="00BD7169" w:rsidRDefault="00BD7169" w:rsidP="00DD22CA">
      <w:pPr>
        <w:rPr>
          <w:lang w:val="sr-Latn-RS"/>
        </w:rPr>
      </w:pPr>
    </w:p>
    <w:p w14:paraId="278B7BD4" w14:textId="77777777" w:rsidR="00BD7169" w:rsidRDefault="00BD7169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7169" w:rsidRPr="004E37BB" w14:paraId="68363072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00CDAE3" w14:textId="578F43D5" w:rsidR="00BD7169" w:rsidRPr="004E37BB" w:rsidRDefault="00BD7169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Snežno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vozilo</w:t>
            </w:r>
            <w:proofErr w:type="spellEnd"/>
          </w:p>
        </w:tc>
      </w:tr>
      <w:tr w:rsidR="00BD7169" w:rsidRPr="004E37BB" w14:paraId="3B24E41D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ED7A88" w14:textId="11D628C2" w:rsidR="00BD7169" w:rsidRPr="004E37BB" w:rsidRDefault="00BD7169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Sv</w:t>
            </w:r>
            <w:proofErr w:type="spellEnd"/>
          </w:p>
        </w:tc>
        <w:tc>
          <w:tcPr>
            <w:tcW w:w="4531" w:type="dxa"/>
          </w:tcPr>
          <w:p w14:paraId="0E826337" w14:textId="7CFBA411" w:rsidR="00BD7169" w:rsidRPr="004E37BB" w:rsidRDefault="00BD7169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snežnog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vozila</w:t>
            </w:r>
            <w:proofErr w:type="spellEnd"/>
          </w:p>
        </w:tc>
      </w:tr>
      <w:tr w:rsidR="00BD7169" w:rsidRPr="004E37BB" w14:paraId="6716FE8E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5000AF" w14:textId="0ADD1AF8" w:rsidR="00BD7169" w:rsidRPr="007F42B0" w:rsidRDefault="00BD7169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tipSv</w:t>
            </w:r>
            <w:proofErr w:type="spellEnd"/>
          </w:p>
        </w:tc>
        <w:tc>
          <w:tcPr>
            <w:tcW w:w="4531" w:type="dxa"/>
          </w:tcPr>
          <w:p w14:paraId="4536EC60" w14:textId="38E15418" w:rsidR="00BD7169" w:rsidRPr="004E37BB" w:rsidRDefault="00BD7169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snežnog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vozila</w:t>
            </w:r>
            <w:proofErr w:type="spellEnd"/>
            <w:r w:rsidR="0088487B">
              <w:rPr>
                <w:szCs w:val="24"/>
              </w:rPr>
              <w:t xml:space="preserve"> (</w:t>
            </w:r>
            <w:proofErr w:type="spellStart"/>
            <w:r w:rsidR="0088487B">
              <w:rPr>
                <w:szCs w:val="24"/>
              </w:rPr>
              <w:t>Motorne</w:t>
            </w:r>
            <w:proofErr w:type="spellEnd"/>
            <w:r w:rsidR="0088487B">
              <w:rPr>
                <w:szCs w:val="24"/>
              </w:rPr>
              <w:t xml:space="preserve"> </w:t>
            </w:r>
            <w:proofErr w:type="spellStart"/>
            <w:proofErr w:type="gramStart"/>
            <w:r w:rsidR="0088487B">
              <w:rPr>
                <w:szCs w:val="24"/>
              </w:rPr>
              <w:t>sanke,quad</w:t>
            </w:r>
            <w:proofErr w:type="spellEnd"/>
            <w:proofErr w:type="gramEnd"/>
            <w:r w:rsidR="0088487B">
              <w:rPr>
                <w:szCs w:val="24"/>
              </w:rPr>
              <w:t>)</w:t>
            </w:r>
          </w:p>
        </w:tc>
      </w:tr>
    </w:tbl>
    <w:p w14:paraId="3F98B2B7" w14:textId="706F514F" w:rsidR="00BD7169" w:rsidRDefault="00BD7169" w:rsidP="00DD22CA">
      <w:pPr>
        <w:rPr>
          <w:lang w:val="sr-Latn-RS"/>
        </w:rPr>
      </w:pPr>
    </w:p>
    <w:p w14:paraId="798F3C55" w14:textId="070A73CE" w:rsidR="0045576F" w:rsidRDefault="0045576F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576F" w:rsidRPr="004E37BB" w14:paraId="7266C150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DF1648" w14:textId="11229399" w:rsidR="0045576F" w:rsidRPr="004E37BB" w:rsidRDefault="0045576F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Ski-pass</w:t>
            </w:r>
          </w:p>
        </w:tc>
      </w:tr>
      <w:tr w:rsidR="0045576F" w:rsidRPr="004E37BB" w14:paraId="0ACEDC2D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130F53" w14:textId="164E6A47" w:rsidR="0045576F" w:rsidRPr="004E37BB" w:rsidRDefault="0045576F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Sps</w:t>
            </w:r>
            <w:proofErr w:type="spellEnd"/>
          </w:p>
        </w:tc>
        <w:tc>
          <w:tcPr>
            <w:tcW w:w="4531" w:type="dxa"/>
          </w:tcPr>
          <w:p w14:paraId="553FC755" w14:textId="394F975F" w:rsidR="0045576F" w:rsidRPr="004E37BB" w:rsidRDefault="0045576F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ski-</w:t>
            </w:r>
            <w:proofErr w:type="spellStart"/>
            <w:r>
              <w:rPr>
                <w:szCs w:val="24"/>
              </w:rPr>
              <w:t>passa</w:t>
            </w:r>
            <w:proofErr w:type="spellEnd"/>
          </w:p>
        </w:tc>
      </w:tr>
      <w:tr w:rsidR="0045576F" w:rsidRPr="004E37BB" w14:paraId="63283530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E16B16" w14:textId="49352EC4" w:rsidR="0045576F" w:rsidRPr="007F42B0" w:rsidRDefault="0045576F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</w:t>
            </w:r>
            <w:r w:rsidR="00597B93">
              <w:rPr>
                <w:szCs w:val="24"/>
              </w:rPr>
              <w:t>Sps</w:t>
            </w:r>
            <w:proofErr w:type="spellEnd"/>
          </w:p>
        </w:tc>
        <w:tc>
          <w:tcPr>
            <w:tcW w:w="4531" w:type="dxa"/>
          </w:tcPr>
          <w:p w14:paraId="2ED6026F" w14:textId="65475B42" w:rsidR="0045576F" w:rsidRPr="004E37BB" w:rsidRDefault="0045576F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ski-</w:t>
            </w:r>
            <w:proofErr w:type="spellStart"/>
            <w:r>
              <w:rPr>
                <w:szCs w:val="24"/>
              </w:rPr>
              <w:t>passa</w:t>
            </w:r>
            <w:proofErr w:type="spellEnd"/>
            <w:r w:rsidR="004A679B">
              <w:rPr>
                <w:szCs w:val="24"/>
              </w:rPr>
              <w:t xml:space="preserve"> (</w:t>
            </w:r>
            <w:proofErr w:type="spellStart"/>
            <w:r w:rsidR="004A679B">
              <w:rPr>
                <w:szCs w:val="24"/>
              </w:rPr>
              <w:t>Decija</w:t>
            </w:r>
            <w:proofErr w:type="spellEnd"/>
            <w:r w:rsidR="004A679B">
              <w:rPr>
                <w:szCs w:val="24"/>
              </w:rPr>
              <w:t xml:space="preserve">, </w:t>
            </w:r>
            <w:proofErr w:type="spellStart"/>
            <w:r w:rsidR="004A679B">
              <w:rPr>
                <w:szCs w:val="24"/>
              </w:rPr>
              <w:t>Odrasli</w:t>
            </w:r>
            <w:proofErr w:type="spellEnd"/>
            <w:r w:rsidR="004A679B">
              <w:rPr>
                <w:szCs w:val="24"/>
              </w:rPr>
              <w:t>)</w:t>
            </w:r>
          </w:p>
        </w:tc>
      </w:tr>
      <w:tr w:rsidR="00EE6830" w:rsidRPr="004E37BB" w14:paraId="26A81DE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87AEE2" w14:textId="68E75C22" w:rsidR="00EE6830" w:rsidRDefault="00EE6830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datIstSps</w:t>
            </w:r>
            <w:proofErr w:type="spellEnd"/>
          </w:p>
        </w:tc>
        <w:tc>
          <w:tcPr>
            <w:tcW w:w="4531" w:type="dxa"/>
          </w:tcPr>
          <w:p w14:paraId="1D4CCED9" w14:textId="2EC16709" w:rsidR="00EE6830" w:rsidRDefault="00EE6830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Datum </w:t>
            </w:r>
            <w:proofErr w:type="spellStart"/>
            <w:r>
              <w:rPr>
                <w:szCs w:val="24"/>
              </w:rPr>
              <w:t>isteka</w:t>
            </w:r>
            <w:proofErr w:type="spellEnd"/>
            <w:r>
              <w:rPr>
                <w:szCs w:val="24"/>
              </w:rPr>
              <w:t xml:space="preserve"> ski-</w:t>
            </w:r>
            <w:proofErr w:type="spellStart"/>
            <w:r>
              <w:rPr>
                <w:szCs w:val="24"/>
              </w:rPr>
              <w:t>passa</w:t>
            </w:r>
            <w:proofErr w:type="spellEnd"/>
          </w:p>
        </w:tc>
      </w:tr>
    </w:tbl>
    <w:p w14:paraId="3709611B" w14:textId="324A0C2F" w:rsidR="0045576F" w:rsidRDefault="0045576F" w:rsidP="00DD22CA">
      <w:pPr>
        <w:rPr>
          <w:lang w:val="sr-Latn-RS"/>
        </w:rPr>
      </w:pPr>
    </w:p>
    <w:p w14:paraId="5DC23CF1" w14:textId="73C898C7" w:rsidR="0088487B" w:rsidRDefault="0088487B" w:rsidP="00DD22CA">
      <w:pPr>
        <w:rPr>
          <w:lang w:val="sr-Latn-RS"/>
        </w:rPr>
      </w:pPr>
    </w:p>
    <w:p w14:paraId="719A10DD" w14:textId="3E85D0D1" w:rsidR="00745152" w:rsidRDefault="00745152" w:rsidP="00DD22CA">
      <w:pPr>
        <w:rPr>
          <w:lang w:val="sr-Latn-RS"/>
        </w:rPr>
      </w:pPr>
    </w:p>
    <w:p w14:paraId="2EA8B65F" w14:textId="19692930" w:rsidR="00745152" w:rsidRDefault="00745152" w:rsidP="00DD22CA">
      <w:pPr>
        <w:rPr>
          <w:lang w:val="sr-Latn-RS"/>
        </w:rPr>
      </w:pPr>
    </w:p>
    <w:p w14:paraId="725DE5A2" w14:textId="77777777" w:rsidR="00745152" w:rsidRDefault="00745152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487B" w:rsidRPr="004E37BB" w14:paraId="76FCDD2D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7C0B56D" w14:textId="714E0240" w:rsidR="0088487B" w:rsidRPr="004E37BB" w:rsidRDefault="0088487B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Staza</w:t>
            </w:r>
            <w:proofErr w:type="spellEnd"/>
          </w:p>
        </w:tc>
      </w:tr>
      <w:tr w:rsidR="0088487B" w:rsidRPr="004E37BB" w14:paraId="61ABC98C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BE0B98" w14:textId="19CAABE7" w:rsidR="0088487B" w:rsidRPr="004E37BB" w:rsidRDefault="0088487B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Stz</w:t>
            </w:r>
            <w:proofErr w:type="spellEnd"/>
          </w:p>
        </w:tc>
        <w:tc>
          <w:tcPr>
            <w:tcW w:w="4531" w:type="dxa"/>
          </w:tcPr>
          <w:p w14:paraId="5ECFB6FC" w14:textId="32ED266B" w:rsidR="0088487B" w:rsidRPr="004E37BB" w:rsidRDefault="0088487B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staze</w:t>
            </w:r>
            <w:proofErr w:type="spellEnd"/>
          </w:p>
        </w:tc>
      </w:tr>
      <w:tr w:rsidR="0088487B" w:rsidRPr="004E37BB" w14:paraId="6EDD72DB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5FDE32" w14:textId="61C855C2" w:rsidR="0088487B" w:rsidRPr="007F42B0" w:rsidRDefault="0088487B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tipStz</w:t>
            </w:r>
            <w:proofErr w:type="spellEnd"/>
          </w:p>
        </w:tc>
        <w:tc>
          <w:tcPr>
            <w:tcW w:w="4531" w:type="dxa"/>
          </w:tcPr>
          <w:p w14:paraId="76DBF1F0" w14:textId="684F5B14" w:rsidR="0088487B" w:rsidRPr="004E37B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staze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Crna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crvena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zelena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plava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8487B" w:rsidRPr="004E37BB" w14:paraId="48E2EBDE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8C2056" w14:textId="564D6CF6" w:rsidR="0088487B" w:rsidRDefault="0088487B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dužStz</w:t>
            </w:r>
            <w:proofErr w:type="spellEnd"/>
          </w:p>
        </w:tc>
        <w:tc>
          <w:tcPr>
            <w:tcW w:w="4531" w:type="dxa"/>
          </w:tcPr>
          <w:p w14:paraId="5AC168EB" w14:textId="26B76D38" w:rsidR="0088487B" w:rsidRDefault="0088487B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Dužina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staze</w:t>
            </w:r>
            <w:proofErr w:type="spellEnd"/>
            <w:r w:rsidR="00310EA1">
              <w:rPr>
                <w:szCs w:val="24"/>
              </w:rPr>
              <w:t xml:space="preserve"> </w:t>
            </w:r>
            <w:proofErr w:type="spellStart"/>
            <w:r w:rsidR="00310EA1">
              <w:rPr>
                <w:szCs w:val="24"/>
              </w:rPr>
              <w:t>izražena</w:t>
            </w:r>
            <w:proofErr w:type="spellEnd"/>
            <w:r w:rsidR="00310EA1">
              <w:rPr>
                <w:szCs w:val="24"/>
              </w:rPr>
              <w:t xml:space="preserve"> u </w:t>
            </w:r>
            <w:proofErr w:type="spellStart"/>
            <w:r w:rsidR="00310EA1">
              <w:rPr>
                <w:szCs w:val="24"/>
              </w:rPr>
              <w:t>kilometrima</w:t>
            </w:r>
            <w:proofErr w:type="spellEnd"/>
          </w:p>
        </w:tc>
      </w:tr>
      <w:tr w:rsidR="0088487B" w:rsidRPr="004E37BB" w14:paraId="66AEDB74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507F87" w14:textId="6798F3EF" w:rsidR="0088487B" w:rsidRDefault="0088487B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otvStz</w:t>
            </w:r>
            <w:proofErr w:type="spellEnd"/>
          </w:p>
        </w:tc>
        <w:tc>
          <w:tcPr>
            <w:tcW w:w="4531" w:type="dxa"/>
          </w:tcPr>
          <w:p w14:paraId="29F87E49" w14:textId="3126D22F" w:rsidR="0088487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Oznaka</w:t>
            </w:r>
            <w:proofErr w:type="spellEnd"/>
            <w:r>
              <w:rPr>
                <w:szCs w:val="24"/>
              </w:rPr>
              <w:t xml:space="preserve"> da li je </w:t>
            </w:r>
            <w:proofErr w:type="spellStart"/>
            <w:r>
              <w:rPr>
                <w:szCs w:val="24"/>
              </w:rPr>
              <w:t>staza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otvorena</w:t>
            </w:r>
            <w:proofErr w:type="spellEnd"/>
          </w:p>
          <w:p w14:paraId="02392E38" w14:textId="2FC815C9" w:rsidR="0088487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(True, false)</w:t>
            </w:r>
          </w:p>
        </w:tc>
      </w:tr>
      <w:tr w:rsidR="00552A28" w:rsidRPr="004E37BB" w14:paraId="52F12477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C21138" w14:textId="72D432D8" w:rsidR="00552A28" w:rsidRDefault="00552A28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dzvSv</w:t>
            </w:r>
            <w:proofErr w:type="spellEnd"/>
          </w:p>
        </w:tc>
        <w:tc>
          <w:tcPr>
            <w:tcW w:w="4531" w:type="dxa"/>
          </w:tcPr>
          <w:p w14:paraId="621B78AB" w14:textId="34609250" w:rsidR="00552A28" w:rsidRDefault="00552A28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Oznaka</w:t>
            </w:r>
            <w:proofErr w:type="spellEnd"/>
            <w:r>
              <w:rPr>
                <w:szCs w:val="24"/>
              </w:rPr>
              <w:t xml:space="preserve"> da li </w:t>
            </w:r>
            <w:proofErr w:type="spellStart"/>
            <w:r>
              <w:rPr>
                <w:szCs w:val="24"/>
              </w:rPr>
              <w:t>su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stazi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dozvoljena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snežna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vozila</w:t>
            </w:r>
            <w:proofErr w:type="spellEnd"/>
            <w:r>
              <w:rPr>
                <w:szCs w:val="24"/>
              </w:rPr>
              <w:t xml:space="preserve"> (True, false)</w:t>
            </w:r>
          </w:p>
        </w:tc>
      </w:tr>
    </w:tbl>
    <w:p w14:paraId="09485A66" w14:textId="194F4B60" w:rsidR="0088487B" w:rsidRDefault="0088487B" w:rsidP="00DD22CA">
      <w:pPr>
        <w:rPr>
          <w:lang w:val="sr-Latn-RS"/>
        </w:rPr>
      </w:pPr>
    </w:p>
    <w:p w14:paraId="120B4F49" w14:textId="56ED59D7" w:rsidR="003528E8" w:rsidRDefault="003528E8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28E8" w:rsidRPr="004E37BB" w14:paraId="1A480E4A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11CD5F0" w14:textId="0AAAC30D" w:rsidR="003528E8" w:rsidRPr="004E37BB" w:rsidRDefault="003528E8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Gorska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služba</w:t>
            </w:r>
            <w:proofErr w:type="spellEnd"/>
          </w:p>
        </w:tc>
      </w:tr>
      <w:tr w:rsidR="003528E8" w:rsidRPr="004E37BB" w14:paraId="2B3F3D0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58E5E7" w14:textId="5C9D12CE" w:rsidR="003528E8" w:rsidRPr="004E37BB" w:rsidRDefault="003528E8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Gsl</w:t>
            </w:r>
            <w:proofErr w:type="spellEnd"/>
          </w:p>
        </w:tc>
        <w:tc>
          <w:tcPr>
            <w:tcW w:w="4531" w:type="dxa"/>
          </w:tcPr>
          <w:p w14:paraId="4278B186" w14:textId="35062166" w:rsidR="003528E8" w:rsidRPr="004E37BB" w:rsidRDefault="003528E8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gorske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službe</w:t>
            </w:r>
            <w:proofErr w:type="spellEnd"/>
          </w:p>
        </w:tc>
      </w:tr>
      <w:tr w:rsidR="003528E8" w:rsidRPr="004E37BB" w14:paraId="217E9141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14AC67" w14:textId="7AB341DD" w:rsidR="003528E8" w:rsidRPr="007F42B0" w:rsidRDefault="003528E8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brTlGsl</w:t>
            </w:r>
            <w:proofErr w:type="spellEnd"/>
          </w:p>
        </w:tc>
        <w:tc>
          <w:tcPr>
            <w:tcW w:w="4531" w:type="dxa"/>
          </w:tcPr>
          <w:p w14:paraId="1826BF1E" w14:textId="68405EBE" w:rsidR="003528E8" w:rsidRPr="004E37BB" w:rsidRDefault="003528E8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Broj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kontakt</w:t>
            </w:r>
            <w:proofErr w:type="spellEnd"/>
            <w:r>
              <w:rPr>
                <w:szCs w:val="24"/>
              </w:rPr>
              <w:t xml:space="preserve">) </w:t>
            </w:r>
            <w:proofErr w:type="spellStart"/>
            <w:r>
              <w:rPr>
                <w:szCs w:val="24"/>
              </w:rPr>
              <w:t>telefon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gorske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službe</w:t>
            </w:r>
            <w:proofErr w:type="spellEnd"/>
          </w:p>
        </w:tc>
      </w:tr>
    </w:tbl>
    <w:p w14:paraId="6A9C8164" w14:textId="77777777" w:rsidR="003528E8" w:rsidRDefault="003528E8" w:rsidP="00DD22CA">
      <w:pPr>
        <w:rPr>
          <w:lang w:val="sr-Latn-RS"/>
        </w:rPr>
      </w:pPr>
    </w:p>
    <w:p w14:paraId="15412EB5" w14:textId="173F77D5" w:rsidR="00210877" w:rsidRDefault="00210877" w:rsidP="00DD22CA">
      <w:pPr>
        <w:rPr>
          <w:lang w:val="sr-Latn-RS"/>
        </w:rPr>
      </w:pPr>
    </w:p>
    <w:p w14:paraId="78E4E325" w14:textId="77777777" w:rsidR="00745152" w:rsidRDefault="00745152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0877" w:rsidRPr="004E37BB" w14:paraId="7E694726" w14:textId="77777777" w:rsidTr="00672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09CE77B" w14:textId="14F89FA0" w:rsidR="00210877" w:rsidRPr="004E37BB" w:rsidRDefault="00210877" w:rsidP="0067297A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Oprema</w:t>
            </w:r>
            <w:proofErr w:type="spellEnd"/>
          </w:p>
        </w:tc>
      </w:tr>
      <w:tr w:rsidR="00210877" w:rsidRPr="004E37BB" w14:paraId="1E080258" w14:textId="77777777" w:rsidTr="00672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DB8B78" w14:textId="74836885" w:rsidR="00210877" w:rsidRPr="004E37BB" w:rsidRDefault="00210877" w:rsidP="0067297A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Opr</w:t>
            </w:r>
            <w:proofErr w:type="spellEnd"/>
          </w:p>
        </w:tc>
        <w:tc>
          <w:tcPr>
            <w:tcW w:w="4531" w:type="dxa"/>
          </w:tcPr>
          <w:p w14:paraId="2C824E71" w14:textId="4D559C41" w:rsidR="00210877" w:rsidRPr="004E37BB" w:rsidRDefault="00210877" w:rsidP="00672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opreme</w:t>
            </w:r>
            <w:proofErr w:type="spellEnd"/>
          </w:p>
        </w:tc>
      </w:tr>
      <w:tr w:rsidR="00210877" w:rsidRPr="004E37BB" w14:paraId="01D098CE" w14:textId="77777777" w:rsidTr="00672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4EB3C6" w14:textId="5235EC90" w:rsidR="00210877" w:rsidRPr="007F42B0" w:rsidRDefault="006E1C7F" w:rsidP="0067297A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tipOpr</w:t>
            </w:r>
            <w:proofErr w:type="spellEnd"/>
          </w:p>
        </w:tc>
        <w:tc>
          <w:tcPr>
            <w:tcW w:w="4531" w:type="dxa"/>
          </w:tcPr>
          <w:p w14:paraId="4BA38927" w14:textId="77777777" w:rsidR="006E1C7F" w:rsidRDefault="006E1C7F" w:rsidP="00672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opreme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4A53898C" w14:textId="098A5868" w:rsidR="00210877" w:rsidRPr="006E1C7F" w:rsidRDefault="006E1C7F" w:rsidP="00672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Skije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kaciga</w:t>
            </w:r>
            <w:proofErr w:type="spellEnd"/>
            <w:r>
              <w:rPr>
                <w:szCs w:val="24"/>
              </w:rPr>
              <w:t>,</w:t>
            </w:r>
            <w:r>
              <w:rPr>
                <w:szCs w:val="24"/>
                <w:lang w:val="sr-Latn-RS"/>
              </w:rPr>
              <w:t xml:space="preserve"> štapovi, pancerice)</w:t>
            </w:r>
          </w:p>
        </w:tc>
      </w:tr>
    </w:tbl>
    <w:p w14:paraId="0998211D" w14:textId="2C3B0C4F" w:rsidR="0032532F" w:rsidRDefault="0032532F" w:rsidP="00DD22CA">
      <w:pPr>
        <w:rPr>
          <w:lang w:val="sr-Latn-RS"/>
        </w:rPr>
      </w:pPr>
    </w:p>
    <w:p w14:paraId="70540412" w14:textId="77777777" w:rsidR="0032532F" w:rsidRDefault="0032532F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6AD61F2A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763CDAD" w14:textId="389B33BB" w:rsidR="00605507" w:rsidRPr="004E37BB" w:rsidRDefault="00605507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Skije</w:t>
            </w:r>
            <w:proofErr w:type="spellEnd"/>
          </w:p>
        </w:tc>
      </w:tr>
      <w:tr w:rsidR="00605507" w:rsidRPr="004E37BB" w14:paraId="5BC35D4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30FF3E" w14:textId="7235E7C2" w:rsidR="00605507" w:rsidRPr="007F42B0" w:rsidRDefault="00E03617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vis</w:t>
            </w:r>
            <w:r w:rsidR="00605507">
              <w:rPr>
                <w:szCs w:val="24"/>
              </w:rPr>
              <w:t>Sij</w:t>
            </w:r>
            <w:proofErr w:type="spellEnd"/>
          </w:p>
        </w:tc>
        <w:tc>
          <w:tcPr>
            <w:tcW w:w="4531" w:type="dxa"/>
          </w:tcPr>
          <w:p w14:paraId="58BCBD9F" w14:textId="62AB696C" w:rsidR="00605507" w:rsidRPr="004E37BB" w:rsidRDefault="00E0361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Visina</w:t>
            </w:r>
            <w:proofErr w:type="spellEnd"/>
            <w:r w:rsidR="00605507">
              <w:rPr>
                <w:szCs w:val="24"/>
              </w:rPr>
              <w:t xml:space="preserve"> </w:t>
            </w:r>
            <w:proofErr w:type="spellStart"/>
            <w:r w:rsidR="00605507">
              <w:rPr>
                <w:szCs w:val="24"/>
              </w:rPr>
              <w:t>skija</w:t>
            </w:r>
            <w:proofErr w:type="spellEnd"/>
            <w:r w:rsidR="00605507">
              <w:rPr>
                <w:szCs w:val="24"/>
              </w:rPr>
              <w:t xml:space="preserve"> </w:t>
            </w:r>
            <w:proofErr w:type="spellStart"/>
            <w:r w:rsidR="00605507">
              <w:rPr>
                <w:szCs w:val="24"/>
              </w:rPr>
              <w:t>izražena</w:t>
            </w:r>
            <w:proofErr w:type="spellEnd"/>
            <w:r w:rsidR="00605507">
              <w:rPr>
                <w:szCs w:val="24"/>
              </w:rPr>
              <w:t xml:space="preserve"> u cm</w:t>
            </w:r>
          </w:p>
        </w:tc>
      </w:tr>
      <w:tr w:rsidR="00605507" w:rsidRPr="004E37BB" w14:paraId="194467F9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0028BB" w14:textId="1112B538" w:rsidR="00605507" w:rsidRDefault="00605507" w:rsidP="0060550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širSij</w:t>
            </w:r>
            <w:proofErr w:type="spellEnd"/>
          </w:p>
        </w:tc>
        <w:tc>
          <w:tcPr>
            <w:tcW w:w="4531" w:type="dxa"/>
          </w:tcPr>
          <w:p w14:paraId="4C27430F" w14:textId="6C8FB3D6" w:rsidR="00605507" w:rsidRDefault="0060550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Širina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izražena</w:t>
            </w:r>
            <w:proofErr w:type="spellEnd"/>
            <w:r>
              <w:rPr>
                <w:szCs w:val="24"/>
              </w:rPr>
              <w:t xml:space="preserve"> u cm</w:t>
            </w:r>
          </w:p>
        </w:tc>
      </w:tr>
      <w:tr w:rsidR="00605507" w:rsidRPr="004E37BB" w14:paraId="5CCD8FF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D6EC54" w14:textId="68157895" w:rsidR="00605507" w:rsidRDefault="00605507" w:rsidP="0060550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tipSij</w:t>
            </w:r>
            <w:proofErr w:type="spellEnd"/>
          </w:p>
        </w:tc>
        <w:tc>
          <w:tcPr>
            <w:tcW w:w="4531" w:type="dxa"/>
          </w:tcPr>
          <w:p w14:paraId="6B64004A" w14:textId="77777777" w:rsidR="00605507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skija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73353F62" w14:textId="12EE4A5F" w:rsidR="00605507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(Camber, rocker, flat)</w:t>
            </w:r>
          </w:p>
        </w:tc>
      </w:tr>
    </w:tbl>
    <w:p w14:paraId="1C8E3A6B" w14:textId="70DDF81B" w:rsidR="00605507" w:rsidRDefault="00605507" w:rsidP="00DD22CA">
      <w:pPr>
        <w:rPr>
          <w:lang w:val="sr-Latn-RS"/>
        </w:rPr>
      </w:pPr>
    </w:p>
    <w:p w14:paraId="0E840E0F" w14:textId="7B1C1ECD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5F1ACB2E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92502E" w14:textId="61DCB7F4" w:rsidR="00605507" w:rsidRPr="004E37BB" w:rsidRDefault="009E7564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Kaciga</w:t>
            </w:r>
            <w:proofErr w:type="spellEnd"/>
          </w:p>
        </w:tc>
      </w:tr>
      <w:tr w:rsidR="00605507" w:rsidRPr="004E37BB" w14:paraId="0AFCF9C1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C7BE3B" w14:textId="41C0A39E" w:rsidR="00605507" w:rsidRPr="007F42B0" w:rsidRDefault="009E7564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naoKcg</w:t>
            </w:r>
            <w:proofErr w:type="spellEnd"/>
          </w:p>
        </w:tc>
        <w:tc>
          <w:tcPr>
            <w:tcW w:w="4531" w:type="dxa"/>
          </w:tcPr>
          <w:p w14:paraId="6C6EE290" w14:textId="77777777" w:rsidR="00605507" w:rsidRDefault="009E7564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Oznaka</w:t>
            </w:r>
            <w:proofErr w:type="spellEnd"/>
            <w:r>
              <w:rPr>
                <w:szCs w:val="24"/>
              </w:rPr>
              <w:t xml:space="preserve"> da li </w:t>
            </w:r>
            <w:proofErr w:type="spellStart"/>
            <w:r>
              <w:rPr>
                <w:szCs w:val="24"/>
              </w:rPr>
              <w:t>kaciga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poseduje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naočare</w:t>
            </w:r>
            <w:proofErr w:type="spellEnd"/>
          </w:p>
          <w:p w14:paraId="05D9AE36" w14:textId="19ADBCAA" w:rsidR="009E7564" w:rsidRPr="004E37BB" w:rsidRDefault="009E7564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(True, false)</w:t>
            </w:r>
          </w:p>
        </w:tc>
      </w:tr>
    </w:tbl>
    <w:p w14:paraId="00D69803" w14:textId="26061411" w:rsidR="00605507" w:rsidRDefault="00605507" w:rsidP="00DD22CA">
      <w:pPr>
        <w:rPr>
          <w:lang w:val="sr-Latn-RS"/>
        </w:rPr>
      </w:pPr>
    </w:p>
    <w:p w14:paraId="523C976F" w14:textId="798A4D32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62F4F452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58DFB77" w14:textId="18D13427" w:rsidR="00605507" w:rsidRPr="004E37BB" w:rsidRDefault="00E03617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Štapovi</w:t>
            </w:r>
            <w:proofErr w:type="spellEnd"/>
          </w:p>
        </w:tc>
      </w:tr>
      <w:tr w:rsidR="00605507" w:rsidRPr="004E37BB" w14:paraId="4C9845E0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70B5FD" w14:textId="2D6A277F" w:rsidR="00605507" w:rsidRPr="007F42B0" w:rsidRDefault="00E03617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visŠtp</w:t>
            </w:r>
            <w:proofErr w:type="spellEnd"/>
          </w:p>
        </w:tc>
        <w:tc>
          <w:tcPr>
            <w:tcW w:w="4531" w:type="dxa"/>
          </w:tcPr>
          <w:p w14:paraId="4E0262E2" w14:textId="363A0B51" w:rsidR="00605507" w:rsidRPr="004E37BB" w:rsidRDefault="00E0361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Visina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štapova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izražena</w:t>
            </w:r>
            <w:proofErr w:type="spellEnd"/>
            <w:r>
              <w:rPr>
                <w:szCs w:val="24"/>
              </w:rPr>
              <w:t xml:space="preserve"> u cm</w:t>
            </w:r>
          </w:p>
        </w:tc>
      </w:tr>
    </w:tbl>
    <w:p w14:paraId="49C06921" w14:textId="08BD910C" w:rsidR="00605507" w:rsidRDefault="00605507" w:rsidP="00DD22CA">
      <w:pPr>
        <w:rPr>
          <w:lang w:val="sr-Latn-RS"/>
        </w:rPr>
      </w:pPr>
    </w:p>
    <w:p w14:paraId="6B7237B3" w14:textId="17CFACAA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0DB569CF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0D990C" w14:textId="2749592B" w:rsidR="00605507" w:rsidRPr="004E37BB" w:rsidRDefault="00E03617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Pancerice</w:t>
            </w:r>
            <w:proofErr w:type="spellEnd"/>
          </w:p>
        </w:tc>
      </w:tr>
      <w:tr w:rsidR="00605507" w:rsidRPr="004E37BB" w14:paraId="6B35CD18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12C021" w14:textId="021B8E75" w:rsidR="00605507" w:rsidRPr="007F42B0" w:rsidRDefault="00605507" w:rsidP="00E03617">
            <w:pPr>
              <w:tabs>
                <w:tab w:val="left" w:pos="1168"/>
              </w:tabs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br</w:t>
            </w:r>
            <w:r w:rsidR="00E03617">
              <w:rPr>
                <w:szCs w:val="24"/>
              </w:rPr>
              <w:t>Pnc</w:t>
            </w:r>
            <w:proofErr w:type="spellEnd"/>
          </w:p>
        </w:tc>
        <w:tc>
          <w:tcPr>
            <w:tcW w:w="4531" w:type="dxa"/>
          </w:tcPr>
          <w:p w14:paraId="44617E44" w14:textId="7602E689" w:rsidR="00605507" w:rsidRPr="004E37BB" w:rsidRDefault="00E0361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Broj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pancerice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kao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broj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obuće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03617" w:rsidRPr="004E37BB" w14:paraId="2EE8BFC4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10756A" w14:textId="4FB24E89" w:rsidR="00E03617" w:rsidRDefault="00E03617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tipPnc</w:t>
            </w:r>
            <w:proofErr w:type="spellEnd"/>
          </w:p>
        </w:tc>
        <w:tc>
          <w:tcPr>
            <w:tcW w:w="4531" w:type="dxa"/>
          </w:tcPr>
          <w:p w14:paraId="1D750FB8" w14:textId="77BD5480" w:rsidR="00E03617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pancerica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Juniorske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seniorske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03617" w:rsidRPr="004E37BB" w14:paraId="24283636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C6AC69" w14:textId="086ED92F" w:rsidR="00E03617" w:rsidRDefault="00E03617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tvrdPnc</w:t>
            </w:r>
            <w:proofErr w:type="spellEnd"/>
          </w:p>
        </w:tc>
        <w:tc>
          <w:tcPr>
            <w:tcW w:w="4531" w:type="dxa"/>
          </w:tcPr>
          <w:p w14:paraId="0DD0F3DE" w14:textId="26243445" w:rsidR="00E03617" w:rsidRDefault="00E0361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Tvrdoća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pancerica</w:t>
            </w:r>
            <w:proofErr w:type="spellEnd"/>
          </w:p>
        </w:tc>
      </w:tr>
    </w:tbl>
    <w:p w14:paraId="1EC72585" w14:textId="58F711BE" w:rsidR="00F60718" w:rsidRPr="000D118C" w:rsidRDefault="00F60718" w:rsidP="00F60718"/>
    <w:p w14:paraId="20458066" w14:textId="77777777" w:rsidR="000D118C" w:rsidRDefault="000D118C" w:rsidP="00F60718">
      <w:pPr>
        <w:rPr>
          <w:lang w:val="sr-Latn-RS"/>
        </w:rPr>
      </w:pPr>
    </w:p>
    <w:p w14:paraId="1F2A6BFD" w14:textId="644B79F6" w:rsidR="00F60718" w:rsidRDefault="00C448E0" w:rsidP="00C448E0">
      <w:pPr>
        <w:pStyle w:val="Heading2"/>
        <w:rPr>
          <w:lang w:val="sr-Latn-RS"/>
        </w:rPr>
      </w:pPr>
      <w:r>
        <w:rPr>
          <w:lang w:val="sr-Latn-RS"/>
        </w:rPr>
        <w:t>Specifikacija relacionog modela</w:t>
      </w:r>
    </w:p>
    <w:p w14:paraId="3E92C981" w14:textId="20492C5D" w:rsidR="00551F53" w:rsidRDefault="00551F53" w:rsidP="00551F53">
      <w:pPr>
        <w:rPr>
          <w:lang w:val="sr-Latn-RS"/>
        </w:rPr>
      </w:pPr>
    </w:p>
    <w:p w14:paraId="32379EBD" w14:textId="3708C263" w:rsidR="00551F53" w:rsidRDefault="00D2244B" w:rsidP="00D2244B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Licenca({</w:t>
      </w:r>
      <w:proofErr w:type="spellStart"/>
      <w:r>
        <w:rPr>
          <w:lang w:val="sr-Latn-RS"/>
        </w:rPr>
        <w:t>idLic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tipLic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datIzdLic</w:t>
      </w:r>
      <w:proofErr w:type="spellEnd"/>
      <w:r>
        <w:rPr>
          <w:lang w:val="sr-Latn-RS"/>
        </w:rPr>
        <w:t>},{</w:t>
      </w:r>
      <w:proofErr w:type="spellStart"/>
      <w:r>
        <w:rPr>
          <w:lang w:val="sr-Latn-RS"/>
        </w:rPr>
        <w:t>idLic</w:t>
      </w:r>
      <w:proofErr w:type="spellEnd"/>
      <w:r>
        <w:rPr>
          <w:lang w:val="sr-Latn-RS"/>
        </w:rPr>
        <w:t>})</w:t>
      </w:r>
    </w:p>
    <w:p w14:paraId="6616144C" w14:textId="7359B47B" w:rsidR="00FA13B8" w:rsidRDefault="00FA13B8" w:rsidP="00D2244B">
      <w:pPr>
        <w:pStyle w:val="ListParagraph"/>
        <w:numPr>
          <w:ilvl w:val="0"/>
          <w:numId w:val="26"/>
        </w:numPr>
        <w:rPr>
          <w:lang w:val="sr-Latn-RS"/>
        </w:rPr>
      </w:pPr>
      <w:proofErr w:type="spellStart"/>
      <w:r>
        <w:rPr>
          <w:lang w:val="sr-Latn-RS"/>
        </w:rPr>
        <w:t>SkiInstruktor</w:t>
      </w:r>
      <w:proofErr w:type="spellEnd"/>
      <w:r>
        <w:rPr>
          <w:lang w:val="sr-Latn-RS"/>
        </w:rPr>
        <w:t>({</w:t>
      </w:r>
      <w:proofErr w:type="spellStart"/>
      <w:r>
        <w:rPr>
          <w:lang w:val="sr-Latn-RS"/>
        </w:rPr>
        <w:t>idIns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imeIns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przIns</w:t>
      </w:r>
      <w:proofErr w:type="spellEnd"/>
      <w:r>
        <w:rPr>
          <w:lang w:val="sr-Latn-RS"/>
        </w:rPr>
        <w:t>},{</w:t>
      </w:r>
      <w:proofErr w:type="spellStart"/>
      <w:r>
        <w:rPr>
          <w:lang w:val="sr-Latn-RS"/>
        </w:rPr>
        <w:t>idIns</w:t>
      </w:r>
      <w:proofErr w:type="spellEnd"/>
      <w:r>
        <w:rPr>
          <w:lang w:val="sr-Latn-RS"/>
        </w:rPr>
        <w:t>})</w:t>
      </w:r>
    </w:p>
    <w:p w14:paraId="4E5F6553" w14:textId="287C37D2" w:rsidR="00EF6811" w:rsidRPr="00EF6811" w:rsidRDefault="002234D5" w:rsidP="00EF6811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I</w:t>
      </w:r>
      <w:r w:rsidR="00A0101E">
        <w:rPr>
          <w:lang w:val="sr-Latn-RS"/>
        </w:rPr>
        <w:t>ma({</w:t>
      </w:r>
      <w:proofErr w:type="spellStart"/>
      <w:r w:rsidR="00A0101E">
        <w:rPr>
          <w:lang w:val="sr-Latn-RS"/>
        </w:rPr>
        <w:t>idLic,idIns</w:t>
      </w:r>
      <w:proofErr w:type="spellEnd"/>
      <w:r w:rsidR="00A0101E">
        <w:rPr>
          <w:lang w:val="sr-Latn-RS"/>
        </w:rPr>
        <w:t>},{</w:t>
      </w:r>
      <w:proofErr w:type="spellStart"/>
      <w:r w:rsidR="00A0101E">
        <w:rPr>
          <w:lang w:val="sr-Latn-RS"/>
        </w:rPr>
        <w:t>idLic+idIns</w:t>
      </w:r>
      <w:proofErr w:type="spellEnd"/>
      <w:r w:rsidR="00A0101E">
        <w:rPr>
          <w:lang w:val="sr-Latn-RS"/>
        </w:rPr>
        <w:t>}</w:t>
      </w:r>
    </w:p>
    <w:p w14:paraId="777F3201" w14:textId="6126C899" w:rsidR="00A0101E" w:rsidRDefault="00A0101E" w:rsidP="00A0101E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>RI: Ima[</w:t>
      </w:r>
      <w:proofErr w:type="spellStart"/>
      <w:r>
        <w:rPr>
          <w:lang w:val="sr-Latn-RS"/>
        </w:rPr>
        <w:t>idLic</w:t>
      </w:r>
      <w:proofErr w:type="spellEnd"/>
      <w:r>
        <w:rPr>
          <w:lang w:val="sr-Latn-RS"/>
        </w:rPr>
        <w:t xml:space="preserve">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lang w:val="sr-Latn-RS"/>
        </w:rPr>
        <w:t xml:space="preserve"> Licenca[</w:t>
      </w:r>
      <w:proofErr w:type="spellStart"/>
      <w:r>
        <w:rPr>
          <w:lang w:val="sr-Latn-RS"/>
        </w:rPr>
        <w:t>idLic</w:t>
      </w:r>
      <w:proofErr w:type="spellEnd"/>
      <w:r>
        <w:rPr>
          <w:lang w:val="sr-Latn-RS"/>
        </w:rPr>
        <w:t>]</w:t>
      </w:r>
    </w:p>
    <w:p w14:paraId="27EA7AE3" w14:textId="536DBCB5" w:rsidR="00A0101E" w:rsidRDefault="00A0101E" w:rsidP="00A0101E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>RI: Ima[</w:t>
      </w:r>
      <w:proofErr w:type="spellStart"/>
      <w:r>
        <w:rPr>
          <w:lang w:val="sr-Latn-RS"/>
        </w:rPr>
        <w:t>idIns</w:t>
      </w:r>
      <w:proofErr w:type="spellEnd"/>
      <w:r>
        <w:rPr>
          <w:lang w:val="sr-Latn-RS"/>
        </w:rPr>
        <w:t xml:space="preserve">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SkiInstruktor</w:t>
      </w:r>
      <w:proofErr w:type="spellEnd"/>
      <w:r>
        <w:rPr>
          <w:lang w:val="sr-Latn-RS"/>
        </w:rPr>
        <w:t>[</w:t>
      </w:r>
      <w:proofErr w:type="spellStart"/>
      <w:r>
        <w:rPr>
          <w:lang w:val="sr-Latn-RS"/>
        </w:rPr>
        <w:t>idIns</w:t>
      </w:r>
      <w:proofErr w:type="spellEnd"/>
      <w:r>
        <w:rPr>
          <w:lang w:val="sr-Latn-RS"/>
        </w:rPr>
        <w:t>]</w:t>
      </w:r>
    </w:p>
    <w:p w14:paraId="1ABFB4D1" w14:textId="129B41D4" w:rsidR="00EF6811" w:rsidRDefault="00EF6811" w:rsidP="00EF6811">
      <w:pPr>
        <w:pStyle w:val="ListParagraph"/>
        <w:numPr>
          <w:ilvl w:val="0"/>
          <w:numId w:val="26"/>
        </w:numPr>
        <w:rPr>
          <w:lang w:val="sr-Latn-RS"/>
        </w:rPr>
      </w:pPr>
      <w:proofErr w:type="spellStart"/>
      <w:r>
        <w:rPr>
          <w:lang w:val="sr-Latn-RS"/>
        </w:rPr>
        <w:t>CasSkijanja</w:t>
      </w:r>
      <w:proofErr w:type="spellEnd"/>
      <w:r>
        <w:rPr>
          <w:lang w:val="sr-Latn-RS"/>
        </w:rPr>
        <w:t>({</w:t>
      </w:r>
      <w:proofErr w:type="spellStart"/>
      <w:r>
        <w:rPr>
          <w:lang w:val="sr-Latn-RS"/>
        </w:rPr>
        <w:t>idCski,Cena</w:t>
      </w:r>
      <w:proofErr w:type="spellEnd"/>
      <w:r>
        <w:rPr>
          <w:lang w:val="sr-Latn-RS"/>
        </w:rPr>
        <w:t>},{</w:t>
      </w:r>
      <w:proofErr w:type="spellStart"/>
      <w:r>
        <w:rPr>
          <w:lang w:val="sr-Latn-RS"/>
        </w:rPr>
        <w:t>idCski</w:t>
      </w:r>
      <w:proofErr w:type="spellEnd"/>
      <w:r>
        <w:rPr>
          <w:lang w:val="sr-Latn-RS"/>
        </w:rPr>
        <w:t>})</w:t>
      </w:r>
    </w:p>
    <w:p w14:paraId="69392FA4" w14:textId="5E08D582" w:rsidR="00EF6811" w:rsidRDefault="00EF6811" w:rsidP="00EF6811">
      <w:pPr>
        <w:pStyle w:val="ListParagraph"/>
        <w:numPr>
          <w:ilvl w:val="0"/>
          <w:numId w:val="26"/>
        </w:numPr>
        <w:rPr>
          <w:lang w:val="sr-Latn-RS"/>
        </w:rPr>
      </w:pPr>
      <w:proofErr w:type="spellStart"/>
      <w:r>
        <w:rPr>
          <w:lang w:val="sr-Latn-RS"/>
        </w:rPr>
        <w:t>Drzi</w:t>
      </w:r>
      <w:proofErr w:type="spellEnd"/>
      <w:r>
        <w:rPr>
          <w:lang w:val="sr-Latn-RS"/>
        </w:rPr>
        <w:t>({</w:t>
      </w:r>
      <w:proofErr w:type="spellStart"/>
      <w:r>
        <w:rPr>
          <w:lang w:val="sr-Latn-RS"/>
        </w:rPr>
        <w:t>idIns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idCski</w:t>
      </w:r>
      <w:proofErr w:type="spellEnd"/>
      <w:r>
        <w:rPr>
          <w:lang w:val="sr-Latn-RS"/>
        </w:rPr>
        <w:t>},{</w:t>
      </w:r>
      <w:proofErr w:type="spellStart"/>
      <w:r>
        <w:rPr>
          <w:lang w:val="sr-Latn-RS"/>
        </w:rPr>
        <w:t>idIns+idCski</w:t>
      </w:r>
      <w:proofErr w:type="spellEnd"/>
      <w:r>
        <w:rPr>
          <w:lang w:val="sr-Latn-RS"/>
        </w:rPr>
        <w:t>})</w:t>
      </w:r>
    </w:p>
    <w:p w14:paraId="13F3B911" w14:textId="6D129AAB" w:rsidR="00EF6811" w:rsidRDefault="00EF6811" w:rsidP="00EF6811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 xml:space="preserve">RI: </w:t>
      </w:r>
      <w:proofErr w:type="spellStart"/>
      <w:r>
        <w:rPr>
          <w:lang w:val="sr-Latn-RS"/>
        </w:rPr>
        <w:t>Drzi</w:t>
      </w:r>
      <w:proofErr w:type="spellEnd"/>
      <w:r>
        <w:rPr>
          <w:lang w:val="sr-Latn-RS"/>
        </w:rPr>
        <w:t>[</w:t>
      </w:r>
      <w:proofErr w:type="spellStart"/>
      <w:r>
        <w:rPr>
          <w:lang w:val="sr-Latn-RS"/>
        </w:rPr>
        <w:t>idIns</w:t>
      </w:r>
      <w:proofErr w:type="spellEnd"/>
      <w:r>
        <w:rPr>
          <w:lang w:val="sr-Latn-RS"/>
        </w:rPr>
        <w:t xml:space="preserve">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⊆ </w:t>
      </w:r>
      <w:proofErr w:type="spellStart"/>
      <w:r>
        <w:rPr>
          <w:lang w:val="sr-Latn-RS"/>
        </w:rPr>
        <w:t>SkiInstruktor</w:t>
      </w:r>
      <w:proofErr w:type="spellEnd"/>
      <w:r>
        <w:rPr>
          <w:lang w:val="sr-Latn-RS"/>
        </w:rPr>
        <w:t>[</w:t>
      </w:r>
      <w:proofErr w:type="spellStart"/>
      <w:r>
        <w:rPr>
          <w:lang w:val="sr-Latn-RS"/>
        </w:rPr>
        <w:t>idIns</w:t>
      </w:r>
      <w:proofErr w:type="spellEnd"/>
      <w:r>
        <w:rPr>
          <w:lang w:val="sr-Latn-RS"/>
        </w:rPr>
        <w:t>]</w:t>
      </w:r>
    </w:p>
    <w:p w14:paraId="7DC47BC4" w14:textId="21DBC8DD" w:rsidR="00EF6811" w:rsidRDefault="00EF6811" w:rsidP="00EF6811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 xml:space="preserve">RI: </w:t>
      </w:r>
      <w:proofErr w:type="spellStart"/>
      <w:r>
        <w:rPr>
          <w:lang w:val="sr-Latn-RS"/>
        </w:rPr>
        <w:t>Drzi</w:t>
      </w:r>
      <w:proofErr w:type="spellEnd"/>
      <w:r>
        <w:rPr>
          <w:lang w:val="sr-Latn-RS"/>
        </w:rPr>
        <w:t>[</w:t>
      </w:r>
      <w:proofErr w:type="spellStart"/>
      <w:r>
        <w:rPr>
          <w:lang w:val="sr-Latn-RS"/>
        </w:rPr>
        <w:t>idCski</w:t>
      </w:r>
      <w:proofErr w:type="spellEnd"/>
      <w:r>
        <w:rPr>
          <w:lang w:val="sr-Latn-RS"/>
        </w:rPr>
        <w:t xml:space="preserve">] </w:t>
      </w:r>
      <w:r w:rsidR="009F1AE6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⊆ </w:t>
      </w:r>
      <w:proofErr w:type="spellStart"/>
      <w:r w:rsidR="009F1AE6">
        <w:rPr>
          <w:lang w:val="sr-Latn-RS"/>
        </w:rPr>
        <w:t>CasSkijanja</w:t>
      </w:r>
      <w:proofErr w:type="spellEnd"/>
      <w:r w:rsidR="009F1AE6">
        <w:rPr>
          <w:lang w:val="sr-Latn-RS"/>
        </w:rPr>
        <w:t>[</w:t>
      </w:r>
      <w:proofErr w:type="spellStart"/>
      <w:r w:rsidR="009F1AE6">
        <w:rPr>
          <w:lang w:val="sr-Latn-RS"/>
        </w:rPr>
        <w:t>idCski</w:t>
      </w:r>
      <w:proofErr w:type="spellEnd"/>
      <w:r w:rsidR="009F1AE6">
        <w:rPr>
          <w:lang w:val="sr-Latn-RS"/>
        </w:rPr>
        <w:t>]</w:t>
      </w:r>
    </w:p>
    <w:p w14:paraId="07B59530" w14:textId="3990D09A" w:rsidR="009F1AE6" w:rsidRDefault="009F1AE6" w:rsidP="00EF6811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 xml:space="preserve">IRI: </w:t>
      </w:r>
      <w:proofErr w:type="spellStart"/>
      <w:r>
        <w:rPr>
          <w:lang w:val="sr-Latn-RS"/>
        </w:rPr>
        <w:t>CasSkijanja</w:t>
      </w:r>
      <w:proofErr w:type="spellEnd"/>
      <w:r>
        <w:rPr>
          <w:lang w:val="sr-Latn-RS"/>
        </w:rPr>
        <w:t>[</w:t>
      </w:r>
      <w:proofErr w:type="spellStart"/>
      <w:r>
        <w:rPr>
          <w:lang w:val="sr-Latn-RS"/>
        </w:rPr>
        <w:t>idCski</w:t>
      </w:r>
      <w:proofErr w:type="spellEnd"/>
      <w:r>
        <w:rPr>
          <w:lang w:val="sr-Latn-RS"/>
        </w:rPr>
        <w:t xml:space="preserve">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⊆ </w:t>
      </w:r>
      <w:proofErr w:type="spellStart"/>
      <w:r>
        <w:rPr>
          <w:lang w:val="sr-Latn-RS"/>
        </w:rPr>
        <w:t>Drzi</w:t>
      </w:r>
      <w:proofErr w:type="spellEnd"/>
      <w:r>
        <w:rPr>
          <w:lang w:val="sr-Latn-RS"/>
        </w:rPr>
        <w:t>[</w:t>
      </w:r>
      <w:proofErr w:type="spellStart"/>
      <w:r>
        <w:rPr>
          <w:lang w:val="sr-Latn-RS"/>
        </w:rPr>
        <w:t>idCski</w:t>
      </w:r>
      <w:proofErr w:type="spellEnd"/>
      <w:r>
        <w:rPr>
          <w:lang w:val="sr-Latn-RS"/>
        </w:rPr>
        <w:t>]</w:t>
      </w:r>
    </w:p>
    <w:p w14:paraId="31CAD6BE" w14:textId="3667F401" w:rsidR="00D75067" w:rsidRDefault="00D75067" w:rsidP="00D75067">
      <w:pPr>
        <w:pStyle w:val="ListParagraph"/>
        <w:numPr>
          <w:ilvl w:val="0"/>
          <w:numId w:val="26"/>
        </w:numPr>
        <w:rPr>
          <w:lang w:val="sr-Latn-RS"/>
        </w:rPr>
      </w:pPr>
      <w:proofErr w:type="spellStart"/>
      <w:r>
        <w:rPr>
          <w:lang w:val="sr-Latn-RS"/>
        </w:rPr>
        <w:t>Skijas</w:t>
      </w:r>
      <w:proofErr w:type="spellEnd"/>
      <w:r>
        <w:rPr>
          <w:lang w:val="sr-Latn-RS"/>
        </w:rPr>
        <w:t>({</w:t>
      </w:r>
      <w:proofErr w:type="spellStart"/>
      <w:r>
        <w:rPr>
          <w:lang w:val="sr-Latn-RS"/>
        </w:rPr>
        <w:t>idSki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imeSki</w:t>
      </w:r>
      <w:proofErr w:type="spellEnd"/>
      <w:r>
        <w:rPr>
          <w:lang w:val="sr-Latn-RS"/>
        </w:rPr>
        <w:t>},{</w:t>
      </w:r>
      <w:proofErr w:type="spellStart"/>
      <w:r>
        <w:rPr>
          <w:lang w:val="sr-Latn-RS"/>
        </w:rPr>
        <w:t>idSki</w:t>
      </w:r>
      <w:proofErr w:type="spellEnd"/>
      <w:r>
        <w:rPr>
          <w:lang w:val="sr-Latn-RS"/>
        </w:rPr>
        <w:t>})</w:t>
      </w:r>
    </w:p>
    <w:p w14:paraId="436D98AB" w14:textId="70E3AFE9" w:rsidR="00D75067" w:rsidRDefault="00D75067" w:rsidP="00D75067">
      <w:pPr>
        <w:pStyle w:val="ListParagraph"/>
        <w:numPr>
          <w:ilvl w:val="0"/>
          <w:numId w:val="26"/>
        </w:numPr>
        <w:rPr>
          <w:lang w:val="sr-Latn-RS"/>
        </w:rPr>
      </w:pPr>
      <w:proofErr w:type="spellStart"/>
      <w:r>
        <w:rPr>
          <w:lang w:val="sr-Latn-RS"/>
        </w:rPr>
        <w:t>Uplacuje</w:t>
      </w:r>
      <w:proofErr w:type="spellEnd"/>
      <w:r>
        <w:rPr>
          <w:lang w:val="sr-Latn-RS"/>
        </w:rPr>
        <w:t>({</w:t>
      </w:r>
      <w:proofErr w:type="spellStart"/>
      <w:r>
        <w:rPr>
          <w:lang w:val="sr-Latn-RS"/>
        </w:rPr>
        <w:t>idSki,idCski</w:t>
      </w:r>
      <w:proofErr w:type="spellEnd"/>
      <w:r>
        <w:rPr>
          <w:lang w:val="sr-Latn-RS"/>
        </w:rPr>
        <w:t>},{</w:t>
      </w:r>
      <w:proofErr w:type="spellStart"/>
      <w:r>
        <w:rPr>
          <w:lang w:val="sr-Latn-RS"/>
        </w:rPr>
        <w:t>idSki+idCski</w:t>
      </w:r>
      <w:proofErr w:type="spellEnd"/>
      <w:r>
        <w:rPr>
          <w:lang w:val="sr-Latn-RS"/>
        </w:rPr>
        <w:t>})</w:t>
      </w:r>
    </w:p>
    <w:p w14:paraId="69E07EE5" w14:textId="2A14670E" w:rsidR="00D75067" w:rsidRDefault="00D75067" w:rsidP="00D75067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 xml:space="preserve">RI: </w:t>
      </w:r>
      <w:proofErr w:type="spellStart"/>
      <w:r>
        <w:rPr>
          <w:lang w:val="sr-Latn-RS"/>
        </w:rPr>
        <w:t>Uplacuje</w:t>
      </w:r>
      <w:proofErr w:type="spellEnd"/>
      <w:r>
        <w:rPr>
          <w:lang w:val="sr-Latn-RS"/>
        </w:rPr>
        <w:t>[</w:t>
      </w:r>
      <w:proofErr w:type="spellStart"/>
      <w:r>
        <w:rPr>
          <w:lang w:val="sr-Latn-RS"/>
        </w:rPr>
        <w:t>idSki</w:t>
      </w:r>
      <w:proofErr w:type="spellEnd"/>
      <w:r>
        <w:rPr>
          <w:lang w:val="sr-Latn-RS"/>
        </w:rPr>
        <w:t xml:space="preserve">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⊆ </w:t>
      </w:r>
      <w:proofErr w:type="spellStart"/>
      <w:r>
        <w:rPr>
          <w:lang w:val="sr-Latn-RS"/>
        </w:rPr>
        <w:t>Skijas</w:t>
      </w:r>
      <w:proofErr w:type="spellEnd"/>
      <w:r>
        <w:rPr>
          <w:lang w:val="sr-Latn-RS"/>
        </w:rPr>
        <w:t>[</w:t>
      </w:r>
      <w:proofErr w:type="spellStart"/>
      <w:r>
        <w:rPr>
          <w:lang w:val="sr-Latn-RS"/>
        </w:rPr>
        <w:t>idSki</w:t>
      </w:r>
      <w:proofErr w:type="spellEnd"/>
      <w:r>
        <w:rPr>
          <w:lang w:val="sr-Latn-RS"/>
        </w:rPr>
        <w:t>]</w:t>
      </w:r>
    </w:p>
    <w:p w14:paraId="6BC2517C" w14:textId="377576C3" w:rsidR="00D75067" w:rsidRDefault="00D75067" w:rsidP="00D75067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 xml:space="preserve">RI: </w:t>
      </w:r>
      <w:proofErr w:type="spellStart"/>
      <w:r>
        <w:rPr>
          <w:lang w:val="sr-Latn-RS"/>
        </w:rPr>
        <w:t>Uplacuje</w:t>
      </w:r>
      <w:proofErr w:type="spellEnd"/>
      <w:r>
        <w:rPr>
          <w:lang w:val="sr-Latn-RS"/>
        </w:rPr>
        <w:t>[</w:t>
      </w:r>
      <w:proofErr w:type="spellStart"/>
      <w:r>
        <w:rPr>
          <w:lang w:val="sr-Latn-RS"/>
        </w:rPr>
        <w:t>idCski</w:t>
      </w:r>
      <w:proofErr w:type="spellEnd"/>
      <w:r>
        <w:rPr>
          <w:lang w:val="sr-Latn-RS"/>
        </w:rPr>
        <w:t xml:space="preserve">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⊆ </w:t>
      </w:r>
      <w:proofErr w:type="spellStart"/>
      <w:r>
        <w:rPr>
          <w:lang w:val="sr-Latn-RS"/>
        </w:rPr>
        <w:t>CasSkijanja</w:t>
      </w:r>
      <w:proofErr w:type="spellEnd"/>
      <w:r>
        <w:rPr>
          <w:lang w:val="sr-Latn-RS"/>
        </w:rPr>
        <w:t>[</w:t>
      </w:r>
      <w:proofErr w:type="spellStart"/>
      <w:r>
        <w:rPr>
          <w:lang w:val="sr-Latn-RS"/>
        </w:rPr>
        <w:t>idCski</w:t>
      </w:r>
      <w:proofErr w:type="spellEnd"/>
      <w:r>
        <w:rPr>
          <w:lang w:val="sr-Latn-RS"/>
        </w:rPr>
        <w:t>]</w:t>
      </w:r>
    </w:p>
    <w:p w14:paraId="6A8FBB2E" w14:textId="6A8BBFD6" w:rsidR="00093493" w:rsidRDefault="00B94ED3" w:rsidP="00093493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 xml:space="preserve">IRI: </w:t>
      </w:r>
      <w:proofErr w:type="spellStart"/>
      <w:r>
        <w:rPr>
          <w:lang w:val="sr-Latn-RS"/>
        </w:rPr>
        <w:t>CasSkijanja</w:t>
      </w:r>
      <w:proofErr w:type="spellEnd"/>
      <w:r>
        <w:rPr>
          <w:lang w:val="sr-Latn-RS"/>
        </w:rPr>
        <w:t>[</w:t>
      </w:r>
      <w:proofErr w:type="spellStart"/>
      <w:r>
        <w:rPr>
          <w:lang w:val="sr-Latn-RS"/>
        </w:rPr>
        <w:t>idCski</w:t>
      </w:r>
      <w:proofErr w:type="spellEnd"/>
      <w:r>
        <w:rPr>
          <w:lang w:val="sr-Latn-RS"/>
        </w:rPr>
        <w:t xml:space="preserve">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⊆ </w:t>
      </w:r>
      <w:proofErr w:type="spellStart"/>
      <w:r>
        <w:rPr>
          <w:lang w:val="sr-Latn-RS"/>
        </w:rPr>
        <w:t>Uplacuje</w:t>
      </w:r>
      <w:proofErr w:type="spellEnd"/>
      <w:r>
        <w:rPr>
          <w:lang w:val="sr-Latn-RS"/>
        </w:rPr>
        <w:t>[</w:t>
      </w:r>
      <w:proofErr w:type="spellStart"/>
      <w:r>
        <w:rPr>
          <w:lang w:val="sr-Latn-RS"/>
        </w:rPr>
        <w:t>idCski</w:t>
      </w:r>
      <w:proofErr w:type="spellEnd"/>
      <w:r>
        <w:rPr>
          <w:lang w:val="sr-Latn-RS"/>
        </w:rPr>
        <w:t>]</w:t>
      </w:r>
    </w:p>
    <w:p w14:paraId="0E4B5C4C" w14:textId="40778DCC" w:rsidR="00093493" w:rsidRDefault="00093493" w:rsidP="00093493">
      <w:pPr>
        <w:pStyle w:val="ListParagraph"/>
        <w:numPr>
          <w:ilvl w:val="0"/>
          <w:numId w:val="26"/>
        </w:numPr>
        <w:rPr>
          <w:lang w:val="sr-Latn-RS"/>
        </w:rPr>
      </w:pPr>
      <w:proofErr w:type="spellStart"/>
      <w:r>
        <w:rPr>
          <w:lang w:val="sr-Latn-RS"/>
        </w:rPr>
        <w:t>SneznoVozilo</w:t>
      </w:r>
      <w:proofErr w:type="spellEnd"/>
      <w:r>
        <w:rPr>
          <w:lang w:val="sr-Latn-RS"/>
        </w:rPr>
        <w:t>({</w:t>
      </w:r>
      <w:proofErr w:type="spellStart"/>
      <w:r>
        <w:rPr>
          <w:lang w:val="sr-Latn-RS"/>
        </w:rPr>
        <w:t>idSv,tipSv</w:t>
      </w:r>
      <w:proofErr w:type="spellEnd"/>
      <w:r>
        <w:rPr>
          <w:lang w:val="sr-Latn-RS"/>
        </w:rPr>
        <w:t>}, {</w:t>
      </w:r>
      <w:proofErr w:type="spellStart"/>
      <w:r>
        <w:rPr>
          <w:lang w:val="sr-Latn-RS"/>
        </w:rPr>
        <w:t>idSv</w:t>
      </w:r>
      <w:proofErr w:type="spellEnd"/>
      <w:r>
        <w:rPr>
          <w:lang w:val="sr-Latn-RS"/>
        </w:rPr>
        <w:t>})</w:t>
      </w:r>
    </w:p>
    <w:p w14:paraId="45879763" w14:textId="54C22ABE" w:rsidR="00093493" w:rsidRDefault="00093493" w:rsidP="00093493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Rentira</w:t>
      </w:r>
      <w:r w:rsidR="00F14CC2">
        <w:rPr>
          <w:lang w:val="sr-Latn-RS"/>
        </w:rPr>
        <w:t>nje</w:t>
      </w:r>
      <w:r>
        <w:rPr>
          <w:lang w:val="sr-Latn-RS"/>
        </w:rPr>
        <w:t>({</w:t>
      </w:r>
      <w:proofErr w:type="spellStart"/>
      <w:r>
        <w:rPr>
          <w:lang w:val="sr-Latn-RS"/>
        </w:rPr>
        <w:t>idSki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idSv</w:t>
      </w:r>
      <w:proofErr w:type="spellEnd"/>
      <w:r>
        <w:rPr>
          <w:lang w:val="sr-Latn-RS"/>
        </w:rPr>
        <w:t>}, {</w:t>
      </w:r>
      <w:proofErr w:type="spellStart"/>
      <w:r>
        <w:rPr>
          <w:lang w:val="sr-Latn-RS"/>
        </w:rPr>
        <w:t>idSki</w:t>
      </w:r>
      <w:proofErr w:type="spellEnd"/>
      <w:r>
        <w:rPr>
          <w:lang w:val="sr-Latn-RS"/>
        </w:rPr>
        <w:t xml:space="preserve"> +</w:t>
      </w:r>
      <w:proofErr w:type="spellStart"/>
      <w:r>
        <w:rPr>
          <w:lang w:val="sr-Latn-RS"/>
        </w:rPr>
        <w:t>idSv</w:t>
      </w:r>
      <w:proofErr w:type="spellEnd"/>
      <w:r>
        <w:rPr>
          <w:lang w:val="sr-Latn-RS"/>
        </w:rPr>
        <w:t>})</w:t>
      </w:r>
    </w:p>
    <w:p w14:paraId="6E613F2E" w14:textId="196162BE" w:rsidR="00093493" w:rsidRDefault="00093493" w:rsidP="00093493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 xml:space="preserve">RI: </w:t>
      </w:r>
      <w:r w:rsidR="00A9445B">
        <w:rPr>
          <w:lang w:val="sr-Latn-RS"/>
        </w:rPr>
        <w:t>Rentira[</w:t>
      </w:r>
      <w:proofErr w:type="spellStart"/>
      <w:r w:rsidR="00A9445B">
        <w:rPr>
          <w:lang w:val="sr-Latn-RS"/>
        </w:rPr>
        <w:t>idSki</w:t>
      </w:r>
      <w:proofErr w:type="spellEnd"/>
      <w:r w:rsidR="00A9445B">
        <w:rPr>
          <w:lang w:val="sr-Latn-RS"/>
        </w:rPr>
        <w:t xml:space="preserve">] </w:t>
      </w:r>
      <w:r w:rsidR="00A9445B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⊆ </w:t>
      </w:r>
      <w:proofErr w:type="spellStart"/>
      <w:r w:rsidR="00A9445B">
        <w:rPr>
          <w:lang w:val="sr-Latn-RS"/>
        </w:rPr>
        <w:t>Skijas</w:t>
      </w:r>
      <w:proofErr w:type="spellEnd"/>
      <w:r w:rsidR="00A9445B">
        <w:rPr>
          <w:lang w:val="sr-Latn-RS"/>
        </w:rPr>
        <w:t>[</w:t>
      </w:r>
      <w:proofErr w:type="spellStart"/>
      <w:r w:rsidR="00A9445B">
        <w:rPr>
          <w:lang w:val="sr-Latn-RS"/>
        </w:rPr>
        <w:t>idSki</w:t>
      </w:r>
      <w:proofErr w:type="spellEnd"/>
      <w:r w:rsidR="00A9445B">
        <w:rPr>
          <w:lang w:val="sr-Latn-RS"/>
        </w:rPr>
        <w:t>]</w:t>
      </w:r>
    </w:p>
    <w:p w14:paraId="4815C380" w14:textId="0095C599" w:rsidR="00A9445B" w:rsidRDefault="00A9445B" w:rsidP="00093493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>RI: Rentira[</w:t>
      </w:r>
      <w:proofErr w:type="spellStart"/>
      <w:r>
        <w:rPr>
          <w:lang w:val="sr-Latn-RS"/>
        </w:rPr>
        <w:t>idSv</w:t>
      </w:r>
      <w:proofErr w:type="spellEnd"/>
      <w:r>
        <w:rPr>
          <w:lang w:val="sr-Latn-RS"/>
        </w:rPr>
        <w:t xml:space="preserve">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⊆ </w:t>
      </w:r>
      <w:proofErr w:type="spellStart"/>
      <w:r>
        <w:rPr>
          <w:lang w:val="sr-Latn-RS"/>
        </w:rPr>
        <w:t>SneznoVozilo</w:t>
      </w:r>
      <w:proofErr w:type="spellEnd"/>
      <w:r>
        <w:rPr>
          <w:lang w:val="sr-Latn-RS"/>
        </w:rPr>
        <w:t>[</w:t>
      </w:r>
      <w:proofErr w:type="spellStart"/>
      <w:r>
        <w:rPr>
          <w:lang w:val="sr-Latn-RS"/>
        </w:rPr>
        <w:t>idSv</w:t>
      </w:r>
      <w:proofErr w:type="spellEnd"/>
      <w:r>
        <w:rPr>
          <w:lang w:val="sr-Latn-RS"/>
        </w:rPr>
        <w:t>]</w:t>
      </w:r>
    </w:p>
    <w:p w14:paraId="0CCA3129" w14:textId="43F91813" w:rsidR="00A9445B" w:rsidRDefault="00A9445B" w:rsidP="00A9445B">
      <w:pPr>
        <w:pStyle w:val="ListParagraph"/>
        <w:numPr>
          <w:ilvl w:val="0"/>
          <w:numId w:val="26"/>
        </w:numPr>
        <w:rPr>
          <w:lang w:val="sr-Latn-RS"/>
        </w:rPr>
      </w:pPr>
      <w:proofErr w:type="spellStart"/>
      <w:r>
        <w:rPr>
          <w:lang w:val="sr-Latn-RS"/>
        </w:rPr>
        <w:t>SkiPass</w:t>
      </w:r>
      <w:proofErr w:type="spellEnd"/>
      <w:r>
        <w:rPr>
          <w:lang w:val="sr-Latn-RS"/>
        </w:rPr>
        <w:t>({</w:t>
      </w:r>
      <w:proofErr w:type="spellStart"/>
      <w:r>
        <w:rPr>
          <w:lang w:val="sr-Latn-RS"/>
        </w:rPr>
        <w:t>idSps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tipSps,datIstSps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idSki</w:t>
      </w:r>
      <w:proofErr w:type="spellEnd"/>
      <w:r>
        <w:rPr>
          <w:lang w:val="sr-Latn-RS"/>
        </w:rPr>
        <w:t>}, {</w:t>
      </w:r>
      <w:proofErr w:type="spellStart"/>
      <w:r>
        <w:rPr>
          <w:lang w:val="sr-Latn-RS"/>
        </w:rPr>
        <w:t>idSps</w:t>
      </w:r>
      <w:proofErr w:type="spellEnd"/>
      <w:r>
        <w:rPr>
          <w:lang w:val="sr-Latn-RS"/>
        </w:rPr>
        <w:t>})</w:t>
      </w:r>
    </w:p>
    <w:p w14:paraId="461D5B75" w14:textId="2AC28FE1" w:rsidR="00A9445B" w:rsidRDefault="00A9445B" w:rsidP="00A9445B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 xml:space="preserve">RI: </w:t>
      </w:r>
      <w:proofErr w:type="spellStart"/>
      <w:r>
        <w:rPr>
          <w:lang w:val="sr-Latn-RS"/>
        </w:rPr>
        <w:t>SkiPass</w:t>
      </w:r>
      <w:proofErr w:type="spellEnd"/>
      <w:r>
        <w:rPr>
          <w:lang w:val="sr-Latn-RS"/>
        </w:rPr>
        <w:t>[</w:t>
      </w:r>
      <w:proofErr w:type="spellStart"/>
      <w:r>
        <w:rPr>
          <w:lang w:val="sr-Latn-RS"/>
        </w:rPr>
        <w:t>idSki</w:t>
      </w:r>
      <w:proofErr w:type="spellEnd"/>
      <w:r>
        <w:rPr>
          <w:lang w:val="sr-Latn-RS"/>
        </w:rPr>
        <w:t xml:space="preserve">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⊆ </w:t>
      </w:r>
      <w:proofErr w:type="spellStart"/>
      <w:r>
        <w:rPr>
          <w:lang w:val="sr-Latn-RS"/>
        </w:rPr>
        <w:t>Skijas</w:t>
      </w:r>
      <w:proofErr w:type="spellEnd"/>
      <w:r>
        <w:rPr>
          <w:lang w:val="sr-Latn-RS"/>
        </w:rPr>
        <w:t>[</w:t>
      </w:r>
      <w:proofErr w:type="spellStart"/>
      <w:r>
        <w:rPr>
          <w:lang w:val="sr-Latn-RS"/>
        </w:rPr>
        <w:t>idSki</w:t>
      </w:r>
      <w:proofErr w:type="spellEnd"/>
      <w:r>
        <w:rPr>
          <w:lang w:val="sr-Latn-RS"/>
        </w:rPr>
        <w:t>]</w:t>
      </w:r>
    </w:p>
    <w:p w14:paraId="582C2BF5" w14:textId="47D45AA8" w:rsidR="006E5BF4" w:rsidRPr="006E5BF4" w:rsidRDefault="00A9445B" w:rsidP="006E5BF4">
      <w:pPr>
        <w:pStyle w:val="ListParagraph"/>
        <w:numPr>
          <w:ilvl w:val="1"/>
          <w:numId w:val="26"/>
        </w:numPr>
        <w:rPr>
          <w:lang w:val="sr-Latn-RS"/>
        </w:rPr>
      </w:pPr>
      <w:proofErr w:type="spellStart"/>
      <w:r>
        <w:rPr>
          <w:lang w:val="sr-Latn-RS"/>
        </w:rPr>
        <w:t>Null</w:t>
      </w:r>
      <w:proofErr w:type="spellEnd"/>
      <w:r>
        <w:rPr>
          <w:lang w:val="sr-Latn-RS"/>
        </w:rPr>
        <w:t>(</w:t>
      </w:r>
      <w:proofErr w:type="spellStart"/>
      <w:r>
        <w:rPr>
          <w:lang w:val="sr-Latn-RS"/>
        </w:rPr>
        <w:t>SkiPass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idSki</w:t>
      </w:r>
      <w:proofErr w:type="spellEnd"/>
      <w:r>
        <w:rPr>
          <w:lang w:val="sr-Latn-RS"/>
        </w:rPr>
        <w:t xml:space="preserve">) = </w:t>
      </w:r>
      <w:r>
        <w:rPr>
          <w:rFonts w:ascii="Cambria Math" w:hAnsi="Cambria Math" w:cs="Cambria Math"/>
          <w:szCs w:val="24"/>
        </w:rPr>
        <w:t>⊥</w:t>
      </w:r>
    </w:p>
    <w:p w14:paraId="38A6CB14" w14:textId="1BCAE4EC" w:rsidR="006E5BF4" w:rsidRPr="006E5BF4" w:rsidRDefault="006E5BF4" w:rsidP="006E5BF4">
      <w:pPr>
        <w:pStyle w:val="ListParagraph"/>
        <w:numPr>
          <w:ilvl w:val="0"/>
          <w:numId w:val="26"/>
        </w:numPr>
        <w:rPr>
          <w:lang w:val="sr-Latn-RS"/>
        </w:rPr>
      </w:pPr>
      <w:proofErr w:type="spellStart"/>
      <w:proofErr w:type="gramStart"/>
      <w:r>
        <w:rPr>
          <w:rFonts w:cstheme="minorHAnsi"/>
          <w:szCs w:val="24"/>
        </w:rPr>
        <w:t>GorskaSluzba</w:t>
      </w:r>
      <w:proofErr w:type="spellEnd"/>
      <w:r>
        <w:rPr>
          <w:rFonts w:cstheme="minorHAnsi"/>
          <w:szCs w:val="24"/>
        </w:rPr>
        <w:t>(</w:t>
      </w:r>
      <w:proofErr w:type="gramEnd"/>
      <w:r>
        <w:rPr>
          <w:rFonts w:cstheme="minorHAnsi"/>
          <w:szCs w:val="24"/>
        </w:rPr>
        <w:t>{</w:t>
      </w:r>
      <w:proofErr w:type="spellStart"/>
      <w:r>
        <w:rPr>
          <w:rFonts w:cstheme="minorHAnsi"/>
          <w:szCs w:val="24"/>
        </w:rPr>
        <w:t>idGsl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brTlGsl</w:t>
      </w:r>
      <w:proofErr w:type="spellEnd"/>
      <w:r>
        <w:rPr>
          <w:rFonts w:cstheme="minorHAnsi"/>
          <w:szCs w:val="24"/>
        </w:rPr>
        <w:t>}, {</w:t>
      </w:r>
      <w:proofErr w:type="spellStart"/>
      <w:r>
        <w:rPr>
          <w:rFonts w:cstheme="minorHAnsi"/>
          <w:szCs w:val="24"/>
        </w:rPr>
        <w:t>idGsl</w:t>
      </w:r>
      <w:proofErr w:type="spellEnd"/>
      <w:r>
        <w:rPr>
          <w:rFonts w:cstheme="minorHAnsi"/>
          <w:szCs w:val="24"/>
        </w:rPr>
        <w:t>})</w:t>
      </w:r>
    </w:p>
    <w:p w14:paraId="4BA1939E" w14:textId="21E88003" w:rsidR="00A6168C" w:rsidRPr="00A6168C" w:rsidRDefault="006E5BF4" w:rsidP="00A6168C">
      <w:pPr>
        <w:pStyle w:val="ListParagraph"/>
        <w:numPr>
          <w:ilvl w:val="0"/>
          <w:numId w:val="26"/>
        </w:numPr>
        <w:rPr>
          <w:lang w:val="sr-Latn-RS"/>
        </w:rPr>
      </w:pPr>
      <w:proofErr w:type="spellStart"/>
      <w:proofErr w:type="gramStart"/>
      <w:r>
        <w:rPr>
          <w:rFonts w:cstheme="minorHAnsi"/>
          <w:szCs w:val="24"/>
        </w:rPr>
        <w:t>Staza</w:t>
      </w:r>
      <w:proofErr w:type="spellEnd"/>
      <w:r>
        <w:rPr>
          <w:rFonts w:cstheme="minorHAnsi"/>
          <w:szCs w:val="24"/>
        </w:rPr>
        <w:t>(</w:t>
      </w:r>
      <w:proofErr w:type="gramEnd"/>
      <w:r>
        <w:rPr>
          <w:rFonts w:cstheme="minorHAnsi"/>
          <w:szCs w:val="24"/>
        </w:rPr>
        <w:t xml:space="preserve">{ </w:t>
      </w:r>
      <w:proofErr w:type="spellStart"/>
      <w:r>
        <w:rPr>
          <w:rFonts w:cstheme="minorHAnsi"/>
          <w:szCs w:val="24"/>
        </w:rPr>
        <w:t>idStz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tipStz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duzStz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otvStz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dzvStz</w:t>
      </w:r>
      <w:proofErr w:type="spellEnd"/>
      <w:r w:rsidR="00A6168C">
        <w:rPr>
          <w:rFonts w:cstheme="minorHAnsi"/>
          <w:szCs w:val="24"/>
        </w:rPr>
        <w:t xml:space="preserve">, </w:t>
      </w:r>
      <w:proofErr w:type="spellStart"/>
      <w:r w:rsidR="00A6168C">
        <w:rPr>
          <w:rFonts w:cstheme="minorHAnsi"/>
          <w:szCs w:val="24"/>
        </w:rPr>
        <w:t>idGsl</w:t>
      </w:r>
      <w:proofErr w:type="spellEnd"/>
      <w:r w:rsidR="00A6168C">
        <w:rPr>
          <w:rFonts w:cstheme="minorHAnsi"/>
          <w:szCs w:val="24"/>
        </w:rPr>
        <w:t>},{</w:t>
      </w:r>
      <w:proofErr w:type="spellStart"/>
      <w:r w:rsidR="00A6168C">
        <w:rPr>
          <w:rFonts w:cstheme="minorHAnsi"/>
          <w:szCs w:val="24"/>
        </w:rPr>
        <w:t>idStz</w:t>
      </w:r>
      <w:proofErr w:type="spellEnd"/>
      <w:r w:rsidR="00A6168C">
        <w:rPr>
          <w:rFonts w:cstheme="minorHAnsi"/>
          <w:szCs w:val="24"/>
        </w:rPr>
        <w:t>})</w:t>
      </w:r>
    </w:p>
    <w:p w14:paraId="6F83C1C3" w14:textId="08036C95" w:rsidR="00A6168C" w:rsidRPr="00A6168C" w:rsidRDefault="00A6168C" w:rsidP="00A6168C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rFonts w:cstheme="minorHAnsi"/>
          <w:szCs w:val="24"/>
        </w:rPr>
        <w:t xml:space="preserve">RI: </w:t>
      </w:r>
      <w:proofErr w:type="spellStart"/>
      <w:r>
        <w:rPr>
          <w:rFonts w:cstheme="minorHAnsi"/>
          <w:szCs w:val="24"/>
        </w:rPr>
        <w:t>Staza</w:t>
      </w:r>
      <w:proofErr w:type="spellEnd"/>
      <w:r>
        <w:rPr>
          <w:rFonts w:cstheme="minorHAnsi"/>
          <w:szCs w:val="24"/>
        </w:rPr>
        <w:t>[</w:t>
      </w:r>
      <w:proofErr w:type="spellStart"/>
      <w:r>
        <w:rPr>
          <w:rFonts w:cstheme="minorHAnsi"/>
          <w:szCs w:val="24"/>
        </w:rPr>
        <w:t>idGsl</w:t>
      </w:r>
      <w:proofErr w:type="spellEnd"/>
      <w:r>
        <w:rPr>
          <w:rFonts w:cstheme="minorHAnsi"/>
          <w:szCs w:val="24"/>
        </w:rPr>
        <w:t xml:space="preserve">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⊆ </w:t>
      </w:r>
      <w:proofErr w:type="spellStart"/>
      <w:r>
        <w:rPr>
          <w:rFonts w:cstheme="minorHAnsi"/>
          <w:szCs w:val="24"/>
        </w:rPr>
        <w:t>GorskaSluzba</w:t>
      </w:r>
      <w:proofErr w:type="spellEnd"/>
      <w:r>
        <w:rPr>
          <w:rFonts w:cstheme="minorHAnsi"/>
          <w:szCs w:val="24"/>
        </w:rPr>
        <w:t>[</w:t>
      </w:r>
      <w:proofErr w:type="spellStart"/>
      <w:r>
        <w:rPr>
          <w:rFonts w:cstheme="minorHAnsi"/>
          <w:szCs w:val="24"/>
        </w:rPr>
        <w:t>idGsl</w:t>
      </w:r>
      <w:proofErr w:type="spellEnd"/>
      <w:r>
        <w:rPr>
          <w:rFonts w:cstheme="minorHAnsi"/>
          <w:szCs w:val="24"/>
        </w:rPr>
        <w:t>]</w:t>
      </w:r>
    </w:p>
    <w:p w14:paraId="6B172AFC" w14:textId="786E56CB" w:rsidR="003A0ACD" w:rsidRPr="003A0ACD" w:rsidRDefault="00A6168C" w:rsidP="003A0ACD">
      <w:pPr>
        <w:pStyle w:val="ListParagraph"/>
        <w:numPr>
          <w:ilvl w:val="1"/>
          <w:numId w:val="26"/>
        </w:numPr>
        <w:rPr>
          <w:lang w:val="sr-Latn-RS"/>
        </w:rPr>
      </w:pPr>
      <w:proofErr w:type="gramStart"/>
      <w:r>
        <w:rPr>
          <w:rFonts w:cstheme="minorHAnsi"/>
          <w:szCs w:val="24"/>
        </w:rPr>
        <w:t>Null(</w:t>
      </w:r>
      <w:proofErr w:type="spellStart"/>
      <w:proofErr w:type="gramEnd"/>
      <w:r>
        <w:rPr>
          <w:rFonts w:cstheme="minorHAnsi"/>
          <w:szCs w:val="24"/>
        </w:rPr>
        <w:t>Staza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idGsl</w:t>
      </w:r>
      <w:proofErr w:type="spellEnd"/>
      <w:r>
        <w:rPr>
          <w:rFonts w:cstheme="minorHAnsi"/>
          <w:szCs w:val="24"/>
        </w:rPr>
        <w:t xml:space="preserve">) = </w:t>
      </w:r>
      <w:r>
        <w:rPr>
          <w:rFonts w:ascii="Cambria Math" w:hAnsi="Cambria Math" w:cs="Cambria Math"/>
          <w:szCs w:val="24"/>
        </w:rPr>
        <w:t>⊥</w:t>
      </w:r>
    </w:p>
    <w:p w14:paraId="3C04AAEC" w14:textId="1DD65285" w:rsidR="003A0ACD" w:rsidRPr="003A0ACD" w:rsidRDefault="003A0ACD" w:rsidP="003A0ACD">
      <w:pPr>
        <w:pStyle w:val="ListParagraph"/>
        <w:numPr>
          <w:ilvl w:val="0"/>
          <w:numId w:val="26"/>
        </w:numPr>
        <w:rPr>
          <w:lang w:val="sr-Latn-RS"/>
        </w:rPr>
      </w:pPr>
      <w:proofErr w:type="spellStart"/>
      <w:proofErr w:type="gramStart"/>
      <w:r>
        <w:rPr>
          <w:rFonts w:ascii="Cambria Math" w:hAnsi="Cambria Math" w:cs="Cambria Math"/>
          <w:szCs w:val="24"/>
        </w:rPr>
        <w:t>Odvija</w:t>
      </w:r>
      <w:proofErr w:type="spellEnd"/>
      <w:r>
        <w:rPr>
          <w:rFonts w:ascii="Cambria Math" w:hAnsi="Cambria Math" w:cs="Cambria Math"/>
          <w:szCs w:val="24"/>
        </w:rPr>
        <w:t>(</w:t>
      </w:r>
      <w:proofErr w:type="gramEnd"/>
      <w:r>
        <w:rPr>
          <w:rFonts w:ascii="Cambria Math" w:hAnsi="Cambria Math" w:cs="Cambria Math"/>
          <w:szCs w:val="24"/>
        </w:rPr>
        <w:t>{</w:t>
      </w:r>
      <w:proofErr w:type="spellStart"/>
      <w:r>
        <w:rPr>
          <w:rFonts w:ascii="Cambria Math" w:hAnsi="Cambria Math" w:cs="Cambria Math"/>
          <w:szCs w:val="24"/>
        </w:rPr>
        <w:t>idStz</w:t>
      </w:r>
      <w:proofErr w:type="spellEnd"/>
      <w:r>
        <w:rPr>
          <w:rFonts w:ascii="Cambria Math" w:hAnsi="Cambria Math" w:cs="Cambria Math"/>
          <w:szCs w:val="24"/>
        </w:rPr>
        <w:t xml:space="preserve">, </w:t>
      </w:r>
      <w:proofErr w:type="spellStart"/>
      <w:r>
        <w:rPr>
          <w:rFonts w:ascii="Cambria Math" w:hAnsi="Cambria Math" w:cs="Cambria Math"/>
          <w:szCs w:val="24"/>
        </w:rPr>
        <w:t>idCski</w:t>
      </w:r>
      <w:proofErr w:type="spellEnd"/>
      <w:r>
        <w:rPr>
          <w:rFonts w:ascii="Cambria Math" w:hAnsi="Cambria Math" w:cs="Cambria Math"/>
          <w:szCs w:val="24"/>
        </w:rPr>
        <w:t xml:space="preserve">}, { </w:t>
      </w:r>
      <w:proofErr w:type="spellStart"/>
      <w:r>
        <w:rPr>
          <w:rFonts w:ascii="Cambria Math" w:hAnsi="Cambria Math" w:cs="Cambria Math"/>
          <w:szCs w:val="24"/>
        </w:rPr>
        <w:t>idStz</w:t>
      </w:r>
      <w:proofErr w:type="spellEnd"/>
      <w:r>
        <w:rPr>
          <w:rFonts w:ascii="Cambria Math" w:hAnsi="Cambria Math" w:cs="Cambria Math"/>
          <w:szCs w:val="24"/>
        </w:rPr>
        <w:t xml:space="preserve"> + </w:t>
      </w:r>
      <w:proofErr w:type="spellStart"/>
      <w:r>
        <w:rPr>
          <w:rFonts w:ascii="Cambria Math" w:hAnsi="Cambria Math" w:cs="Cambria Math"/>
          <w:szCs w:val="24"/>
        </w:rPr>
        <w:t>idCski</w:t>
      </w:r>
      <w:proofErr w:type="spellEnd"/>
      <w:r>
        <w:rPr>
          <w:rFonts w:ascii="Cambria Math" w:hAnsi="Cambria Math" w:cs="Cambria Math"/>
          <w:szCs w:val="24"/>
        </w:rPr>
        <w:t>})</w:t>
      </w:r>
    </w:p>
    <w:p w14:paraId="42288AE3" w14:textId="1B70AB8D" w:rsidR="003A0ACD" w:rsidRPr="003A0ACD" w:rsidRDefault="003A0ACD" w:rsidP="003A0ACD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rFonts w:ascii="Cambria Math" w:hAnsi="Cambria Math" w:cs="Cambria Math"/>
          <w:szCs w:val="24"/>
        </w:rPr>
        <w:t xml:space="preserve">RI: </w:t>
      </w:r>
      <w:proofErr w:type="spellStart"/>
      <w:r>
        <w:rPr>
          <w:rFonts w:ascii="Cambria Math" w:hAnsi="Cambria Math" w:cs="Cambria Math"/>
          <w:szCs w:val="24"/>
        </w:rPr>
        <w:t>Odvija</w:t>
      </w:r>
      <w:proofErr w:type="spellEnd"/>
      <w:r>
        <w:rPr>
          <w:rFonts w:ascii="Cambria Math" w:hAnsi="Cambria Math" w:cs="Cambria Math"/>
          <w:szCs w:val="24"/>
        </w:rPr>
        <w:t>[</w:t>
      </w:r>
      <w:proofErr w:type="spellStart"/>
      <w:r>
        <w:rPr>
          <w:rFonts w:ascii="Cambria Math" w:hAnsi="Cambria Math" w:cs="Cambria Math"/>
          <w:szCs w:val="24"/>
        </w:rPr>
        <w:t>idStz</w:t>
      </w:r>
      <w:proofErr w:type="spellEnd"/>
      <w:r>
        <w:rPr>
          <w:rFonts w:ascii="Cambria Math" w:hAnsi="Cambria Math" w:cs="Cambria Math"/>
          <w:szCs w:val="24"/>
        </w:rPr>
        <w:t xml:space="preserve">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szCs w:val="24"/>
        </w:rPr>
        <w:t xml:space="preserve"> </w:t>
      </w:r>
      <w:proofErr w:type="spellStart"/>
      <w:r>
        <w:rPr>
          <w:rFonts w:ascii="Cambria Math" w:hAnsi="Cambria Math" w:cs="Cambria Math"/>
          <w:szCs w:val="24"/>
        </w:rPr>
        <w:t>Staza</w:t>
      </w:r>
      <w:proofErr w:type="spellEnd"/>
      <w:r>
        <w:rPr>
          <w:rFonts w:ascii="Cambria Math" w:hAnsi="Cambria Math" w:cs="Cambria Math"/>
          <w:szCs w:val="24"/>
        </w:rPr>
        <w:t>[</w:t>
      </w:r>
      <w:proofErr w:type="spellStart"/>
      <w:r>
        <w:rPr>
          <w:rFonts w:ascii="Cambria Math" w:hAnsi="Cambria Math" w:cs="Cambria Math"/>
          <w:szCs w:val="24"/>
        </w:rPr>
        <w:t>idStz</w:t>
      </w:r>
      <w:proofErr w:type="spellEnd"/>
      <w:r>
        <w:rPr>
          <w:rFonts w:ascii="Cambria Math" w:hAnsi="Cambria Math" w:cs="Cambria Math"/>
          <w:szCs w:val="24"/>
        </w:rPr>
        <w:t>]</w:t>
      </w:r>
    </w:p>
    <w:p w14:paraId="4C7203F5" w14:textId="461BA1CA" w:rsidR="003A0ACD" w:rsidRPr="003A0ACD" w:rsidRDefault="003A0ACD" w:rsidP="003A0ACD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rFonts w:ascii="Cambria Math" w:hAnsi="Cambria Math" w:cs="Cambria Math"/>
          <w:szCs w:val="24"/>
        </w:rPr>
        <w:t xml:space="preserve">RI: </w:t>
      </w:r>
      <w:proofErr w:type="spellStart"/>
      <w:r>
        <w:rPr>
          <w:rFonts w:ascii="Cambria Math" w:hAnsi="Cambria Math" w:cs="Cambria Math"/>
          <w:szCs w:val="24"/>
        </w:rPr>
        <w:t>Odvija</w:t>
      </w:r>
      <w:proofErr w:type="spellEnd"/>
      <w:r>
        <w:rPr>
          <w:rFonts w:ascii="Cambria Math" w:hAnsi="Cambria Math" w:cs="Cambria Math"/>
          <w:szCs w:val="24"/>
        </w:rPr>
        <w:t>[</w:t>
      </w:r>
      <w:proofErr w:type="spellStart"/>
      <w:r>
        <w:rPr>
          <w:rFonts w:ascii="Cambria Math" w:hAnsi="Cambria Math" w:cs="Cambria Math"/>
          <w:szCs w:val="24"/>
        </w:rPr>
        <w:t>idCski</w:t>
      </w:r>
      <w:proofErr w:type="spellEnd"/>
      <w:r>
        <w:rPr>
          <w:rFonts w:ascii="Cambria Math" w:hAnsi="Cambria Math" w:cs="Cambria Math"/>
          <w:szCs w:val="24"/>
        </w:rPr>
        <w:t xml:space="preserve">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szCs w:val="24"/>
        </w:rPr>
        <w:t>CasSkijanja</w:t>
      </w:r>
      <w:proofErr w:type="spellEnd"/>
      <w:r>
        <w:rPr>
          <w:rFonts w:ascii="Cambria Math" w:hAnsi="Cambria Math" w:cs="Cambria Math"/>
          <w:szCs w:val="24"/>
        </w:rPr>
        <w:t>[</w:t>
      </w:r>
      <w:proofErr w:type="spellStart"/>
      <w:r>
        <w:rPr>
          <w:rFonts w:ascii="Cambria Math" w:hAnsi="Cambria Math" w:cs="Cambria Math"/>
          <w:szCs w:val="24"/>
        </w:rPr>
        <w:t>idCski</w:t>
      </w:r>
      <w:proofErr w:type="spellEnd"/>
      <w:r>
        <w:rPr>
          <w:rFonts w:ascii="Cambria Math" w:hAnsi="Cambria Math" w:cs="Cambria Math"/>
          <w:szCs w:val="24"/>
        </w:rPr>
        <w:t>]</w:t>
      </w:r>
    </w:p>
    <w:p w14:paraId="38F99A6B" w14:textId="5C79DF19" w:rsidR="005460AA" w:rsidRPr="005460AA" w:rsidRDefault="005460AA" w:rsidP="005460AA">
      <w:pPr>
        <w:pStyle w:val="ListParagraph"/>
        <w:numPr>
          <w:ilvl w:val="0"/>
          <w:numId w:val="26"/>
        </w:numPr>
        <w:rPr>
          <w:lang w:val="sr-Latn-RS"/>
        </w:rPr>
      </w:pPr>
      <w:proofErr w:type="spellStart"/>
      <w:proofErr w:type="gramStart"/>
      <w:r>
        <w:rPr>
          <w:rFonts w:ascii="Cambria Math" w:hAnsi="Cambria Math" w:cs="Cambria Math"/>
          <w:szCs w:val="24"/>
        </w:rPr>
        <w:t>Koristi</w:t>
      </w:r>
      <w:proofErr w:type="spellEnd"/>
      <w:r>
        <w:rPr>
          <w:rFonts w:ascii="Cambria Math" w:hAnsi="Cambria Math" w:cs="Cambria Math"/>
          <w:szCs w:val="24"/>
        </w:rPr>
        <w:t>(</w:t>
      </w:r>
      <w:proofErr w:type="gramEnd"/>
      <w:r>
        <w:rPr>
          <w:rFonts w:ascii="Cambria Math" w:hAnsi="Cambria Math" w:cs="Cambria Math"/>
          <w:szCs w:val="24"/>
        </w:rPr>
        <w:t>{</w:t>
      </w:r>
      <w:proofErr w:type="spellStart"/>
      <w:r>
        <w:rPr>
          <w:rFonts w:ascii="Cambria Math" w:hAnsi="Cambria Math" w:cs="Cambria Math"/>
          <w:szCs w:val="24"/>
        </w:rPr>
        <w:t>idSps</w:t>
      </w:r>
      <w:proofErr w:type="spellEnd"/>
      <w:r>
        <w:rPr>
          <w:rFonts w:ascii="Cambria Math" w:hAnsi="Cambria Math" w:cs="Cambria Math"/>
          <w:szCs w:val="24"/>
        </w:rPr>
        <w:t xml:space="preserve">, </w:t>
      </w:r>
      <w:proofErr w:type="spellStart"/>
      <w:r>
        <w:rPr>
          <w:rFonts w:ascii="Cambria Math" w:hAnsi="Cambria Math" w:cs="Cambria Math"/>
          <w:szCs w:val="24"/>
        </w:rPr>
        <w:t>idStz</w:t>
      </w:r>
      <w:proofErr w:type="spellEnd"/>
      <w:r>
        <w:rPr>
          <w:rFonts w:ascii="Cambria Math" w:hAnsi="Cambria Math" w:cs="Cambria Math"/>
          <w:szCs w:val="24"/>
        </w:rPr>
        <w:t>}, {</w:t>
      </w:r>
      <w:proofErr w:type="spellStart"/>
      <w:r>
        <w:rPr>
          <w:rFonts w:ascii="Cambria Math" w:hAnsi="Cambria Math" w:cs="Cambria Math"/>
          <w:szCs w:val="24"/>
        </w:rPr>
        <w:t>idSps</w:t>
      </w:r>
      <w:proofErr w:type="spellEnd"/>
      <w:r>
        <w:rPr>
          <w:rFonts w:ascii="Cambria Math" w:hAnsi="Cambria Math" w:cs="Cambria Math"/>
          <w:szCs w:val="24"/>
        </w:rPr>
        <w:t xml:space="preserve"> + </w:t>
      </w:r>
      <w:proofErr w:type="spellStart"/>
      <w:r>
        <w:rPr>
          <w:rFonts w:ascii="Cambria Math" w:hAnsi="Cambria Math" w:cs="Cambria Math"/>
          <w:szCs w:val="24"/>
        </w:rPr>
        <w:t>idStz</w:t>
      </w:r>
      <w:proofErr w:type="spellEnd"/>
      <w:r>
        <w:rPr>
          <w:rFonts w:ascii="Cambria Math" w:hAnsi="Cambria Math" w:cs="Cambria Math"/>
          <w:szCs w:val="24"/>
        </w:rPr>
        <w:t>})</w:t>
      </w:r>
    </w:p>
    <w:p w14:paraId="4A70AF7A" w14:textId="0A04BBBA" w:rsidR="005460AA" w:rsidRPr="005460AA" w:rsidRDefault="005460AA" w:rsidP="005460AA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rFonts w:ascii="Cambria Math" w:hAnsi="Cambria Math" w:cs="Cambria Math"/>
          <w:szCs w:val="24"/>
        </w:rPr>
        <w:t xml:space="preserve">RI: </w:t>
      </w:r>
      <w:proofErr w:type="spellStart"/>
      <w:r>
        <w:rPr>
          <w:rFonts w:ascii="Cambria Math" w:hAnsi="Cambria Math" w:cs="Cambria Math"/>
          <w:szCs w:val="24"/>
        </w:rPr>
        <w:t>Koristi</w:t>
      </w:r>
      <w:proofErr w:type="spellEnd"/>
      <w:r>
        <w:rPr>
          <w:rFonts w:ascii="Cambria Math" w:hAnsi="Cambria Math" w:cs="Cambria Math"/>
          <w:szCs w:val="24"/>
        </w:rPr>
        <w:t>[</w:t>
      </w:r>
      <w:proofErr w:type="spellStart"/>
      <w:r>
        <w:rPr>
          <w:rFonts w:ascii="Cambria Math" w:hAnsi="Cambria Math" w:cs="Cambria Math"/>
          <w:szCs w:val="24"/>
        </w:rPr>
        <w:t>idSps</w:t>
      </w:r>
      <w:proofErr w:type="spellEnd"/>
      <w:r>
        <w:rPr>
          <w:rFonts w:ascii="Cambria Math" w:hAnsi="Cambria Math" w:cs="Cambria Math"/>
          <w:szCs w:val="24"/>
        </w:rPr>
        <w:t xml:space="preserve">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szCs w:val="24"/>
        </w:rPr>
        <w:t>SkiPass</w:t>
      </w:r>
      <w:proofErr w:type="spellEnd"/>
      <w:r>
        <w:rPr>
          <w:rFonts w:ascii="Cambria Math" w:hAnsi="Cambria Math" w:cs="Cambria Math"/>
          <w:szCs w:val="24"/>
        </w:rPr>
        <w:t>[</w:t>
      </w:r>
      <w:proofErr w:type="spellStart"/>
      <w:r>
        <w:rPr>
          <w:rFonts w:ascii="Cambria Math" w:hAnsi="Cambria Math" w:cs="Cambria Math"/>
          <w:color w:val="222222"/>
          <w:szCs w:val="24"/>
          <w:shd w:val="clear" w:color="auto" w:fill="FFFFFF"/>
        </w:rPr>
        <w:t>idSps</w:t>
      </w:r>
      <w:proofErr w:type="spellEnd"/>
      <w:r>
        <w:rPr>
          <w:rFonts w:ascii="Cambria Math" w:hAnsi="Cambria Math" w:cs="Cambria Math"/>
          <w:color w:val="222222"/>
          <w:szCs w:val="24"/>
          <w:shd w:val="clear" w:color="auto" w:fill="FFFFFF"/>
        </w:rPr>
        <w:t>]</w:t>
      </w:r>
    </w:p>
    <w:p w14:paraId="72A294ED" w14:textId="7478A78B" w:rsidR="005460AA" w:rsidRPr="005460AA" w:rsidRDefault="005460AA" w:rsidP="005460AA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rFonts w:ascii="Cambria Math" w:hAnsi="Cambria Math" w:cs="Cambria Math"/>
          <w:szCs w:val="24"/>
        </w:rPr>
        <w:t xml:space="preserve">RI: </w:t>
      </w:r>
      <w:proofErr w:type="spellStart"/>
      <w:r>
        <w:rPr>
          <w:rFonts w:ascii="Cambria Math" w:hAnsi="Cambria Math" w:cs="Cambria Math"/>
          <w:szCs w:val="24"/>
        </w:rPr>
        <w:t>Koristi</w:t>
      </w:r>
      <w:proofErr w:type="spellEnd"/>
      <w:r>
        <w:rPr>
          <w:rFonts w:ascii="Cambria Math" w:hAnsi="Cambria Math" w:cs="Cambria Math"/>
          <w:szCs w:val="24"/>
        </w:rPr>
        <w:t>[</w:t>
      </w:r>
      <w:proofErr w:type="spellStart"/>
      <w:r>
        <w:rPr>
          <w:rFonts w:ascii="Cambria Math" w:hAnsi="Cambria Math" w:cs="Cambria Math"/>
          <w:szCs w:val="24"/>
        </w:rPr>
        <w:t>idStz</w:t>
      </w:r>
      <w:proofErr w:type="spellEnd"/>
      <w:r>
        <w:rPr>
          <w:rFonts w:ascii="Cambria Math" w:hAnsi="Cambria Math" w:cs="Cambria Math"/>
          <w:szCs w:val="24"/>
        </w:rPr>
        <w:t xml:space="preserve">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Cambria Math"/>
          <w:szCs w:val="24"/>
        </w:rPr>
        <w:t>Staza</w:t>
      </w:r>
      <w:proofErr w:type="spellEnd"/>
      <w:r>
        <w:rPr>
          <w:rFonts w:ascii="Cambria Math" w:hAnsi="Cambria Math" w:cs="Cambria Math"/>
          <w:szCs w:val="24"/>
        </w:rPr>
        <w:t>[</w:t>
      </w:r>
      <w:proofErr w:type="spellStart"/>
      <w:r>
        <w:rPr>
          <w:rFonts w:ascii="Cambria Math" w:hAnsi="Cambria Math" w:cs="Cambria Math"/>
          <w:szCs w:val="24"/>
        </w:rPr>
        <w:t>idStz</w:t>
      </w:r>
      <w:proofErr w:type="spellEnd"/>
      <w:r>
        <w:rPr>
          <w:rFonts w:ascii="Cambria Math" w:hAnsi="Cambria Math" w:cs="Cambria Math"/>
          <w:szCs w:val="24"/>
        </w:rPr>
        <w:t>]</w:t>
      </w:r>
    </w:p>
    <w:p w14:paraId="2028C457" w14:textId="38DE4489" w:rsidR="00502D3B" w:rsidRPr="00502D3B" w:rsidRDefault="00502D3B" w:rsidP="00502D3B">
      <w:pPr>
        <w:pStyle w:val="ListParagraph"/>
        <w:numPr>
          <w:ilvl w:val="0"/>
          <w:numId w:val="26"/>
        </w:numPr>
        <w:rPr>
          <w:rFonts w:cstheme="minorHAnsi"/>
          <w:lang w:val="sr-Latn-RS"/>
        </w:rPr>
      </w:pPr>
      <w:proofErr w:type="spellStart"/>
      <w:proofErr w:type="gramStart"/>
      <w:r>
        <w:rPr>
          <w:rFonts w:cstheme="minorHAnsi"/>
          <w:szCs w:val="24"/>
        </w:rPr>
        <w:t>Vozi</w:t>
      </w:r>
      <w:proofErr w:type="spellEnd"/>
      <w:r>
        <w:rPr>
          <w:rFonts w:cstheme="minorHAnsi"/>
          <w:szCs w:val="24"/>
        </w:rPr>
        <w:t>(</w:t>
      </w:r>
      <w:proofErr w:type="gramEnd"/>
      <w:r>
        <w:rPr>
          <w:rFonts w:cstheme="minorHAnsi"/>
          <w:szCs w:val="24"/>
        </w:rPr>
        <w:t>{</w:t>
      </w:r>
      <w:proofErr w:type="spellStart"/>
      <w:r>
        <w:rPr>
          <w:rFonts w:cstheme="minorHAnsi"/>
          <w:szCs w:val="24"/>
        </w:rPr>
        <w:t>idSki,idSv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idStz</w:t>
      </w:r>
      <w:proofErr w:type="spellEnd"/>
      <w:r>
        <w:rPr>
          <w:rFonts w:cstheme="minorHAnsi"/>
          <w:szCs w:val="24"/>
        </w:rPr>
        <w:t>},{</w:t>
      </w:r>
      <w:proofErr w:type="spellStart"/>
      <w:r>
        <w:rPr>
          <w:rFonts w:cstheme="minorHAnsi"/>
          <w:szCs w:val="24"/>
        </w:rPr>
        <w:t>idSki</w:t>
      </w:r>
      <w:proofErr w:type="spellEnd"/>
      <w:r>
        <w:rPr>
          <w:rFonts w:cstheme="minorHAnsi"/>
          <w:szCs w:val="24"/>
        </w:rPr>
        <w:t xml:space="preserve"> + </w:t>
      </w:r>
      <w:proofErr w:type="spellStart"/>
      <w:r>
        <w:rPr>
          <w:rFonts w:cstheme="minorHAnsi"/>
          <w:szCs w:val="24"/>
        </w:rPr>
        <w:t>idSv</w:t>
      </w:r>
      <w:proofErr w:type="spellEnd"/>
      <w:r>
        <w:rPr>
          <w:rFonts w:cstheme="minorHAnsi"/>
          <w:szCs w:val="24"/>
        </w:rPr>
        <w:t xml:space="preserve"> + </w:t>
      </w:r>
      <w:proofErr w:type="spellStart"/>
      <w:r>
        <w:rPr>
          <w:rFonts w:cstheme="minorHAnsi"/>
          <w:szCs w:val="24"/>
        </w:rPr>
        <w:t>idStz</w:t>
      </w:r>
      <w:proofErr w:type="spellEnd"/>
      <w:r>
        <w:rPr>
          <w:rFonts w:cstheme="minorHAnsi"/>
          <w:szCs w:val="24"/>
        </w:rPr>
        <w:t>})</w:t>
      </w:r>
    </w:p>
    <w:p w14:paraId="55D9A4A1" w14:textId="5F8F6F3B" w:rsidR="00502D3B" w:rsidRPr="00502D3B" w:rsidRDefault="00502D3B" w:rsidP="00502D3B">
      <w:pPr>
        <w:pStyle w:val="ListParagraph"/>
        <w:numPr>
          <w:ilvl w:val="1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 xml:space="preserve">RI: </w:t>
      </w:r>
      <w:proofErr w:type="spellStart"/>
      <w:proofErr w:type="gramStart"/>
      <w:r>
        <w:rPr>
          <w:rFonts w:cstheme="minorHAnsi"/>
          <w:szCs w:val="24"/>
        </w:rPr>
        <w:t>Vozi</w:t>
      </w:r>
      <w:proofErr w:type="spellEnd"/>
      <w:r>
        <w:rPr>
          <w:rFonts w:cstheme="minorHAnsi"/>
          <w:szCs w:val="24"/>
        </w:rPr>
        <w:t>[</w:t>
      </w:r>
      <w:proofErr w:type="spellStart"/>
      <w:proofErr w:type="gramEnd"/>
      <w:r>
        <w:rPr>
          <w:rFonts w:cstheme="minorHAnsi"/>
          <w:szCs w:val="24"/>
        </w:rPr>
        <w:t>idSki</w:t>
      </w:r>
      <w:proofErr w:type="spellEnd"/>
      <w:r>
        <w:rPr>
          <w:rFonts w:cstheme="minorHAnsi"/>
          <w:szCs w:val="24"/>
        </w:rPr>
        <w:t xml:space="preserve"> + </w:t>
      </w:r>
      <w:proofErr w:type="spellStart"/>
      <w:r>
        <w:rPr>
          <w:rFonts w:cstheme="minorHAnsi"/>
          <w:szCs w:val="24"/>
        </w:rPr>
        <w:t>idSv</w:t>
      </w:r>
      <w:proofErr w:type="spellEnd"/>
      <w:r>
        <w:rPr>
          <w:rFonts w:cstheme="minorHAnsi"/>
          <w:szCs w:val="24"/>
        </w:rPr>
        <w:t xml:space="preserve">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⊆ </w:t>
      </w:r>
      <w:proofErr w:type="spellStart"/>
      <w:r>
        <w:rPr>
          <w:rFonts w:cstheme="minorHAnsi"/>
          <w:szCs w:val="24"/>
        </w:rPr>
        <w:t>Rentira</w:t>
      </w:r>
      <w:proofErr w:type="spellEnd"/>
      <w:r>
        <w:rPr>
          <w:rFonts w:cstheme="minorHAnsi"/>
          <w:szCs w:val="24"/>
        </w:rPr>
        <w:t>[</w:t>
      </w:r>
      <w:proofErr w:type="spellStart"/>
      <w:r>
        <w:rPr>
          <w:rFonts w:cstheme="minorHAnsi"/>
          <w:szCs w:val="24"/>
        </w:rPr>
        <w:t>idSki</w:t>
      </w:r>
      <w:proofErr w:type="spellEnd"/>
      <w:r>
        <w:rPr>
          <w:rFonts w:cstheme="minorHAnsi"/>
          <w:szCs w:val="24"/>
        </w:rPr>
        <w:t xml:space="preserve"> + </w:t>
      </w:r>
      <w:proofErr w:type="spellStart"/>
      <w:r>
        <w:rPr>
          <w:rFonts w:cstheme="minorHAnsi"/>
          <w:szCs w:val="24"/>
        </w:rPr>
        <w:t>idSv</w:t>
      </w:r>
      <w:proofErr w:type="spellEnd"/>
      <w:r>
        <w:rPr>
          <w:rFonts w:cstheme="minorHAnsi"/>
          <w:szCs w:val="24"/>
        </w:rPr>
        <w:t>]</w:t>
      </w:r>
    </w:p>
    <w:p w14:paraId="0CD610DE" w14:textId="28C5794B" w:rsidR="00C10607" w:rsidRPr="00C10607" w:rsidRDefault="00502D3B" w:rsidP="00C10607">
      <w:pPr>
        <w:pStyle w:val="ListParagraph"/>
        <w:numPr>
          <w:ilvl w:val="1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 xml:space="preserve">RI: </w:t>
      </w:r>
      <w:proofErr w:type="spellStart"/>
      <w:r>
        <w:rPr>
          <w:rFonts w:cstheme="minorHAnsi"/>
          <w:szCs w:val="24"/>
        </w:rPr>
        <w:t>Vozi</w:t>
      </w:r>
      <w:proofErr w:type="spellEnd"/>
      <w:r>
        <w:rPr>
          <w:rFonts w:cstheme="minorHAnsi"/>
          <w:szCs w:val="24"/>
        </w:rPr>
        <w:t>[</w:t>
      </w:r>
      <w:proofErr w:type="spellStart"/>
      <w:r>
        <w:rPr>
          <w:rFonts w:cstheme="minorHAnsi"/>
          <w:szCs w:val="24"/>
        </w:rPr>
        <w:t>idStz</w:t>
      </w:r>
      <w:proofErr w:type="spellEnd"/>
      <w:r>
        <w:rPr>
          <w:rFonts w:cstheme="minorHAnsi"/>
          <w:szCs w:val="24"/>
        </w:rPr>
        <w:t xml:space="preserve">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⊆ </w:t>
      </w:r>
      <w:proofErr w:type="spellStart"/>
      <w:r>
        <w:rPr>
          <w:rFonts w:cstheme="minorHAnsi"/>
          <w:szCs w:val="24"/>
        </w:rPr>
        <w:t>Staza</w:t>
      </w:r>
      <w:proofErr w:type="spellEnd"/>
      <w:r>
        <w:rPr>
          <w:rFonts w:cstheme="minorHAnsi"/>
          <w:szCs w:val="24"/>
        </w:rPr>
        <w:t>[</w:t>
      </w:r>
      <w:proofErr w:type="spellStart"/>
      <w:r>
        <w:rPr>
          <w:rFonts w:cstheme="minorHAnsi"/>
          <w:szCs w:val="24"/>
        </w:rPr>
        <w:t>idStz</w:t>
      </w:r>
      <w:proofErr w:type="spellEnd"/>
      <w:r>
        <w:rPr>
          <w:rFonts w:cstheme="minorHAnsi"/>
          <w:szCs w:val="24"/>
        </w:rPr>
        <w:t>]</w:t>
      </w:r>
    </w:p>
    <w:p w14:paraId="3ACAFB74" w14:textId="16A2870B" w:rsidR="00C10607" w:rsidRPr="00C10607" w:rsidRDefault="00C10607" w:rsidP="00C10607">
      <w:pPr>
        <w:pStyle w:val="ListParagraph"/>
        <w:numPr>
          <w:ilvl w:val="0"/>
          <w:numId w:val="26"/>
        </w:numPr>
        <w:rPr>
          <w:rFonts w:cstheme="minorHAnsi"/>
          <w:lang w:val="sr-Latn-RS"/>
        </w:rPr>
      </w:pPr>
      <w:proofErr w:type="spellStart"/>
      <w:proofErr w:type="gramStart"/>
      <w:r>
        <w:rPr>
          <w:rFonts w:cstheme="minorHAnsi"/>
          <w:szCs w:val="24"/>
        </w:rPr>
        <w:t>Oprema</w:t>
      </w:r>
      <w:proofErr w:type="spellEnd"/>
      <w:r>
        <w:rPr>
          <w:rFonts w:cstheme="minorHAnsi"/>
          <w:szCs w:val="24"/>
        </w:rPr>
        <w:t>(</w:t>
      </w:r>
      <w:proofErr w:type="gramEnd"/>
      <w:r>
        <w:rPr>
          <w:rFonts w:cstheme="minorHAnsi"/>
          <w:szCs w:val="24"/>
        </w:rPr>
        <w:t>{</w:t>
      </w:r>
      <w:proofErr w:type="spellStart"/>
      <w:r>
        <w:rPr>
          <w:rFonts w:cstheme="minorHAnsi"/>
          <w:szCs w:val="24"/>
        </w:rPr>
        <w:t>idOpr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tipOpr</w:t>
      </w:r>
      <w:proofErr w:type="spellEnd"/>
      <w:r>
        <w:rPr>
          <w:rFonts w:cstheme="minorHAnsi"/>
          <w:szCs w:val="24"/>
        </w:rPr>
        <w:t>}, {</w:t>
      </w:r>
      <w:proofErr w:type="spellStart"/>
      <w:r>
        <w:rPr>
          <w:rFonts w:cstheme="minorHAnsi"/>
          <w:szCs w:val="24"/>
        </w:rPr>
        <w:t>idOpr</w:t>
      </w:r>
      <w:proofErr w:type="spellEnd"/>
      <w:r>
        <w:rPr>
          <w:rFonts w:cstheme="minorHAnsi"/>
          <w:szCs w:val="24"/>
        </w:rPr>
        <w:t>})</w:t>
      </w:r>
    </w:p>
    <w:p w14:paraId="742369F0" w14:textId="652117F6" w:rsidR="00C10607" w:rsidRPr="00C10607" w:rsidRDefault="00C10607" w:rsidP="00C10607">
      <w:pPr>
        <w:pStyle w:val="ListParagraph"/>
        <w:numPr>
          <w:ilvl w:val="0"/>
          <w:numId w:val="26"/>
        </w:numPr>
        <w:rPr>
          <w:rFonts w:cstheme="minorHAnsi"/>
          <w:lang w:val="sr-Latn-RS"/>
        </w:rPr>
      </w:pPr>
      <w:proofErr w:type="spellStart"/>
      <w:proofErr w:type="gramStart"/>
      <w:r>
        <w:rPr>
          <w:rFonts w:cstheme="minorHAnsi"/>
          <w:szCs w:val="24"/>
        </w:rPr>
        <w:t>Iznajmljuje</w:t>
      </w:r>
      <w:proofErr w:type="spellEnd"/>
      <w:r>
        <w:rPr>
          <w:rFonts w:cstheme="minorHAnsi"/>
          <w:szCs w:val="24"/>
        </w:rPr>
        <w:t>(</w:t>
      </w:r>
      <w:proofErr w:type="gramEnd"/>
      <w:r>
        <w:rPr>
          <w:rFonts w:cstheme="minorHAnsi"/>
          <w:szCs w:val="24"/>
        </w:rPr>
        <w:t>{</w:t>
      </w:r>
      <w:proofErr w:type="spellStart"/>
      <w:r>
        <w:rPr>
          <w:rFonts w:cstheme="minorHAnsi"/>
          <w:szCs w:val="24"/>
        </w:rPr>
        <w:t>idOpr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idSki</w:t>
      </w:r>
      <w:proofErr w:type="spellEnd"/>
      <w:r>
        <w:rPr>
          <w:rFonts w:cstheme="minorHAnsi"/>
          <w:szCs w:val="24"/>
        </w:rPr>
        <w:t>}, {</w:t>
      </w:r>
      <w:proofErr w:type="spellStart"/>
      <w:r>
        <w:rPr>
          <w:rFonts w:cstheme="minorHAnsi"/>
          <w:szCs w:val="24"/>
        </w:rPr>
        <w:t>idOp</w:t>
      </w:r>
      <w:proofErr w:type="spellEnd"/>
      <w:r>
        <w:rPr>
          <w:rFonts w:cstheme="minorHAnsi"/>
          <w:szCs w:val="24"/>
        </w:rPr>
        <w:t xml:space="preserve"> + </w:t>
      </w:r>
      <w:proofErr w:type="spellStart"/>
      <w:r>
        <w:rPr>
          <w:rFonts w:cstheme="minorHAnsi"/>
          <w:szCs w:val="24"/>
        </w:rPr>
        <w:t>idSki</w:t>
      </w:r>
      <w:proofErr w:type="spellEnd"/>
      <w:r>
        <w:rPr>
          <w:rFonts w:cstheme="minorHAnsi"/>
          <w:szCs w:val="24"/>
        </w:rPr>
        <w:t>})</w:t>
      </w:r>
    </w:p>
    <w:p w14:paraId="41A128FC" w14:textId="594D8E30" w:rsidR="00C10607" w:rsidRPr="00C10607" w:rsidRDefault="00C10607" w:rsidP="00C10607">
      <w:pPr>
        <w:pStyle w:val="ListParagraph"/>
        <w:numPr>
          <w:ilvl w:val="1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 xml:space="preserve">RI: </w:t>
      </w:r>
      <w:proofErr w:type="spellStart"/>
      <w:r>
        <w:rPr>
          <w:rFonts w:cstheme="minorHAnsi"/>
          <w:szCs w:val="24"/>
        </w:rPr>
        <w:t>Iznajmljuje</w:t>
      </w:r>
      <w:proofErr w:type="spellEnd"/>
      <w:r>
        <w:rPr>
          <w:rFonts w:cstheme="minorHAnsi"/>
          <w:szCs w:val="24"/>
        </w:rPr>
        <w:t>[</w:t>
      </w:r>
      <w:proofErr w:type="spellStart"/>
      <w:r>
        <w:rPr>
          <w:rFonts w:cstheme="minorHAnsi"/>
          <w:szCs w:val="24"/>
        </w:rPr>
        <w:t>idOpr</w:t>
      </w:r>
      <w:proofErr w:type="spellEnd"/>
      <w:r>
        <w:rPr>
          <w:rFonts w:cstheme="minorHAnsi"/>
          <w:szCs w:val="24"/>
        </w:rPr>
        <w:t xml:space="preserve">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⊆ </w:t>
      </w:r>
      <w:proofErr w:type="spellStart"/>
      <w:r>
        <w:rPr>
          <w:rFonts w:cstheme="minorHAnsi"/>
          <w:szCs w:val="24"/>
        </w:rPr>
        <w:t>Oprema</w:t>
      </w:r>
      <w:proofErr w:type="spellEnd"/>
      <w:r>
        <w:rPr>
          <w:rFonts w:cstheme="minorHAnsi"/>
          <w:szCs w:val="24"/>
        </w:rPr>
        <w:t>[</w:t>
      </w:r>
      <w:proofErr w:type="spellStart"/>
      <w:r>
        <w:rPr>
          <w:rFonts w:cstheme="minorHAnsi"/>
          <w:szCs w:val="24"/>
        </w:rPr>
        <w:t>idOpr</w:t>
      </w:r>
      <w:proofErr w:type="spellEnd"/>
      <w:r>
        <w:rPr>
          <w:rFonts w:cstheme="minorHAnsi"/>
          <w:szCs w:val="24"/>
        </w:rPr>
        <w:t>]</w:t>
      </w:r>
    </w:p>
    <w:p w14:paraId="18E4D891" w14:textId="4C5F3556" w:rsidR="000534CA" w:rsidRPr="000534CA" w:rsidRDefault="00C10607" w:rsidP="000534CA">
      <w:pPr>
        <w:pStyle w:val="ListParagraph"/>
        <w:numPr>
          <w:ilvl w:val="1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 xml:space="preserve">RI: </w:t>
      </w:r>
      <w:proofErr w:type="spellStart"/>
      <w:r>
        <w:rPr>
          <w:rFonts w:cstheme="minorHAnsi"/>
          <w:szCs w:val="24"/>
        </w:rPr>
        <w:t>Iznajmljuje</w:t>
      </w:r>
      <w:proofErr w:type="spellEnd"/>
      <w:r>
        <w:rPr>
          <w:rFonts w:cstheme="minorHAnsi"/>
          <w:szCs w:val="24"/>
        </w:rPr>
        <w:t>[</w:t>
      </w:r>
      <w:proofErr w:type="spellStart"/>
      <w:r>
        <w:rPr>
          <w:rFonts w:cstheme="minorHAnsi"/>
          <w:szCs w:val="24"/>
        </w:rPr>
        <w:t>idSki</w:t>
      </w:r>
      <w:proofErr w:type="spellEnd"/>
      <w:r>
        <w:rPr>
          <w:rFonts w:cstheme="minorHAnsi"/>
          <w:szCs w:val="24"/>
        </w:rPr>
        <w:t xml:space="preserve">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⊆ </w:t>
      </w:r>
      <w:proofErr w:type="spellStart"/>
      <w:r>
        <w:rPr>
          <w:rFonts w:cstheme="minorHAnsi"/>
          <w:szCs w:val="24"/>
        </w:rPr>
        <w:t>Skijas</w:t>
      </w:r>
      <w:proofErr w:type="spellEnd"/>
      <w:r>
        <w:rPr>
          <w:rFonts w:cstheme="minorHAnsi"/>
          <w:szCs w:val="24"/>
        </w:rPr>
        <w:t>[</w:t>
      </w:r>
      <w:proofErr w:type="spellStart"/>
      <w:r>
        <w:rPr>
          <w:rFonts w:cstheme="minorHAnsi"/>
          <w:szCs w:val="24"/>
        </w:rPr>
        <w:t>idSki</w:t>
      </w:r>
      <w:proofErr w:type="spellEnd"/>
      <w:r>
        <w:rPr>
          <w:rFonts w:cstheme="minorHAnsi"/>
          <w:szCs w:val="24"/>
        </w:rPr>
        <w:t>]</w:t>
      </w:r>
    </w:p>
    <w:p w14:paraId="7B8E0559" w14:textId="7A98E61F" w:rsidR="000534CA" w:rsidRPr="000534CA" w:rsidRDefault="000534CA" w:rsidP="000534CA">
      <w:pPr>
        <w:pStyle w:val="ListParagraph"/>
        <w:numPr>
          <w:ilvl w:val="0"/>
          <w:numId w:val="26"/>
        </w:numPr>
        <w:rPr>
          <w:rFonts w:cstheme="minorHAnsi"/>
          <w:lang w:val="sr-Latn-RS"/>
        </w:rPr>
      </w:pPr>
      <w:proofErr w:type="spellStart"/>
      <w:proofErr w:type="gramStart"/>
      <w:r>
        <w:rPr>
          <w:rFonts w:cstheme="minorHAnsi"/>
          <w:szCs w:val="24"/>
        </w:rPr>
        <w:t>Skije</w:t>
      </w:r>
      <w:proofErr w:type="spellEnd"/>
      <w:r>
        <w:rPr>
          <w:rFonts w:cstheme="minorHAnsi"/>
          <w:szCs w:val="24"/>
        </w:rPr>
        <w:t>(</w:t>
      </w:r>
      <w:proofErr w:type="gramEnd"/>
      <w:r>
        <w:rPr>
          <w:rFonts w:cstheme="minorHAnsi"/>
          <w:szCs w:val="24"/>
        </w:rPr>
        <w:t>{</w:t>
      </w:r>
      <w:proofErr w:type="spellStart"/>
      <w:r>
        <w:rPr>
          <w:rFonts w:cstheme="minorHAnsi"/>
          <w:szCs w:val="24"/>
        </w:rPr>
        <w:t>visSij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sirSij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tipSij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idOpr</w:t>
      </w:r>
      <w:proofErr w:type="spellEnd"/>
      <w:r>
        <w:rPr>
          <w:rFonts w:cstheme="minorHAnsi"/>
          <w:szCs w:val="24"/>
        </w:rPr>
        <w:t>},{</w:t>
      </w:r>
      <w:proofErr w:type="spellStart"/>
      <w:r>
        <w:rPr>
          <w:rFonts w:cstheme="minorHAnsi"/>
          <w:szCs w:val="24"/>
        </w:rPr>
        <w:t>idOpr</w:t>
      </w:r>
      <w:proofErr w:type="spellEnd"/>
      <w:r>
        <w:rPr>
          <w:rFonts w:cstheme="minorHAnsi"/>
          <w:szCs w:val="24"/>
        </w:rPr>
        <w:t>})</w:t>
      </w:r>
    </w:p>
    <w:p w14:paraId="2BED9F69" w14:textId="1A6F065E" w:rsidR="000534CA" w:rsidRPr="000534CA" w:rsidRDefault="000534CA" w:rsidP="000534CA">
      <w:pPr>
        <w:pStyle w:val="ListParagraph"/>
        <w:numPr>
          <w:ilvl w:val="1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lastRenderedPageBreak/>
        <w:t xml:space="preserve">RI: </w:t>
      </w:r>
      <w:proofErr w:type="spellStart"/>
      <w:r>
        <w:rPr>
          <w:rFonts w:cstheme="minorHAnsi"/>
          <w:szCs w:val="24"/>
        </w:rPr>
        <w:t>Skije</w:t>
      </w:r>
      <w:proofErr w:type="spellEnd"/>
      <w:r>
        <w:rPr>
          <w:rFonts w:cstheme="minorHAnsi"/>
          <w:szCs w:val="24"/>
        </w:rPr>
        <w:t>[</w:t>
      </w:r>
      <w:proofErr w:type="spellStart"/>
      <w:r>
        <w:rPr>
          <w:rFonts w:cstheme="minorHAnsi"/>
          <w:szCs w:val="24"/>
        </w:rPr>
        <w:t>idOpr</w:t>
      </w:r>
      <w:proofErr w:type="spellEnd"/>
      <w:r>
        <w:rPr>
          <w:rFonts w:cstheme="minorHAnsi"/>
          <w:szCs w:val="24"/>
        </w:rPr>
        <w:t xml:space="preserve">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⊆ </w:t>
      </w:r>
      <w:proofErr w:type="spellStart"/>
      <w:r>
        <w:rPr>
          <w:rFonts w:cstheme="minorHAnsi"/>
          <w:szCs w:val="24"/>
        </w:rPr>
        <w:t>Oprema</w:t>
      </w:r>
      <w:proofErr w:type="spellEnd"/>
      <w:r>
        <w:rPr>
          <w:rFonts w:cstheme="minorHAnsi"/>
          <w:szCs w:val="24"/>
        </w:rPr>
        <w:t>[</w:t>
      </w:r>
      <w:proofErr w:type="spellStart"/>
      <w:r>
        <w:rPr>
          <w:rFonts w:cstheme="minorHAnsi"/>
          <w:szCs w:val="24"/>
        </w:rPr>
        <w:t>idOpr</w:t>
      </w:r>
      <w:proofErr w:type="spellEnd"/>
      <w:r>
        <w:rPr>
          <w:rFonts w:cstheme="minorHAnsi"/>
          <w:szCs w:val="24"/>
        </w:rPr>
        <w:t>]</w:t>
      </w:r>
    </w:p>
    <w:p w14:paraId="3054045D" w14:textId="0EC6960E" w:rsidR="000534CA" w:rsidRPr="000534CA" w:rsidRDefault="000534CA" w:rsidP="000534CA">
      <w:pPr>
        <w:pStyle w:val="ListParagraph"/>
        <w:numPr>
          <w:ilvl w:val="0"/>
          <w:numId w:val="26"/>
        </w:numPr>
        <w:rPr>
          <w:rFonts w:cstheme="minorHAnsi"/>
          <w:lang w:val="sr-Latn-RS"/>
        </w:rPr>
      </w:pPr>
      <w:proofErr w:type="spellStart"/>
      <w:proofErr w:type="gramStart"/>
      <w:r>
        <w:rPr>
          <w:rFonts w:cstheme="minorHAnsi"/>
          <w:szCs w:val="24"/>
        </w:rPr>
        <w:t>Kaciga</w:t>
      </w:r>
      <w:proofErr w:type="spellEnd"/>
      <w:r>
        <w:rPr>
          <w:rFonts w:cstheme="minorHAnsi"/>
          <w:szCs w:val="24"/>
        </w:rPr>
        <w:t>(</w:t>
      </w:r>
      <w:proofErr w:type="gramEnd"/>
      <w:r>
        <w:rPr>
          <w:rFonts w:cstheme="minorHAnsi"/>
          <w:szCs w:val="24"/>
        </w:rPr>
        <w:t xml:space="preserve">{ </w:t>
      </w:r>
      <w:proofErr w:type="spellStart"/>
      <w:r>
        <w:rPr>
          <w:rFonts w:cstheme="minorHAnsi"/>
          <w:szCs w:val="24"/>
        </w:rPr>
        <w:t>naoKcg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idOpr</w:t>
      </w:r>
      <w:proofErr w:type="spellEnd"/>
      <w:r>
        <w:rPr>
          <w:rFonts w:cstheme="minorHAnsi"/>
          <w:szCs w:val="24"/>
        </w:rPr>
        <w:t>},{</w:t>
      </w:r>
      <w:proofErr w:type="spellStart"/>
      <w:r>
        <w:rPr>
          <w:rFonts w:cstheme="minorHAnsi"/>
          <w:szCs w:val="24"/>
        </w:rPr>
        <w:t>idOpr</w:t>
      </w:r>
      <w:proofErr w:type="spellEnd"/>
      <w:r>
        <w:rPr>
          <w:rFonts w:cstheme="minorHAnsi"/>
          <w:szCs w:val="24"/>
        </w:rPr>
        <w:t>})</w:t>
      </w:r>
    </w:p>
    <w:p w14:paraId="50C4CE69" w14:textId="6EB59302" w:rsidR="000534CA" w:rsidRPr="000534CA" w:rsidRDefault="000534CA" w:rsidP="000534CA">
      <w:pPr>
        <w:pStyle w:val="ListParagraph"/>
        <w:numPr>
          <w:ilvl w:val="1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 xml:space="preserve">RI: </w:t>
      </w:r>
      <w:proofErr w:type="spellStart"/>
      <w:r>
        <w:rPr>
          <w:rFonts w:cstheme="minorHAnsi"/>
          <w:szCs w:val="24"/>
        </w:rPr>
        <w:t>Kaciga</w:t>
      </w:r>
      <w:proofErr w:type="spellEnd"/>
      <w:r>
        <w:rPr>
          <w:rFonts w:cstheme="minorHAnsi"/>
          <w:szCs w:val="24"/>
        </w:rPr>
        <w:t>[</w:t>
      </w:r>
      <w:proofErr w:type="spellStart"/>
      <w:r>
        <w:rPr>
          <w:rFonts w:cstheme="minorHAnsi"/>
          <w:szCs w:val="24"/>
        </w:rPr>
        <w:t>idOpr</w:t>
      </w:r>
      <w:proofErr w:type="spellEnd"/>
      <w:r>
        <w:rPr>
          <w:rFonts w:cstheme="minorHAnsi"/>
          <w:szCs w:val="24"/>
        </w:rPr>
        <w:t xml:space="preserve">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⊆ </w:t>
      </w:r>
      <w:proofErr w:type="spellStart"/>
      <w:r>
        <w:rPr>
          <w:rFonts w:cstheme="minorHAnsi"/>
          <w:szCs w:val="24"/>
        </w:rPr>
        <w:t>Oprema</w:t>
      </w:r>
      <w:proofErr w:type="spellEnd"/>
      <w:r>
        <w:rPr>
          <w:rFonts w:cstheme="minorHAnsi"/>
          <w:szCs w:val="24"/>
        </w:rPr>
        <w:t>[</w:t>
      </w:r>
      <w:proofErr w:type="spellStart"/>
      <w:r>
        <w:rPr>
          <w:rFonts w:cstheme="minorHAnsi"/>
          <w:szCs w:val="24"/>
        </w:rPr>
        <w:t>idOpr</w:t>
      </w:r>
      <w:proofErr w:type="spellEnd"/>
      <w:r>
        <w:rPr>
          <w:rFonts w:cstheme="minorHAnsi"/>
          <w:szCs w:val="24"/>
        </w:rPr>
        <w:t>]</w:t>
      </w:r>
    </w:p>
    <w:p w14:paraId="46D599C7" w14:textId="5FC0EA95" w:rsidR="000534CA" w:rsidRPr="000534CA" w:rsidRDefault="000534CA" w:rsidP="000534CA">
      <w:pPr>
        <w:pStyle w:val="ListParagraph"/>
        <w:numPr>
          <w:ilvl w:val="0"/>
          <w:numId w:val="26"/>
        </w:numPr>
        <w:rPr>
          <w:rFonts w:cstheme="minorHAnsi"/>
          <w:lang w:val="sr-Latn-RS"/>
        </w:rPr>
      </w:pPr>
      <w:proofErr w:type="spellStart"/>
      <w:proofErr w:type="gramStart"/>
      <w:r>
        <w:rPr>
          <w:rFonts w:cstheme="minorHAnsi"/>
          <w:szCs w:val="24"/>
        </w:rPr>
        <w:t>Stapovi</w:t>
      </w:r>
      <w:proofErr w:type="spellEnd"/>
      <w:r>
        <w:rPr>
          <w:rFonts w:cstheme="minorHAnsi"/>
          <w:szCs w:val="24"/>
        </w:rPr>
        <w:t>(</w:t>
      </w:r>
      <w:proofErr w:type="gramEnd"/>
      <w:r>
        <w:rPr>
          <w:rFonts w:cstheme="minorHAnsi"/>
          <w:szCs w:val="24"/>
        </w:rPr>
        <w:t>{</w:t>
      </w:r>
      <w:proofErr w:type="spellStart"/>
      <w:r>
        <w:rPr>
          <w:rFonts w:cstheme="minorHAnsi"/>
          <w:szCs w:val="24"/>
        </w:rPr>
        <w:t>visStp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idOpr</w:t>
      </w:r>
      <w:proofErr w:type="spellEnd"/>
      <w:r>
        <w:rPr>
          <w:rFonts w:cstheme="minorHAnsi"/>
          <w:szCs w:val="24"/>
        </w:rPr>
        <w:t>}, {</w:t>
      </w:r>
      <w:proofErr w:type="spellStart"/>
      <w:r>
        <w:rPr>
          <w:rFonts w:cstheme="minorHAnsi"/>
          <w:szCs w:val="24"/>
        </w:rPr>
        <w:t>idOpr</w:t>
      </w:r>
      <w:proofErr w:type="spellEnd"/>
      <w:r>
        <w:rPr>
          <w:rFonts w:cstheme="minorHAnsi"/>
          <w:szCs w:val="24"/>
        </w:rPr>
        <w:t>})</w:t>
      </w:r>
    </w:p>
    <w:p w14:paraId="13C18119" w14:textId="6B93CC14" w:rsidR="000534CA" w:rsidRPr="000534CA" w:rsidRDefault="000534CA" w:rsidP="000534CA">
      <w:pPr>
        <w:pStyle w:val="ListParagraph"/>
        <w:numPr>
          <w:ilvl w:val="1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 xml:space="preserve">RI: </w:t>
      </w:r>
      <w:proofErr w:type="spellStart"/>
      <w:r>
        <w:rPr>
          <w:rFonts w:cstheme="minorHAnsi"/>
          <w:szCs w:val="24"/>
        </w:rPr>
        <w:t>Stapovi</w:t>
      </w:r>
      <w:proofErr w:type="spellEnd"/>
      <w:r>
        <w:rPr>
          <w:rFonts w:cstheme="minorHAnsi"/>
          <w:szCs w:val="24"/>
        </w:rPr>
        <w:t>[</w:t>
      </w:r>
      <w:proofErr w:type="spellStart"/>
      <w:r>
        <w:rPr>
          <w:rFonts w:cstheme="minorHAnsi"/>
          <w:szCs w:val="24"/>
        </w:rPr>
        <w:t>idOpr</w:t>
      </w:r>
      <w:proofErr w:type="spellEnd"/>
      <w:r>
        <w:rPr>
          <w:rFonts w:cstheme="minorHAnsi"/>
          <w:szCs w:val="24"/>
        </w:rPr>
        <w:t xml:space="preserve">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⊆ </w:t>
      </w:r>
      <w:proofErr w:type="spellStart"/>
      <w:r>
        <w:rPr>
          <w:rFonts w:cstheme="minorHAnsi"/>
          <w:szCs w:val="24"/>
        </w:rPr>
        <w:t>Oprema</w:t>
      </w:r>
      <w:proofErr w:type="spellEnd"/>
      <w:r>
        <w:rPr>
          <w:rFonts w:cstheme="minorHAnsi"/>
          <w:szCs w:val="24"/>
        </w:rPr>
        <w:t>[</w:t>
      </w:r>
      <w:proofErr w:type="spellStart"/>
      <w:r>
        <w:rPr>
          <w:rFonts w:cstheme="minorHAnsi"/>
          <w:szCs w:val="24"/>
        </w:rPr>
        <w:t>idOpr</w:t>
      </w:r>
      <w:proofErr w:type="spellEnd"/>
      <w:r>
        <w:rPr>
          <w:rFonts w:cstheme="minorHAnsi"/>
          <w:szCs w:val="24"/>
        </w:rPr>
        <w:t>]</w:t>
      </w:r>
    </w:p>
    <w:p w14:paraId="200913C1" w14:textId="409C0E7F" w:rsidR="000534CA" w:rsidRPr="000534CA" w:rsidRDefault="000534CA" w:rsidP="000534CA">
      <w:pPr>
        <w:pStyle w:val="ListParagraph"/>
        <w:numPr>
          <w:ilvl w:val="0"/>
          <w:numId w:val="26"/>
        </w:numPr>
        <w:rPr>
          <w:rFonts w:cstheme="minorHAnsi"/>
          <w:lang w:val="sr-Latn-RS"/>
        </w:rPr>
      </w:pPr>
      <w:proofErr w:type="spellStart"/>
      <w:proofErr w:type="gramStart"/>
      <w:r>
        <w:rPr>
          <w:rFonts w:cstheme="minorHAnsi"/>
          <w:szCs w:val="24"/>
        </w:rPr>
        <w:t>Pancerice</w:t>
      </w:r>
      <w:proofErr w:type="spellEnd"/>
      <w:r>
        <w:rPr>
          <w:rFonts w:cstheme="minorHAnsi"/>
          <w:szCs w:val="24"/>
        </w:rPr>
        <w:t>(</w:t>
      </w:r>
      <w:proofErr w:type="gramEnd"/>
      <w:r>
        <w:rPr>
          <w:rFonts w:cstheme="minorHAnsi"/>
          <w:szCs w:val="24"/>
        </w:rPr>
        <w:t>{</w:t>
      </w:r>
      <w:proofErr w:type="spellStart"/>
      <w:r>
        <w:rPr>
          <w:rFonts w:cstheme="minorHAnsi"/>
          <w:szCs w:val="24"/>
        </w:rPr>
        <w:t>brPnc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tipPnc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tvrdPnc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idOpr</w:t>
      </w:r>
      <w:proofErr w:type="spellEnd"/>
      <w:r>
        <w:rPr>
          <w:rFonts w:cstheme="minorHAnsi"/>
          <w:szCs w:val="24"/>
        </w:rPr>
        <w:t>}, {</w:t>
      </w:r>
      <w:proofErr w:type="spellStart"/>
      <w:r>
        <w:rPr>
          <w:rFonts w:cstheme="minorHAnsi"/>
          <w:szCs w:val="24"/>
        </w:rPr>
        <w:t>idOpr</w:t>
      </w:r>
      <w:proofErr w:type="spellEnd"/>
      <w:r>
        <w:rPr>
          <w:rFonts w:cstheme="minorHAnsi"/>
          <w:szCs w:val="24"/>
        </w:rPr>
        <w:t>})</w:t>
      </w:r>
    </w:p>
    <w:p w14:paraId="76F9948D" w14:textId="346205B4" w:rsidR="00C35A54" w:rsidRPr="00C35A54" w:rsidRDefault="000534CA" w:rsidP="00C35A54">
      <w:pPr>
        <w:pStyle w:val="ListParagraph"/>
        <w:numPr>
          <w:ilvl w:val="1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 xml:space="preserve">RI: </w:t>
      </w:r>
      <w:proofErr w:type="spellStart"/>
      <w:r>
        <w:rPr>
          <w:rFonts w:cstheme="minorHAnsi"/>
          <w:szCs w:val="24"/>
        </w:rPr>
        <w:t>Pancerice</w:t>
      </w:r>
      <w:proofErr w:type="spellEnd"/>
      <w:r>
        <w:rPr>
          <w:rFonts w:cstheme="minorHAnsi"/>
          <w:szCs w:val="24"/>
        </w:rPr>
        <w:t>[</w:t>
      </w:r>
      <w:proofErr w:type="spellStart"/>
      <w:r>
        <w:rPr>
          <w:rFonts w:cstheme="minorHAnsi"/>
          <w:szCs w:val="24"/>
        </w:rPr>
        <w:t>idOpr</w:t>
      </w:r>
      <w:proofErr w:type="spellEnd"/>
      <w:r>
        <w:rPr>
          <w:rFonts w:cstheme="minorHAnsi"/>
          <w:szCs w:val="24"/>
        </w:rPr>
        <w:t xml:space="preserve">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⊆ </w:t>
      </w:r>
      <w:proofErr w:type="spellStart"/>
      <w:r>
        <w:rPr>
          <w:rFonts w:cstheme="minorHAnsi"/>
          <w:szCs w:val="24"/>
        </w:rPr>
        <w:t>Oprema</w:t>
      </w:r>
      <w:proofErr w:type="spellEnd"/>
      <w:r>
        <w:rPr>
          <w:rFonts w:cstheme="minorHAnsi"/>
          <w:szCs w:val="24"/>
        </w:rPr>
        <w:t>[</w:t>
      </w:r>
      <w:proofErr w:type="spellStart"/>
      <w:r>
        <w:rPr>
          <w:rFonts w:cstheme="minorHAnsi"/>
          <w:szCs w:val="24"/>
        </w:rPr>
        <w:t>idOpr</w:t>
      </w:r>
      <w:proofErr w:type="spellEnd"/>
      <w:r>
        <w:rPr>
          <w:rFonts w:cstheme="minorHAnsi"/>
          <w:szCs w:val="24"/>
        </w:rPr>
        <w:t>]</w:t>
      </w:r>
    </w:p>
    <w:p w14:paraId="2F81A07C" w14:textId="50CDFAC5" w:rsidR="00C35A54" w:rsidRPr="00C35A54" w:rsidRDefault="00C35A54" w:rsidP="00C35A54">
      <w:pPr>
        <w:pStyle w:val="ListParagraph"/>
        <w:numPr>
          <w:ilvl w:val="0"/>
          <w:numId w:val="26"/>
        </w:numPr>
        <w:rPr>
          <w:rFonts w:cstheme="minorHAnsi"/>
          <w:lang w:val="sr-Latn-RS"/>
        </w:rPr>
      </w:pPr>
      <w:proofErr w:type="spellStart"/>
      <w:r>
        <w:rPr>
          <w:rFonts w:cstheme="minorHAnsi"/>
          <w:szCs w:val="24"/>
        </w:rPr>
        <w:t>Totalna</w:t>
      </w:r>
      <w:proofErr w:type="spellEnd"/>
      <w:r>
        <w:rPr>
          <w:rFonts w:cstheme="minorHAnsi"/>
          <w:szCs w:val="24"/>
        </w:rPr>
        <w:t xml:space="preserve"> IS-a </w:t>
      </w:r>
      <w:proofErr w:type="spellStart"/>
      <w:r>
        <w:rPr>
          <w:rFonts w:cstheme="minorHAnsi"/>
          <w:szCs w:val="24"/>
        </w:rPr>
        <w:t>hijerarhija</w:t>
      </w:r>
      <w:proofErr w:type="spellEnd"/>
      <w:r>
        <w:rPr>
          <w:rFonts w:cstheme="minorHAnsi"/>
          <w:szCs w:val="24"/>
        </w:rPr>
        <w:t>:</w:t>
      </w:r>
    </w:p>
    <w:p w14:paraId="091A3588" w14:textId="44505E97" w:rsidR="00C35A54" w:rsidRPr="00C35A54" w:rsidRDefault="00C35A54" w:rsidP="00C35A54">
      <w:pPr>
        <w:pStyle w:val="ListParagraph"/>
        <w:numPr>
          <w:ilvl w:val="1"/>
          <w:numId w:val="26"/>
        </w:numPr>
        <w:rPr>
          <w:rFonts w:cstheme="minorHAnsi"/>
          <w:lang w:val="sr-Latn-RS"/>
        </w:rPr>
      </w:pPr>
      <w:proofErr w:type="spellStart"/>
      <w:r>
        <w:rPr>
          <w:rFonts w:cstheme="minorHAnsi"/>
          <w:szCs w:val="24"/>
        </w:rPr>
        <w:t>Oprema</w:t>
      </w:r>
      <w:proofErr w:type="spellEnd"/>
      <w:r w:rsidR="00EE0F0F">
        <w:rPr>
          <w:rFonts w:cstheme="minorHAnsi"/>
          <w:szCs w:val="24"/>
        </w:rPr>
        <w:t>[</w:t>
      </w:r>
      <w:proofErr w:type="spellStart"/>
      <w:r w:rsidR="00EE0F0F">
        <w:rPr>
          <w:rFonts w:cstheme="minorHAnsi"/>
          <w:szCs w:val="24"/>
        </w:rPr>
        <w:t>idOpr</w:t>
      </w:r>
      <w:proofErr w:type="spellEnd"/>
      <w:r w:rsidR="00EE0F0F">
        <w:rPr>
          <w:rFonts w:cstheme="minorHAnsi"/>
          <w:szCs w:val="24"/>
        </w:rPr>
        <w:t>]</w:t>
      </w:r>
      <w:r w:rsidR="00EE0F0F" w:rsidRPr="00EE0F0F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 w:rsidR="00EE0F0F"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 w:rsidR="00EE0F0F">
        <w:rPr>
          <w:rFonts w:cstheme="minorHAnsi"/>
          <w:szCs w:val="24"/>
        </w:rPr>
        <w:t xml:space="preserve"> </w:t>
      </w:r>
      <w:proofErr w:type="spellStart"/>
      <w:r w:rsidR="00EE0F0F">
        <w:rPr>
          <w:rFonts w:cstheme="minorHAnsi"/>
          <w:szCs w:val="24"/>
        </w:rPr>
        <w:t>Skije</w:t>
      </w:r>
      <w:proofErr w:type="spellEnd"/>
      <w:r w:rsidR="00EE0F0F">
        <w:rPr>
          <w:rFonts w:cstheme="minorHAnsi"/>
          <w:szCs w:val="24"/>
        </w:rPr>
        <w:t>[</w:t>
      </w:r>
      <w:proofErr w:type="spellStart"/>
      <w:r w:rsidR="00EE0F0F">
        <w:rPr>
          <w:rFonts w:cstheme="minorHAnsi"/>
          <w:szCs w:val="24"/>
        </w:rPr>
        <w:t>idOpr</w:t>
      </w:r>
      <w:proofErr w:type="spellEnd"/>
      <w:r w:rsidR="00EE0F0F">
        <w:rPr>
          <w:rFonts w:cstheme="minorHAnsi"/>
          <w:szCs w:val="24"/>
        </w:rPr>
        <w:t xml:space="preserve">] </w:t>
      </w:r>
      <w:r w:rsidR="00EE0F0F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∪ </w:t>
      </w:r>
      <w:proofErr w:type="spellStart"/>
      <w:r w:rsidR="00EE0F0F">
        <w:rPr>
          <w:rFonts w:cstheme="minorHAnsi"/>
          <w:szCs w:val="24"/>
        </w:rPr>
        <w:t>Kaciga</w:t>
      </w:r>
      <w:proofErr w:type="spellEnd"/>
      <w:r w:rsidR="00EE0F0F">
        <w:rPr>
          <w:rFonts w:cstheme="minorHAnsi"/>
          <w:szCs w:val="24"/>
        </w:rPr>
        <w:t>[</w:t>
      </w:r>
      <w:proofErr w:type="spellStart"/>
      <w:r w:rsidR="00EE0F0F">
        <w:rPr>
          <w:rFonts w:cstheme="minorHAnsi"/>
          <w:szCs w:val="24"/>
        </w:rPr>
        <w:t>idOpr</w:t>
      </w:r>
      <w:proofErr w:type="spellEnd"/>
      <w:r w:rsidR="00EE0F0F">
        <w:rPr>
          <w:rFonts w:cstheme="minorHAnsi"/>
          <w:szCs w:val="24"/>
        </w:rPr>
        <w:t xml:space="preserve">] </w:t>
      </w:r>
      <w:r w:rsidR="00EE0F0F">
        <w:rPr>
          <w:rFonts w:ascii="Cambria Math" w:hAnsi="Cambria Math" w:cs="Cambria Math"/>
          <w:color w:val="222222"/>
          <w:szCs w:val="24"/>
          <w:shd w:val="clear" w:color="auto" w:fill="FFFFFF"/>
        </w:rPr>
        <w:t>∪</w:t>
      </w:r>
      <w:r w:rsidR="00EE0F0F">
        <w:rPr>
          <w:rFonts w:cstheme="minorHAnsi"/>
          <w:szCs w:val="24"/>
        </w:rPr>
        <w:t xml:space="preserve"> </w:t>
      </w:r>
      <w:proofErr w:type="spellStart"/>
      <w:r w:rsidR="00EE0F0F">
        <w:rPr>
          <w:rFonts w:cstheme="minorHAnsi"/>
          <w:szCs w:val="24"/>
        </w:rPr>
        <w:t>Stapovi</w:t>
      </w:r>
      <w:proofErr w:type="spellEnd"/>
      <w:r w:rsidR="00EE0F0F">
        <w:rPr>
          <w:rFonts w:cstheme="minorHAnsi"/>
          <w:szCs w:val="24"/>
        </w:rPr>
        <w:t>[</w:t>
      </w:r>
      <w:proofErr w:type="spellStart"/>
      <w:r w:rsidR="00EE0F0F">
        <w:rPr>
          <w:rFonts w:cstheme="minorHAnsi"/>
          <w:szCs w:val="24"/>
        </w:rPr>
        <w:t>idOpr</w:t>
      </w:r>
      <w:proofErr w:type="spellEnd"/>
      <w:r w:rsidR="00EE0F0F">
        <w:rPr>
          <w:rFonts w:cstheme="minorHAnsi"/>
          <w:szCs w:val="24"/>
        </w:rPr>
        <w:t xml:space="preserve">] </w:t>
      </w:r>
      <w:r w:rsidR="00EE0F0F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∪ </w:t>
      </w:r>
      <w:proofErr w:type="spellStart"/>
      <w:r w:rsidR="00EE0F0F">
        <w:rPr>
          <w:rFonts w:cstheme="minorHAnsi"/>
          <w:szCs w:val="24"/>
        </w:rPr>
        <w:t>Pancerice</w:t>
      </w:r>
      <w:proofErr w:type="spellEnd"/>
      <w:r w:rsidR="00EE0F0F">
        <w:rPr>
          <w:rFonts w:cstheme="minorHAnsi"/>
          <w:szCs w:val="24"/>
        </w:rPr>
        <w:t>[</w:t>
      </w:r>
      <w:proofErr w:type="spellStart"/>
      <w:r w:rsidR="00EE0F0F">
        <w:rPr>
          <w:rFonts w:cstheme="minorHAnsi"/>
          <w:szCs w:val="24"/>
        </w:rPr>
        <w:t>idOpr</w:t>
      </w:r>
      <w:proofErr w:type="spellEnd"/>
      <w:r w:rsidR="00EE0F0F">
        <w:rPr>
          <w:rFonts w:cstheme="minorHAnsi"/>
          <w:szCs w:val="24"/>
        </w:rPr>
        <w:t>]</w:t>
      </w:r>
    </w:p>
    <w:sectPr w:rsidR="00C35A54" w:rsidRPr="00C3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BEC7EA0"/>
    <w:multiLevelType w:val="hybridMultilevel"/>
    <w:tmpl w:val="2984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8F772B"/>
    <w:multiLevelType w:val="hybridMultilevel"/>
    <w:tmpl w:val="9C44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EA15B2"/>
    <w:multiLevelType w:val="hybridMultilevel"/>
    <w:tmpl w:val="C8B2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4"/>
  </w:num>
  <w:num w:numId="24">
    <w:abstractNumId w:val="21"/>
  </w:num>
  <w:num w:numId="25">
    <w:abstractNumId w:val="2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C0"/>
    <w:rsid w:val="000534CA"/>
    <w:rsid w:val="000652F5"/>
    <w:rsid w:val="00075136"/>
    <w:rsid w:val="00080C83"/>
    <w:rsid w:val="00093493"/>
    <w:rsid w:val="00094B30"/>
    <w:rsid w:val="000D118C"/>
    <w:rsid w:val="001070E9"/>
    <w:rsid w:val="00203960"/>
    <w:rsid w:val="00204351"/>
    <w:rsid w:val="00210877"/>
    <w:rsid w:val="002234D5"/>
    <w:rsid w:val="002449FF"/>
    <w:rsid w:val="00250E52"/>
    <w:rsid w:val="00261BCE"/>
    <w:rsid w:val="00263C10"/>
    <w:rsid w:val="00264B90"/>
    <w:rsid w:val="002728FF"/>
    <w:rsid w:val="00282C00"/>
    <w:rsid w:val="002867E8"/>
    <w:rsid w:val="0031023E"/>
    <w:rsid w:val="00310EA1"/>
    <w:rsid w:val="0032532F"/>
    <w:rsid w:val="003528E8"/>
    <w:rsid w:val="00352CFC"/>
    <w:rsid w:val="00357554"/>
    <w:rsid w:val="0036354B"/>
    <w:rsid w:val="00372867"/>
    <w:rsid w:val="00376496"/>
    <w:rsid w:val="003A0ACD"/>
    <w:rsid w:val="004126E9"/>
    <w:rsid w:val="00417B73"/>
    <w:rsid w:val="0043463A"/>
    <w:rsid w:val="004347F2"/>
    <w:rsid w:val="00442A37"/>
    <w:rsid w:val="0045576F"/>
    <w:rsid w:val="00460E6B"/>
    <w:rsid w:val="004621E8"/>
    <w:rsid w:val="004A3CE7"/>
    <w:rsid w:val="004A679B"/>
    <w:rsid w:val="004B2B8A"/>
    <w:rsid w:val="004E15FA"/>
    <w:rsid w:val="004E26DE"/>
    <w:rsid w:val="00502D3B"/>
    <w:rsid w:val="00515CFD"/>
    <w:rsid w:val="005460AA"/>
    <w:rsid w:val="00551F53"/>
    <w:rsid w:val="00552A28"/>
    <w:rsid w:val="00597B93"/>
    <w:rsid w:val="005D1082"/>
    <w:rsid w:val="00605507"/>
    <w:rsid w:val="00645252"/>
    <w:rsid w:val="006577DF"/>
    <w:rsid w:val="006876B1"/>
    <w:rsid w:val="006D3D74"/>
    <w:rsid w:val="006E1C7F"/>
    <w:rsid w:val="006E44C7"/>
    <w:rsid w:val="006E5BF4"/>
    <w:rsid w:val="00730FC0"/>
    <w:rsid w:val="007375FA"/>
    <w:rsid w:val="00745152"/>
    <w:rsid w:val="0074543C"/>
    <w:rsid w:val="00766CBC"/>
    <w:rsid w:val="0077144B"/>
    <w:rsid w:val="00777FA7"/>
    <w:rsid w:val="007F42B0"/>
    <w:rsid w:val="0083569A"/>
    <w:rsid w:val="008369EE"/>
    <w:rsid w:val="00871422"/>
    <w:rsid w:val="0088487B"/>
    <w:rsid w:val="00897D92"/>
    <w:rsid w:val="008A4BF4"/>
    <w:rsid w:val="008A5FAD"/>
    <w:rsid w:val="0092797B"/>
    <w:rsid w:val="009D606C"/>
    <w:rsid w:val="009E7564"/>
    <w:rsid w:val="009F1AE6"/>
    <w:rsid w:val="00A0101E"/>
    <w:rsid w:val="00A6168C"/>
    <w:rsid w:val="00A82C8B"/>
    <w:rsid w:val="00A8555F"/>
    <w:rsid w:val="00A9204E"/>
    <w:rsid w:val="00A9445B"/>
    <w:rsid w:val="00AA7460"/>
    <w:rsid w:val="00AC1157"/>
    <w:rsid w:val="00AE0747"/>
    <w:rsid w:val="00AE2F74"/>
    <w:rsid w:val="00AE6D84"/>
    <w:rsid w:val="00AF1E7E"/>
    <w:rsid w:val="00B047ED"/>
    <w:rsid w:val="00B27CCB"/>
    <w:rsid w:val="00B334AE"/>
    <w:rsid w:val="00B86B5C"/>
    <w:rsid w:val="00B94ED3"/>
    <w:rsid w:val="00BC528D"/>
    <w:rsid w:val="00BD7169"/>
    <w:rsid w:val="00BE279A"/>
    <w:rsid w:val="00BF2525"/>
    <w:rsid w:val="00C10607"/>
    <w:rsid w:val="00C31315"/>
    <w:rsid w:val="00C35A54"/>
    <w:rsid w:val="00C448E0"/>
    <w:rsid w:val="00C5257C"/>
    <w:rsid w:val="00D2244B"/>
    <w:rsid w:val="00D24FAC"/>
    <w:rsid w:val="00D27564"/>
    <w:rsid w:val="00D50465"/>
    <w:rsid w:val="00D75067"/>
    <w:rsid w:val="00D81314"/>
    <w:rsid w:val="00D95F6B"/>
    <w:rsid w:val="00DC7E66"/>
    <w:rsid w:val="00DD22CA"/>
    <w:rsid w:val="00DE665C"/>
    <w:rsid w:val="00E03617"/>
    <w:rsid w:val="00E474D8"/>
    <w:rsid w:val="00E923B0"/>
    <w:rsid w:val="00EB5FCD"/>
    <w:rsid w:val="00EE0F0F"/>
    <w:rsid w:val="00EE6830"/>
    <w:rsid w:val="00EE73C9"/>
    <w:rsid w:val="00EF1A85"/>
    <w:rsid w:val="00EF6811"/>
    <w:rsid w:val="00EF77AA"/>
    <w:rsid w:val="00F02C39"/>
    <w:rsid w:val="00F1441F"/>
    <w:rsid w:val="00F14CC2"/>
    <w:rsid w:val="00F3308C"/>
    <w:rsid w:val="00F41D38"/>
    <w:rsid w:val="00F60718"/>
    <w:rsid w:val="00F93358"/>
    <w:rsid w:val="00FA13B8"/>
    <w:rsid w:val="00FB747F"/>
    <w:rsid w:val="00FC041D"/>
    <w:rsid w:val="00FE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C023"/>
  <w15:chartTrackingRefBased/>
  <w15:docId w15:val="{68425D18-01CA-4A1B-B418-BC6E8D8A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564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564"/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564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E44C7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D22CA"/>
    <w:rPr>
      <w:lang w:val="sr-Latn-R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2756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7286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C1157"/>
    <w:pPr>
      <w:spacing w:line="259" w:lineRule="auto"/>
      <w:jc w:val="left"/>
      <w:outlineLvl w:val="9"/>
    </w:pPr>
    <w:rPr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C11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115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ksi\AppData\Local\Microsoft\Office\16.0\DTS\en-US%7b47563348-0793-4446-AD39-1B253E409010%7d\%7b4C6C6C16-C330-4EA3-891B-6B230F6BDAB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F39EB86-A65D-47F1-9C02-B987CFF6F4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{4C6C6C16-C330-4EA3-891B-6B230F6BDAB5}tf02786999_win32</Template>
  <TotalTime>424</TotalTime>
  <Pages>5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Vaksi</dc:creator>
  <cp:keywords/>
  <dc:description/>
  <cp:lastModifiedBy>RA 186/2017 - Maksimović Vladislav</cp:lastModifiedBy>
  <cp:revision>123</cp:revision>
  <dcterms:created xsi:type="dcterms:W3CDTF">2021-01-14T16:56:00Z</dcterms:created>
  <dcterms:modified xsi:type="dcterms:W3CDTF">2021-01-20T02:43:00Z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